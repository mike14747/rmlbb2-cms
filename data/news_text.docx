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EB004" w14:textId="7D8371AD" w:rsidR="009D6320" w:rsidRDefault="009D6320" w:rsidP="008D0882">
      <w:pPr>
        <w:rPr>
          <w:rFonts w:asciiTheme="minorHAnsi" w:hAnsiTheme="minorHAnsi" w:cstheme="minorHAnsi"/>
          <w:lang w:val="en" w:eastAsia="en"/>
        </w:rPr>
      </w:pPr>
      <w:bookmarkStart w:id="0" w:name="OLE_LINK1"/>
      <w:r>
        <w:rPr>
          <w:rFonts w:asciiTheme="minorHAnsi" w:hAnsiTheme="minorHAnsi" w:cstheme="minorHAnsi"/>
          <w:lang w:val="en" w:eastAsia="en"/>
        </w:rPr>
        <w:t>~</w:t>
      </w:r>
    </w:p>
    <w:p w14:paraId="4BC28897" w14:textId="62171FEE" w:rsidR="00286E65" w:rsidRPr="001E0BA1" w:rsidRDefault="009B115E" w:rsidP="001E0BA1">
      <w:pPr>
        <w:spacing w:after="240"/>
        <w:rPr>
          <w:rFonts w:asciiTheme="minorHAnsi" w:hAnsiTheme="minorHAnsi" w:cstheme="minorHAnsi"/>
          <w:lang w:val="en" w:eastAsia="en"/>
        </w:rPr>
      </w:pPr>
      <w:r w:rsidRPr="00E82955">
        <w:rPr>
          <w:rFonts w:asciiTheme="minorHAnsi" w:hAnsiTheme="minorHAnsi" w:cstheme="minorHAnsi"/>
          <w:lang w:val="en" w:eastAsia="en"/>
        </w:rPr>
        <w:t>To Athletics: C Chris Stewart</w:t>
      </w:r>
    </w:p>
    <w:p w14:paraId="1F22541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 Sox: OF Dan Robertson, 20K</w:t>
      </w:r>
    </w:p>
    <w:p w14:paraId="02FFD963" w14:textId="04A2ABC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C4349D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OF/1B Michael Cuddyer</w:t>
      </w:r>
    </w:p>
    <w:p w14:paraId="2C746A4B" w14:textId="77777777" w:rsidR="003A2F1B" w:rsidRPr="00E82955" w:rsidRDefault="009B115E" w:rsidP="00196F6E">
      <w:pPr>
        <w:spacing w:before="240" w:after="240"/>
        <w:rPr>
          <w:rFonts w:asciiTheme="minorHAnsi" w:hAnsiTheme="minorHAnsi" w:cstheme="minorHAnsi"/>
          <w:lang w:val="en" w:eastAsia="en"/>
        </w:rPr>
      </w:pPr>
      <w:r w:rsidRPr="00E82955">
        <w:rPr>
          <w:rFonts w:asciiTheme="minorHAnsi" w:hAnsiTheme="minorHAnsi" w:cstheme="minorHAnsi"/>
          <w:lang w:val="en" w:eastAsia="en"/>
        </w:rPr>
        <w:t>To Mavericks: P Junichi Tazawa, P Joe Ross, P Joan Gregorio</w:t>
      </w:r>
    </w:p>
    <w:p w14:paraId="091E77AC" w14:textId="14922D7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0E1AC5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Slayers: INF Donnie Murphy, 30K</w:t>
      </w:r>
    </w:p>
    <w:p w14:paraId="1C9D81E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Dodgers: INF Clint Barmes</w:t>
      </w:r>
    </w:p>
    <w:p w14:paraId="618DAEAB" w14:textId="16E2B36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372CCF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Athletics: OF Michael Saunders</w:t>
      </w:r>
    </w:p>
    <w:p w14:paraId="362DAFFE" w14:textId="1BA31A1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Mohawks: C Robinson Chirinos, C Jeremy Martinez</w:t>
      </w:r>
      <w:r w:rsidR="001E0BA1">
        <w:rPr>
          <w:rFonts w:asciiTheme="minorHAnsi" w:hAnsiTheme="minorHAnsi" w:cstheme="minorHAnsi"/>
          <w:lang w:val="en" w:eastAsia="en"/>
        </w:rPr>
        <w:t xml:space="preserve"> and</w:t>
      </w:r>
      <w:r w:rsidRPr="00E82955">
        <w:rPr>
          <w:rFonts w:asciiTheme="minorHAnsi" w:hAnsiTheme="minorHAnsi" w:cstheme="minorHAnsi"/>
          <w:lang w:val="en" w:eastAsia="en"/>
        </w:rPr>
        <w:t xml:space="preserve"> 35K</w:t>
      </w:r>
    </w:p>
    <w:p w14:paraId="11C566B6" w14:textId="5EC1FBB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D0219E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P Sean Doolittle</w:t>
      </w:r>
    </w:p>
    <w:p w14:paraId="34A7845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Slayers: P Tommy Hunter, P Nick Travieso, P Ian Clarkin, P Duane Underwood, P Rafael Montero</w:t>
      </w:r>
    </w:p>
    <w:p w14:paraId="198CA88B" w14:textId="323D29C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42A930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Round 1</w:t>
      </w:r>
      <w:r w:rsidRPr="00E82955">
        <w:rPr>
          <w:rFonts w:asciiTheme="minorHAnsi" w:hAnsiTheme="minorHAnsi" w:cstheme="minorHAnsi"/>
          <w:b/>
          <w:bCs/>
          <w:lang w:val="en" w:eastAsia="en"/>
        </w:rPr>
        <w:br/>
      </w:r>
      <w:r w:rsidRPr="00E82955">
        <w:rPr>
          <w:rFonts w:asciiTheme="minorHAnsi" w:hAnsiTheme="minorHAnsi" w:cstheme="minorHAnsi"/>
          <w:lang w:val="en" w:eastAsia="en"/>
        </w:rPr>
        <w:t>Red Sox: Esmil Rogers (35K)</w:t>
      </w:r>
      <w:r w:rsidRPr="00E82955">
        <w:rPr>
          <w:rFonts w:asciiTheme="minorHAnsi" w:hAnsiTheme="minorHAnsi" w:cstheme="minorHAnsi"/>
          <w:lang w:val="en" w:eastAsia="en"/>
        </w:rPr>
        <w:br/>
        <w:t>Panthers: Mark Buehrle (40K)</w:t>
      </w:r>
      <w:r w:rsidRPr="00E82955">
        <w:rPr>
          <w:rFonts w:asciiTheme="minorHAnsi" w:hAnsiTheme="minorHAnsi" w:cstheme="minorHAnsi"/>
          <w:lang w:val="en" w:eastAsia="en"/>
        </w:rPr>
        <w:br/>
        <w:t>Captains: Jeremy Guthrie (40K)</w:t>
      </w:r>
      <w:r w:rsidRPr="00E82955">
        <w:rPr>
          <w:rFonts w:asciiTheme="minorHAnsi" w:hAnsiTheme="minorHAnsi" w:cstheme="minorHAnsi"/>
          <w:lang w:val="en" w:eastAsia="en"/>
        </w:rPr>
        <w:br/>
        <w:t>Gypsies: Brian Schlitter (15K)</w:t>
      </w:r>
      <w:r w:rsidRPr="00E82955">
        <w:rPr>
          <w:rFonts w:asciiTheme="minorHAnsi" w:hAnsiTheme="minorHAnsi" w:cstheme="minorHAnsi"/>
          <w:lang w:val="en" w:eastAsia="en"/>
        </w:rPr>
        <w:br/>
        <w:t>Slayers: A.J. Burnett (40K)</w:t>
      </w:r>
      <w:r w:rsidRPr="00E82955">
        <w:rPr>
          <w:rFonts w:asciiTheme="minorHAnsi" w:hAnsiTheme="minorHAnsi" w:cstheme="minorHAnsi"/>
          <w:lang w:val="en" w:eastAsia="en"/>
        </w:rPr>
        <w:br/>
        <w:t>Colt .45s: Pass</w:t>
      </w:r>
      <w:r w:rsidRPr="00E82955">
        <w:rPr>
          <w:rFonts w:asciiTheme="minorHAnsi" w:hAnsiTheme="minorHAnsi" w:cstheme="minorHAnsi"/>
          <w:lang w:val="en" w:eastAsia="en"/>
        </w:rPr>
        <w:br/>
        <w:t>Rockhounds: Josh Edgin (25K)</w:t>
      </w:r>
      <w:r w:rsidRPr="00E82955">
        <w:rPr>
          <w:rFonts w:asciiTheme="minorHAnsi" w:hAnsiTheme="minorHAnsi" w:cstheme="minorHAnsi"/>
          <w:lang w:val="en" w:eastAsia="en"/>
        </w:rPr>
        <w:br/>
        <w:t>Mudhens: David Huff (15K)</w:t>
      </w:r>
      <w:r w:rsidRPr="00E82955">
        <w:rPr>
          <w:rFonts w:asciiTheme="minorHAnsi" w:hAnsiTheme="minorHAnsi" w:cstheme="minorHAnsi"/>
          <w:lang w:val="en" w:eastAsia="en"/>
        </w:rPr>
        <w:br/>
        <w:t>Boomers: Pass</w:t>
      </w:r>
      <w:r w:rsidRPr="00E82955">
        <w:rPr>
          <w:rFonts w:asciiTheme="minorHAnsi" w:hAnsiTheme="minorHAnsi" w:cstheme="minorHAnsi"/>
          <w:lang w:val="en" w:eastAsia="en"/>
        </w:rPr>
        <w:br/>
        <w:t>Pelicans: Randy Choate (40K)</w:t>
      </w:r>
      <w:r w:rsidRPr="00E82955">
        <w:rPr>
          <w:rFonts w:asciiTheme="minorHAnsi" w:hAnsiTheme="minorHAnsi" w:cstheme="minorHAnsi"/>
          <w:lang w:val="en" w:eastAsia="en"/>
        </w:rPr>
        <w:br/>
        <w:t>Knights: Robbie Ross (25K)</w:t>
      </w:r>
      <w:r w:rsidRPr="00E82955">
        <w:rPr>
          <w:rFonts w:asciiTheme="minorHAnsi" w:hAnsiTheme="minorHAnsi" w:cstheme="minorHAnsi"/>
          <w:lang w:val="en" w:eastAsia="en"/>
        </w:rPr>
        <w:br/>
        <w:t>River Dogs: Todd Redmond (20K)</w:t>
      </w:r>
      <w:r w:rsidRPr="00E82955">
        <w:rPr>
          <w:rFonts w:asciiTheme="minorHAnsi" w:hAnsiTheme="minorHAnsi" w:cstheme="minorHAnsi"/>
          <w:lang w:val="en" w:eastAsia="en"/>
        </w:rPr>
        <w:br/>
        <w:t>Athletics: Jeff Beliveau (15K)</w:t>
      </w:r>
      <w:r w:rsidRPr="00E82955">
        <w:rPr>
          <w:rFonts w:asciiTheme="minorHAnsi" w:hAnsiTheme="minorHAnsi" w:cstheme="minorHAnsi"/>
          <w:lang w:val="en" w:eastAsia="en"/>
        </w:rPr>
        <w:br/>
        <w:t>Mavericks: Eric Young (35K)</w:t>
      </w:r>
      <w:r w:rsidRPr="00E82955">
        <w:rPr>
          <w:rFonts w:asciiTheme="minorHAnsi" w:hAnsiTheme="minorHAnsi" w:cstheme="minorHAnsi"/>
          <w:lang w:val="en" w:eastAsia="en"/>
        </w:rPr>
        <w:br/>
        <w:t>Blaze: OF Chris B. Young (40K)</w:t>
      </w:r>
    </w:p>
    <w:p w14:paraId="3057EFD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Round 2</w:t>
      </w:r>
      <w:r w:rsidRPr="00E82955">
        <w:rPr>
          <w:rFonts w:asciiTheme="minorHAnsi" w:hAnsiTheme="minorHAnsi" w:cstheme="minorHAnsi"/>
          <w:b/>
          <w:bCs/>
          <w:lang w:val="en" w:eastAsia="en"/>
        </w:rPr>
        <w:br/>
      </w:r>
      <w:r w:rsidRPr="00E82955">
        <w:rPr>
          <w:rFonts w:asciiTheme="minorHAnsi" w:hAnsiTheme="minorHAnsi" w:cstheme="minorHAnsi"/>
          <w:lang w:val="en" w:eastAsia="en"/>
        </w:rPr>
        <w:t>Panthers: Gerald Laird</w:t>
      </w:r>
      <w:r w:rsidRPr="00E82955">
        <w:rPr>
          <w:rFonts w:asciiTheme="minorHAnsi" w:hAnsiTheme="minorHAnsi" w:cstheme="minorHAnsi"/>
          <w:lang w:val="en" w:eastAsia="en"/>
        </w:rPr>
        <w:br/>
      </w:r>
      <w:r w:rsidRPr="00E82955">
        <w:rPr>
          <w:rFonts w:asciiTheme="minorHAnsi" w:hAnsiTheme="minorHAnsi" w:cstheme="minorHAnsi"/>
          <w:lang w:val="en" w:eastAsia="en"/>
        </w:rPr>
        <w:lastRenderedPageBreak/>
        <w:t>Captains: Eric Stults</w:t>
      </w:r>
      <w:r w:rsidRPr="00E82955">
        <w:rPr>
          <w:rFonts w:asciiTheme="minorHAnsi" w:hAnsiTheme="minorHAnsi" w:cstheme="minorHAnsi"/>
          <w:lang w:val="en" w:eastAsia="en"/>
        </w:rPr>
        <w:br/>
        <w:t>Gypsies: Brandon Hicks</w:t>
      </w:r>
      <w:r w:rsidRPr="00E82955">
        <w:rPr>
          <w:rFonts w:asciiTheme="minorHAnsi" w:hAnsiTheme="minorHAnsi" w:cstheme="minorHAnsi"/>
          <w:lang w:val="en" w:eastAsia="en"/>
        </w:rPr>
        <w:br/>
        <w:t>Slayers: Ubaldo Jimenez</w:t>
      </w:r>
      <w:r w:rsidRPr="00E82955">
        <w:rPr>
          <w:rFonts w:asciiTheme="minorHAnsi" w:hAnsiTheme="minorHAnsi" w:cstheme="minorHAnsi"/>
          <w:lang w:val="en" w:eastAsia="en"/>
        </w:rPr>
        <w:br/>
        <w:t>Colt .45s: Paul Maholm</w:t>
      </w:r>
      <w:r w:rsidRPr="00E82955">
        <w:rPr>
          <w:rFonts w:asciiTheme="minorHAnsi" w:hAnsiTheme="minorHAnsi" w:cstheme="minorHAnsi"/>
          <w:lang w:val="en" w:eastAsia="en"/>
        </w:rPr>
        <w:br/>
        <w:t>Boomers: Jordan Pacheco</w:t>
      </w:r>
      <w:r w:rsidRPr="00E82955">
        <w:rPr>
          <w:rFonts w:asciiTheme="minorHAnsi" w:hAnsiTheme="minorHAnsi" w:cstheme="minorHAnsi"/>
          <w:lang w:val="en" w:eastAsia="en"/>
        </w:rPr>
        <w:br/>
        <w:t>Pelicans: Caleb Thielbar</w:t>
      </w:r>
      <w:r w:rsidRPr="00E82955">
        <w:rPr>
          <w:rFonts w:asciiTheme="minorHAnsi" w:hAnsiTheme="minorHAnsi" w:cstheme="minorHAnsi"/>
          <w:lang w:val="en" w:eastAsia="en"/>
        </w:rPr>
        <w:br/>
        <w:t>Knights: Reed Johnson</w:t>
      </w:r>
      <w:r w:rsidRPr="00E82955">
        <w:rPr>
          <w:rFonts w:asciiTheme="minorHAnsi" w:hAnsiTheme="minorHAnsi" w:cstheme="minorHAnsi"/>
          <w:lang w:val="en" w:eastAsia="en"/>
        </w:rPr>
        <w:br/>
        <w:t>Mavericks: Nick Punto</w:t>
      </w:r>
      <w:r w:rsidRPr="00E82955">
        <w:rPr>
          <w:rFonts w:asciiTheme="minorHAnsi" w:hAnsiTheme="minorHAnsi" w:cstheme="minorHAnsi"/>
          <w:lang w:val="en" w:eastAsia="en"/>
        </w:rPr>
        <w:br/>
        <w:t>Blaze: David Ross</w:t>
      </w:r>
    </w:p>
    <w:p w14:paraId="389861E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Round 3</w:t>
      </w:r>
      <w:r w:rsidRPr="00E82955">
        <w:rPr>
          <w:rFonts w:asciiTheme="minorHAnsi" w:hAnsiTheme="minorHAnsi" w:cstheme="minorHAnsi"/>
          <w:b/>
          <w:bCs/>
          <w:lang w:val="en" w:eastAsia="en"/>
        </w:rPr>
        <w:br/>
      </w:r>
      <w:r w:rsidRPr="00E82955">
        <w:rPr>
          <w:rFonts w:asciiTheme="minorHAnsi" w:hAnsiTheme="minorHAnsi" w:cstheme="minorHAnsi"/>
          <w:lang w:val="en" w:eastAsia="en"/>
        </w:rPr>
        <w:t>Captains: Nick Swisher</w:t>
      </w:r>
      <w:r w:rsidRPr="00E82955">
        <w:rPr>
          <w:rFonts w:asciiTheme="minorHAnsi" w:hAnsiTheme="minorHAnsi" w:cstheme="minorHAnsi"/>
          <w:lang w:val="en" w:eastAsia="en"/>
        </w:rPr>
        <w:br/>
        <w:t>Gypsies: Phil Gosselin</w:t>
      </w:r>
      <w:r w:rsidRPr="00E82955">
        <w:rPr>
          <w:rFonts w:asciiTheme="minorHAnsi" w:hAnsiTheme="minorHAnsi" w:cstheme="minorHAnsi"/>
          <w:lang w:val="en" w:eastAsia="en"/>
        </w:rPr>
        <w:br/>
        <w:t>Slayers: Joe Thatcher</w:t>
      </w:r>
      <w:r w:rsidRPr="00E82955">
        <w:rPr>
          <w:rFonts w:asciiTheme="minorHAnsi" w:hAnsiTheme="minorHAnsi" w:cstheme="minorHAnsi"/>
          <w:lang w:val="en" w:eastAsia="en"/>
        </w:rPr>
        <w:br/>
        <w:t>Colt .45s: Paul Konerko</w:t>
      </w:r>
      <w:r w:rsidRPr="00E82955">
        <w:rPr>
          <w:rFonts w:asciiTheme="minorHAnsi" w:hAnsiTheme="minorHAnsi" w:cstheme="minorHAnsi"/>
          <w:lang w:val="en" w:eastAsia="en"/>
        </w:rPr>
        <w:br/>
        <w:t>Knights: Willie Bloomquist</w:t>
      </w:r>
      <w:r w:rsidRPr="00E82955">
        <w:rPr>
          <w:rFonts w:asciiTheme="minorHAnsi" w:hAnsiTheme="minorHAnsi" w:cstheme="minorHAnsi"/>
          <w:lang w:val="en" w:eastAsia="en"/>
        </w:rPr>
        <w:br/>
        <w:t>Blaze: Blaine Hardy</w:t>
      </w:r>
    </w:p>
    <w:p w14:paraId="48F06BC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Round 4</w:t>
      </w:r>
      <w:r w:rsidRPr="00E82955">
        <w:rPr>
          <w:rFonts w:asciiTheme="minorHAnsi" w:hAnsiTheme="minorHAnsi" w:cstheme="minorHAnsi"/>
          <w:b/>
          <w:bCs/>
          <w:lang w:val="en" w:eastAsia="en"/>
        </w:rPr>
        <w:br/>
      </w:r>
      <w:r w:rsidRPr="00E82955">
        <w:rPr>
          <w:rFonts w:asciiTheme="minorHAnsi" w:hAnsiTheme="minorHAnsi" w:cstheme="minorHAnsi"/>
          <w:lang w:val="en" w:eastAsia="en"/>
        </w:rPr>
        <w:t>Captains: Jose Tabata</w:t>
      </w:r>
      <w:r w:rsidRPr="00E82955">
        <w:rPr>
          <w:rFonts w:asciiTheme="minorHAnsi" w:hAnsiTheme="minorHAnsi" w:cstheme="minorHAnsi"/>
          <w:lang w:val="en" w:eastAsia="en"/>
        </w:rPr>
        <w:br/>
        <w:t>Gypsies: Jordan Danks</w:t>
      </w:r>
      <w:r w:rsidRPr="00E82955">
        <w:rPr>
          <w:rFonts w:asciiTheme="minorHAnsi" w:hAnsiTheme="minorHAnsi" w:cstheme="minorHAnsi"/>
          <w:lang w:val="en" w:eastAsia="en"/>
        </w:rPr>
        <w:br/>
        <w:t>Slayers: Grant Balfour</w:t>
      </w:r>
      <w:r w:rsidRPr="00E82955">
        <w:rPr>
          <w:rFonts w:asciiTheme="minorHAnsi" w:hAnsiTheme="minorHAnsi" w:cstheme="minorHAnsi"/>
          <w:lang w:val="en" w:eastAsia="en"/>
        </w:rPr>
        <w:br/>
        <w:t>Knights: Mitch Moreland</w:t>
      </w:r>
    </w:p>
    <w:p w14:paraId="4A63861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Rounds 5-11</w:t>
      </w:r>
      <w:r w:rsidRPr="00E82955">
        <w:rPr>
          <w:rFonts w:asciiTheme="minorHAnsi" w:hAnsiTheme="minorHAnsi" w:cstheme="minorHAnsi"/>
          <w:b/>
          <w:bCs/>
          <w:lang w:val="en" w:eastAsia="en"/>
        </w:rPr>
        <w:br/>
      </w:r>
      <w:r w:rsidRPr="00E82955">
        <w:rPr>
          <w:rFonts w:asciiTheme="minorHAnsi" w:hAnsiTheme="minorHAnsi" w:cstheme="minorHAnsi"/>
          <w:lang w:val="en" w:eastAsia="en"/>
        </w:rPr>
        <w:t>Captains: Daisuke Matsuzaka, Mario Hollands, Darin Downs, Chris Capuano</w:t>
      </w:r>
      <w:r w:rsidRPr="00E82955">
        <w:rPr>
          <w:rFonts w:asciiTheme="minorHAnsi" w:hAnsiTheme="minorHAnsi" w:cstheme="minorHAnsi"/>
          <w:lang w:val="en" w:eastAsia="en"/>
        </w:rPr>
        <w:br/>
        <w:t>Slayers: Edwin Jackson, John Baker, Tony Gwynn, Ryan Raburn, Raul Ibanez, Chris Valaika, Clint Barmes</w:t>
      </w:r>
    </w:p>
    <w:p w14:paraId="671CD1B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Expenditures:</w:t>
      </w:r>
      <w:r w:rsidRPr="00E82955">
        <w:rPr>
          <w:rFonts w:asciiTheme="minorHAnsi" w:hAnsiTheme="minorHAnsi" w:cstheme="minorHAnsi"/>
          <w:b/>
          <w:bCs/>
          <w:lang w:val="en" w:eastAsia="en"/>
        </w:rPr>
        <w:br/>
      </w:r>
      <w:r w:rsidRPr="00E82955">
        <w:rPr>
          <w:rFonts w:asciiTheme="minorHAnsi" w:hAnsiTheme="minorHAnsi" w:cstheme="minorHAnsi"/>
          <w:lang w:val="en" w:eastAsia="en"/>
        </w:rPr>
        <w:t>Red Sox: 1 player/35K</w:t>
      </w:r>
      <w:r w:rsidRPr="00E82955">
        <w:rPr>
          <w:rFonts w:asciiTheme="minorHAnsi" w:hAnsiTheme="minorHAnsi" w:cstheme="minorHAnsi"/>
          <w:lang w:val="en" w:eastAsia="en"/>
        </w:rPr>
        <w:br/>
        <w:t>Panthers: 2/55</w:t>
      </w:r>
      <w:r w:rsidRPr="00E82955">
        <w:rPr>
          <w:rFonts w:asciiTheme="minorHAnsi" w:hAnsiTheme="minorHAnsi" w:cstheme="minorHAnsi"/>
          <w:lang w:val="en" w:eastAsia="en"/>
        </w:rPr>
        <w:br/>
        <w:t>Captains: 8/145</w:t>
      </w:r>
      <w:r w:rsidRPr="00E82955">
        <w:rPr>
          <w:rFonts w:asciiTheme="minorHAnsi" w:hAnsiTheme="minorHAnsi" w:cstheme="minorHAnsi"/>
          <w:lang w:val="en" w:eastAsia="en"/>
        </w:rPr>
        <w:br/>
        <w:t>Gypsies: 4/60</w:t>
      </w:r>
      <w:r w:rsidRPr="00E82955">
        <w:rPr>
          <w:rFonts w:asciiTheme="minorHAnsi" w:hAnsiTheme="minorHAnsi" w:cstheme="minorHAnsi"/>
          <w:lang w:val="en" w:eastAsia="en"/>
        </w:rPr>
        <w:br/>
        <w:t>Slayers: 11/190</w:t>
      </w:r>
      <w:r w:rsidRPr="00E82955">
        <w:rPr>
          <w:rFonts w:asciiTheme="minorHAnsi" w:hAnsiTheme="minorHAnsi" w:cstheme="minorHAnsi"/>
          <w:lang w:val="en" w:eastAsia="en"/>
        </w:rPr>
        <w:br/>
        <w:t>Colt .45s: 2/30</w:t>
      </w:r>
      <w:r w:rsidRPr="00E82955">
        <w:rPr>
          <w:rFonts w:asciiTheme="minorHAnsi" w:hAnsiTheme="minorHAnsi" w:cstheme="minorHAnsi"/>
          <w:lang w:val="en" w:eastAsia="en"/>
        </w:rPr>
        <w:br/>
        <w:t>Rockhounds: 1/25</w:t>
      </w:r>
      <w:r w:rsidRPr="00E82955">
        <w:rPr>
          <w:rFonts w:asciiTheme="minorHAnsi" w:hAnsiTheme="minorHAnsi" w:cstheme="minorHAnsi"/>
          <w:lang w:val="en" w:eastAsia="en"/>
        </w:rPr>
        <w:br/>
        <w:t>Mudhens: 1/15</w:t>
      </w:r>
      <w:r w:rsidRPr="00E82955">
        <w:rPr>
          <w:rFonts w:asciiTheme="minorHAnsi" w:hAnsiTheme="minorHAnsi" w:cstheme="minorHAnsi"/>
          <w:lang w:val="en" w:eastAsia="en"/>
        </w:rPr>
        <w:br/>
        <w:t>Boomers: 1/15</w:t>
      </w:r>
      <w:r w:rsidRPr="00E82955">
        <w:rPr>
          <w:rFonts w:asciiTheme="minorHAnsi" w:hAnsiTheme="minorHAnsi" w:cstheme="minorHAnsi"/>
          <w:lang w:val="en" w:eastAsia="en"/>
        </w:rPr>
        <w:br/>
        <w:t>Pelicans: 2/55</w:t>
      </w:r>
      <w:r w:rsidRPr="00E82955">
        <w:rPr>
          <w:rFonts w:asciiTheme="minorHAnsi" w:hAnsiTheme="minorHAnsi" w:cstheme="minorHAnsi"/>
          <w:lang w:val="en" w:eastAsia="en"/>
        </w:rPr>
        <w:br/>
        <w:t>Knights: 4/70</w:t>
      </w:r>
      <w:r w:rsidRPr="00E82955">
        <w:rPr>
          <w:rFonts w:asciiTheme="minorHAnsi" w:hAnsiTheme="minorHAnsi" w:cstheme="minorHAnsi"/>
          <w:lang w:val="en" w:eastAsia="en"/>
        </w:rPr>
        <w:br/>
        <w:t>River Dogs: 1/20</w:t>
      </w:r>
      <w:r w:rsidRPr="00E82955">
        <w:rPr>
          <w:rFonts w:asciiTheme="minorHAnsi" w:hAnsiTheme="minorHAnsi" w:cstheme="minorHAnsi"/>
          <w:lang w:val="en" w:eastAsia="en"/>
        </w:rPr>
        <w:br/>
        <w:t>Athletics: 1/15</w:t>
      </w:r>
      <w:r w:rsidRPr="00E82955">
        <w:rPr>
          <w:rFonts w:asciiTheme="minorHAnsi" w:hAnsiTheme="minorHAnsi" w:cstheme="minorHAnsi"/>
          <w:lang w:val="en" w:eastAsia="en"/>
        </w:rPr>
        <w:br/>
      </w:r>
      <w:r w:rsidRPr="00E82955">
        <w:rPr>
          <w:rFonts w:asciiTheme="minorHAnsi" w:hAnsiTheme="minorHAnsi" w:cstheme="minorHAnsi"/>
          <w:lang w:val="en" w:eastAsia="en"/>
        </w:rPr>
        <w:lastRenderedPageBreak/>
        <w:t>Mavericks: 2/50</w:t>
      </w:r>
      <w:r w:rsidRPr="00E82955">
        <w:rPr>
          <w:rFonts w:asciiTheme="minorHAnsi" w:hAnsiTheme="minorHAnsi" w:cstheme="minorHAnsi"/>
          <w:lang w:val="en" w:eastAsia="en"/>
        </w:rPr>
        <w:br/>
        <w:t>Blaze: 3/70</w:t>
      </w:r>
    </w:p>
    <w:p w14:paraId="57A52DE5" w14:textId="5715274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6DE85A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OF Delmon Young</w:t>
      </w:r>
    </w:p>
    <w:p w14:paraId="51BB35B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60K</w:t>
      </w:r>
    </w:p>
    <w:p w14:paraId="160938C1" w14:textId="2BC3E95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AD2F43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P Cody Allen, 50K</w:t>
      </w:r>
    </w:p>
    <w:p w14:paraId="09EFD35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Panthers: P Alex Gonzalez, P R.J. Alvarez, P Todd Redmond, SS Raul A. Mondesi</w:t>
      </w:r>
    </w:p>
    <w:p w14:paraId="508BD06D" w14:textId="179D075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EC7D04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following roster cuts have been made:</w:t>
      </w:r>
    </w:p>
    <w:p w14:paraId="728EC042" w14:textId="77777777" w:rsidR="003A2F1B" w:rsidRPr="00E82955" w:rsidRDefault="009B115E" w:rsidP="00196F6E">
      <w:pPr>
        <w:numPr>
          <w:ilvl w:val="0"/>
          <w:numId w:val="1"/>
        </w:numPr>
        <w:ind w:hanging="210"/>
        <w:rPr>
          <w:rFonts w:asciiTheme="minorHAnsi" w:hAnsiTheme="minorHAnsi" w:cstheme="minorHAnsi"/>
          <w:lang w:val="en" w:eastAsia="en"/>
        </w:rPr>
      </w:pPr>
      <w:r w:rsidRPr="00E82955">
        <w:rPr>
          <w:rFonts w:asciiTheme="minorHAnsi" w:hAnsiTheme="minorHAnsi" w:cstheme="minorHAnsi"/>
          <w:lang w:val="en" w:eastAsia="en"/>
        </w:rPr>
        <w:t>Mudhens: P Jeremy Guthrie</w:t>
      </w:r>
    </w:p>
    <w:p w14:paraId="69729D35" w14:textId="77777777" w:rsidR="003A2F1B" w:rsidRPr="00E82955" w:rsidRDefault="009B115E" w:rsidP="00196F6E">
      <w:pPr>
        <w:numPr>
          <w:ilvl w:val="0"/>
          <w:numId w:val="1"/>
        </w:numPr>
        <w:ind w:hanging="210"/>
        <w:rPr>
          <w:rFonts w:asciiTheme="minorHAnsi" w:hAnsiTheme="minorHAnsi" w:cstheme="minorHAnsi"/>
          <w:lang w:val="en" w:eastAsia="en"/>
        </w:rPr>
      </w:pPr>
      <w:r w:rsidRPr="00E82955">
        <w:rPr>
          <w:rFonts w:asciiTheme="minorHAnsi" w:hAnsiTheme="minorHAnsi" w:cstheme="minorHAnsi"/>
          <w:lang w:val="en" w:eastAsia="en"/>
        </w:rPr>
        <w:t>Yankees: P Eric Stults</w:t>
      </w:r>
    </w:p>
    <w:p w14:paraId="6D05F68F" w14:textId="77777777" w:rsidR="003A2F1B" w:rsidRPr="00E82955" w:rsidRDefault="009B115E" w:rsidP="00196F6E">
      <w:pPr>
        <w:numPr>
          <w:ilvl w:val="0"/>
          <w:numId w:val="1"/>
        </w:numPr>
        <w:ind w:hanging="210"/>
        <w:rPr>
          <w:rFonts w:asciiTheme="minorHAnsi" w:hAnsiTheme="minorHAnsi" w:cstheme="minorHAnsi"/>
          <w:lang w:val="en" w:eastAsia="en"/>
        </w:rPr>
      </w:pPr>
      <w:r w:rsidRPr="00E82955">
        <w:rPr>
          <w:rFonts w:asciiTheme="minorHAnsi" w:hAnsiTheme="minorHAnsi" w:cstheme="minorHAnsi"/>
          <w:lang w:val="en" w:eastAsia="en"/>
        </w:rPr>
        <w:t>Dodgers: OF Josh Sale</w:t>
      </w:r>
    </w:p>
    <w:p w14:paraId="18D0B2E7" w14:textId="77777777" w:rsidR="003A2F1B" w:rsidRPr="00E82955" w:rsidRDefault="009B115E" w:rsidP="00196F6E">
      <w:pPr>
        <w:numPr>
          <w:ilvl w:val="0"/>
          <w:numId w:val="1"/>
        </w:numPr>
        <w:ind w:hanging="210"/>
        <w:rPr>
          <w:rFonts w:asciiTheme="minorHAnsi" w:hAnsiTheme="minorHAnsi" w:cstheme="minorHAnsi"/>
          <w:lang w:val="en" w:eastAsia="en"/>
        </w:rPr>
      </w:pPr>
      <w:r w:rsidRPr="00E82955">
        <w:rPr>
          <w:rFonts w:asciiTheme="minorHAnsi" w:hAnsiTheme="minorHAnsi" w:cstheme="minorHAnsi"/>
          <w:lang w:val="en" w:eastAsia="en"/>
        </w:rPr>
        <w:t>Boomers: P Madison Younginer</w:t>
      </w:r>
    </w:p>
    <w:p w14:paraId="196C1193" w14:textId="77777777" w:rsidR="003A2F1B" w:rsidRPr="00E82955" w:rsidRDefault="009B115E" w:rsidP="00196F6E">
      <w:pPr>
        <w:numPr>
          <w:ilvl w:val="0"/>
          <w:numId w:val="1"/>
        </w:numPr>
        <w:ind w:hanging="210"/>
        <w:rPr>
          <w:rFonts w:asciiTheme="minorHAnsi" w:hAnsiTheme="minorHAnsi" w:cstheme="minorHAnsi"/>
          <w:lang w:val="en" w:eastAsia="en"/>
        </w:rPr>
      </w:pPr>
      <w:r w:rsidRPr="00E82955">
        <w:rPr>
          <w:rFonts w:asciiTheme="minorHAnsi" w:hAnsiTheme="minorHAnsi" w:cstheme="minorHAnsi"/>
          <w:lang w:val="en" w:eastAsia="en"/>
        </w:rPr>
        <w:t>Knights: P Jonny Venters</w:t>
      </w:r>
    </w:p>
    <w:p w14:paraId="61EAFD15" w14:textId="77777777" w:rsidR="003A2F1B" w:rsidRPr="00E82955" w:rsidRDefault="009B115E" w:rsidP="00196F6E">
      <w:pPr>
        <w:numPr>
          <w:ilvl w:val="0"/>
          <w:numId w:val="1"/>
        </w:numPr>
        <w:spacing w:after="240"/>
        <w:ind w:hanging="210"/>
        <w:rPr>
          <w:rFonts w:asciiTheme="minorHAnsi" w:hAnsiTheme="minorHAnsi" w:cstheme="minorHAnsi"/>
          <w:lang w:val="en" w:eastAsia="en"/>
        </w:rPr>
      </w:pPr>
      <w:r w:rsidRPr="00E82955">
        <w:rPr>
          <w:rFonts w:asciiTheme="minorHAnsi" w:hAnsiTheme="minorHAnsi" w:cstheme="minorHAnsi"/>
          <w:lang w:val="en" w:eastAsia="en"/>
        </w:rPr>
        <w:t>Panthers: OF Moises Sierra, P Daisuke Matsuzaka, P Sam Lecure, OF Junior Arias, P David Aardsma, P Christian Garcia, P Ramon Ramirez</w:t>
      </w:r>
    </w:p>
    <w:p w14:paraId="0EFBEFD0" w14:textId="18CA994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22BC89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 Sox: 2B Charlie Culberson</w:t>
      </w:r>
    </w:p>
    <w:p w14:paraId="14BB346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Athletics: P Onelki Garcia</w:t>
      </w:r>
    </w:p>
    <w:p w14:paraId="6CD539E3" w14:textId="2E3C50E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B1AB2B3" w14:textId="77C289D8"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major league average OPS for 2015 was up significantly from previous years: .721. So, RML unlimited for our 2016 season will be .596 OPS and lower for hitters</w:t>
      </w:r>
      <w:r w:rsidR="00286E65">
        <w:rPr>
          <w:rFonts w:asciiTheme="minorHAnsi" w:hAnsiTheme="minorHAnsi" w:cstheme="minorHAnsi"/>
          <w:lang w:val="en" w:eastAsia="en"/>
        </w:rPr>
        <w:t>…</w:t>
      </w:r>
      <w:r w:rsidRPr="00E82955">
        <w:rPr>
          <w:rFonts w:asciiTheme="minorHAnsi" w:hAnsiTheme="minorHAnsi" w:cstheme="minorHAnsi"/>
          <w:lang w:val="en" w:eastAsia="en"/>
        </w:rPr>
        <w:t xml:space="preserve"> and .771 and higher for pitchers.</w:t>
      </w:r>
    </w:p>
    <w:p w14:paraId="5A4652F8" w14:textId="7C431E8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6E9DB0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3B Chase Headley</w:t>
      </w:r>
    </w:p>
    <w:p w14:paraId="648524D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OF Matt Szczur</w:t>
      </w:r>
    </w:p>
    <w:p w14:paraId="62E41364" w14:textId="7DCFAF4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2C8CCC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INF Jake Elmore</w:t>
      </w:r>
    </w:p>
    <w:p w14:paraId="4C63D16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20K</w:t>
      </w:r>
    </w:p>
    <w:p w14:paraId="2C64DBE5" w14:textId="36B3FAC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454AF9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Boomers: 1B Casey McGehee</w:t>
      </w:r>
    </w:p>
    <w:p w14:paraId="2FE2088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Gypsies: 8K</w:t>
      </w:r>
    </w:p>
    <w:p w14:paraId="0D6F065B" w14:textId="024FC1E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753919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In a trade of initials,</w:t>
      </w:r>
    </w:p>
    <w:p w14:paraId="5C0476F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C J.J. Schwarz</w:t>
      </w:r>
    </w:p>
    <w:p w14:paraId="3253BA6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C A.J. Ellis</w:t>
      </w:r>
    </w:p>
    <w:p w14:paraId="51235D8E" w14:textId="45E929F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4C903C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OF Yasmani Tomas</w:t>
      </w:r>
    </w:p>
    <w:p w14:paraId="3EA1BD8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OF Billy Hamilton</w:t>
      </w:r>
    </w:p>
    <w:p w14:paraId="5DF1E480" w14:textId="1F5953A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3D7DC4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RHP John Lackey</w:t>
      </w:r>
    </w:p>
    <w:p w14:paraId="2B29E769" w14:textId="7E4AD918"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Pilgrims: 3B Josh Morgan, OF Demi Orimoloye</w:t>
      </w:r>
      <w:r w:rsidR="006C430F">
        <w:rPr>
          <w:rFonts w:asciiTheme="minorHAnsi" w:hAnsiTheme="minorHAnsi" w:cstheme="minorHAnsi"/>
          <w:lang w:val="en" w:eastAsia="en"/>
        </w:rPr>
        <w:t xml:space="preserve"> and </w:t>
      </w:r>
      <w:r w:rsidRPr="00E82955">
        <w:rPr>
          <w:rFonts w:asciiTheme="minorHAnsi" w:hAnsiTheme="minorHAnsi" w:cstheme="minorHAnsi"/>
          <w:lang w:val="en" w:eastAsia="en"/>
        </w:rPr>
        <w:t>40K</w:t>
      </w:r>
    </w:p>
    <w:p w14:paraId="019F5E4C" w14:textId="2CC3F56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9F1311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OF Andre Ethier</w:t>
      </w:r>
    </w:p>
    <w:p w14:paraId="14F55B5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Reds: P Connor Jones</w:t>
      </w:r>
    </w:p>
    <w:p w14:paraId="23BE9E1B" w14:textId="704F988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2C448CC" w14:textId="7176C094"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P Aaron Blair, OF Steven Moya</w:t>
      </w:r>
      <w:r w:rsidR="006C430F">
        <w:rPr>
          <w:rFonts w:asciiTheme="minorHAnsi" w:hAnsiTheme="minorHAnsi" w:cstheme="minorHAnsi"/>
          <w:lang w:val="en" w:eastAsia="en"/>
        </w:rPr>
        <w:t xml:space="preserve"> and</w:t>
      </w:r>
      <w:r w:rsidRPr="00E82955">
        <w:rPr>
          <w:rFonts w:asciiTheme="minorHAnsi" w:hAnsiTheme="minorHAnsi" w:cstheme="minorHAnsi"/>
          <w:lang w:val="en" w:eastAsia="en"/>
        </w:rPr>
        <w:t xml:space="preserve"> 30K</w:t>
      </w:r>
    </w:p>
    <w:p w14:paraId="1F29B5E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Mudcats: C Brian McCann, INF Alex Guerrero</w:t>
      </w:r>
    </w:p>
    <w:p w14:paraId="1E33C85E" w14:textId="5E06200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39A7E2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 Sox: 1B Chris Davis</w:t>
      </w:r>
    </w:p>
    <w:p w14:paraId="18E5E33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SS Amed Rosario, 1B Sam Travis, OF Manuel Margot, OF Victor Roache</w:t>
      </w:r>
    </w:p>
    <w:p w14:paraId="4649F73D" w14:textId="47EF14A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E9EC59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Julio Teheran, P Brent Honeywell, OF Nick Plummer, 50K</w:t>
      </w:r>
    </w:p>
    <w:p w14:paraId="4C0EF0F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Athletics: P Johnny Cueto, P Kelvin Herrera</w:t>
      </w:r>
    </w:p>
    <w:p w14:paraId="743E4B81" w14:textId="053D801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4E37AAB" w14:textId="4056A5EE"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Express: P Cole Hamels, 1B/DH Edwin Encarnacion, P Felix Hernandez</w:t>
      </w:r>
      <w:r w:rsidR="00E0632C">
        <w:rPr>
          <w:rFonts w:asciiTheme="minorHAnsi" w:hAnsiTheme="minorHAnsi" w:cstheme="minorHAnsi"/>
          <w:lang w:val="en" w:eastAsia="en"/>
        </w:rPr>
        <w:t xml:space="preserve"> and</w:t>
      </w:r>
      <w:r w:rsidRPr="00E82955">
        <w:rPr>
          <w:rFonts w:asciiTheme="minorHAnsi" w:hAnsiTheme="minorHAnsi" w:cstheme="minorHAnsi"/>
          <w:lang w:val="en" w:eastAsia="en"/>
        </w:rPr>
        <w:t xml:space="preserve"> 150K</w:t>
      </w:r>
    </w:p>
    <w:p w14:paraId="75E5ADB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Pilgrims: OF Jesse Winker, 3B Matt Chapman, SS Nick Gordon, OF Nick Williams, P Dylan Bundy, OF Daz Cameron, OF Gustavo Cabrera, OF Harold Ramirez</w:t>
      </w:r>
    </w:p>
    <w:p w14:paraId="0745224A" w14:textId="780A77B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241335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P Dallas Keuchel, OF Kyle Waldrop, 2B Tony Renda</w:t>
      </w:r>
    </w:p>
    <w:p w14:paraId="1A5B953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Boomers: P Lance McCullers, OF Socrates Brito, 3b Rafael Devers, P Brian Johnson</w:t>
      </w:r>
    </w:p>
    <w:p w14:paraId="4678BF3E" w14:textId="4562297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14D90F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P Mat Latos</w:t>
      </w:r>
    </w:p>
    <w:p w14:paraId="37BEBBE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Express: 5K</w:t>
      </w:r>
    </w:p>
    <w:p w14:paraId="2B3B6FE6" w14:textId="273CB48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240A25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Pelicans: 2B Johnny Giavotella</w:t>
      </w:r>
    </w:p>
    <w:p w14:paraId="24A1EBD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OF Mark Zagunis, C Stuart Turner</w:t>
      </w:r>
    </w:p>
    <w:p w14:paraId="72E20620" w14:textId="6432825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411E41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1B Logan Morrison</w:t>
      </w:r>
    </w:p>
    <w:p w14:paraId="1D68714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40K</w:t>
      </w:r>
    </w:p>
    <w:p w14:paraId="4ACE23E8" w14:textId="34C7041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1444BD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Rockhounds: OF Travis Jankowski, 3B Kyle Kubitza, C Tyler Heineman</w:t>
      </w:r>
    </w:p>
    <w:p w14:paraId="141DE7F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OF Jose Bautista</w:t>
      </w:r>
    </w:p>
    <w:p w14:paraId="5A58FAC5" w14:textId="377AE47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299441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OF Adam Jones</w:t>
      </w:r>
    </w:p>
    <w:p w14:paraId="6CD4F440" w14:textId="2259A635"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Pilgrims: OF Odubel Herrera, 1B Greg Bird</w:t>
      </w:r>
      <w:r w:rsidR="003C7A88">
        <w:rPr>
          <w:rFonts w:asciiTheme="minorHAnsi" w:hAnsiTheme="minorHAnsi" w:cstheme="minorHAnsi"/>
          <w:lang w:val="en" w:eastAsia="en"/>
        </w:rPr>
        <w:t xml:space="preserve"> and</w:t>
      </w:r>
      <w:r w:rsidRPr="00E82955">
        <w:rPr>
          <w:rFonts w:asciiTheme="minorHAnsi" w:hAnsiTheme="minorHAnsi" w:cstheme="minorHAnsi"/>
          <w:lang w:val="en" w:eastAsia="en"/>
        </w:rPr>
        <w:t xml:space="preserve"> 50K</w:t>
      </w:r>
    </w:p>
    <w:p w14:paraId="40AB1E4E" w14:textId="4E4F6E9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FB67544" w14:textId="6EEB03A3"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P Brad Ziegler, C J.R. Murphy</w:t>
      </w:r>
      <w:r w:rsidR="003C7A88">
        <w:rPr>
          <w:rFonts w:asciiTheme="minorHAnsi" w:hAnsiTheme="minorHAnsi" w:cstheme="minorHAnsi"/>
          <w:lang w:val="en" w:eastAsia="en"/>
        </w:rPr>
        <w:t xml:space="preserve"> and</w:t>
      </w:r>
      <w:r w:rsidRPr="00E82955">
        <w:rPr>
          <w:rFonts w:asciiTheme="minorHAnsi" w:hAnsiTheme="minorHAnsi" w:cstheme="minorHAnsi"/>
          <w:lang w:val="en" w:eastAsia="en"/>
        </w:rPr>
        <w:t xml:space="preserve"> 25K</w:t>
      </w:r>
    </w:p>
    <w:p w14:paraId="15BDB73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Mudcats: 2B Joey Wendle, C Max Stassi, P Tony Cingrani</w:t>
      </w:r>
    </w:p>
    <w:p w14:paraId="2A2AF9EC" w14:textId="17DE347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DC2A20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Rockhounds: OF Sam Fuld, C David Rodriguez, 3B Luis Castro</w:t>
      </w:r>
    </w:p>
    <w:p w14:paraId="3ECE074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OF Alex Gordon</w:t>
      </w:r>
    </w:p>
    <w:p w14:paraId="00FB40B6" w14:textId="7463915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1EE45E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SS Max Moroff</w:t>
      </w:r>
    </w:p>
    <w:p w14:paraId="6CFBB8A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Mudcats: 15K</w:t>
      </w:r>
    </w:p>
    <w:p w14:paraId="0FE8DEC1" w14:textId="50B8953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3B6492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OF David Peralta, P Justin Nicolino</w:t>
      </w:r>
    </w:p>
    <w:p w14:paraId="33227D5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Pilgrims: OF Billy McKinney, OF Michael Conforto, OF Braxton Davidson, P Ivan Nova</w:t>
      </w:r>
    </w:p>
    <w:p w14:paraId="4D2E8655" w14:textId="4AF5AFF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lastRenderedPageBreak/>
        <w:t>~</w:t>
      </w:r>
    </w:p>
    <w:p w14:paraId="0CE45907" w14:textId="701E5D50"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The following players have </w:t>
      </w:r>
      <w:r w:rsidR="003C7A88">
        <w:rPr>
          <w:rFonts w:asciiTheme="minorHAnsi" w:hAnsiTheme="minorHAnsi" w:cstheme="minorHAnsi"/>
          <w:lang w:val="en" w:eastAsia="en"/>
        </w:rPr>
        <w:t>changed</w:t>
      </w:r>
      <w:r w:rsidRPr="00E82955">
        <w:rPr>
          <w:rFonts w:asciiTheme="minorHAnsi" w:hAnsiTheme="minorHAnsi" w:cstheme="minorHAnsi"/>
          <w:lang w:val="en" w:eastAsia="en"/>
        </w:rPr>
        <w:t xml:space="preserve"> teams (previous team in parentheses):</w:t>
      </w:r>
    </w:p>
    <w:p w14:paraId="2F38157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Addison Reed (Yankees) to Rockhounds 100K</w:t>
      </w:r>
    </w:p>
    <w:p w14:paraId="159C71B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John Axford (Expos) to Mudcats 2x110K</w:t>
      </w:r>
    </w:p>
    <w:p w14:paraId="2DC33A2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Ryan Zimmerman (Expos) to Captains 3x221K</w:t>
      </w:r>
    </w:p>
    <w:p w14:paraId="359A6DE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Ian Kennedy (Expos) to Captains 3x120K</w:t>
      </w:r>
    </w:p>
    <w:p w14:paraId="007786F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Jon Papelbon (Athletics) to Twins 118K</w:t>
      </w:r>
    </w:p>
    <w:p w14:paraId="0482A81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Jon Lester (Red Sox) to Rockhounds 4x205K</w:t>
      </w:r>
    </w:p>
    <w:p w14:paraId="2376A6A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Hanley Ramirez stays with the Pilgrims at answering bid of 101K.</w:t>
      </w:r>
    </w:p>
    <w:p w14:paraId="19E48ADB" w14:textId="4BC49F8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FAFA57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Gentlemen, start your engines. I'm opening up the second trading period four days early.</w:t>
      </w:r>
    </w:p>
    <w:p w14:paraId="406CE898" w14:textId="119C205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D23DD3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P Chase Anderson</w:t>
      </w:r>
    </w:p>
    <w:p w14:paraId="53EA8A8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100K</w:t>
      </w:r>
    </w:p>
    <w:p w14:paraId="67D241ED" w14:textId="07DDDE3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83800D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Rockhounds: OF Carlos Beltran, C Stephen Vogt</w:t>
      </w:r>
    </w:p>
    <w:p w14:paraId="6785B0A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RHP Williams Perez</w:t>
      </w:r>
    </w:p>
    <w:p w14:paraId="0ED670AD" w14:textId="577784E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3AD624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Express: OF Leonys Martin</w:t>
      </w:r>
    </w:p>
    <w:p w14:paraId="3DA132C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OF Michael Gettys</w:t>
      </w:r>
    </w:p>
    <w:p w14:paraId="6C262ACC" w14:textId="4AD8653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F44D5E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P Matt Barnes</w:t>
      </w:r>
    </w:p>
    <w:p w14:paraId="5ECE300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Express: 20K</w:t>
      </w:r>
    </w:p>
    <w:p w14:paraId="2714FF64" w14:textId="4A6BB92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B96756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Express: 1B Josh Naylor, 50K</w:t>
      </w:r>
    </w:p>
    <w:p w14:paraId="06237EC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1B Dominic Smith</w:t>
      </w:r>
    </w:p>
    <w:p w14:paraId="1AC2C01B" w14:textId="15A60BE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C50874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Dodgers: LHP Trey Ball, OF Michael Gettys</w:t>
      </w:r>
    </w:p>
    <w:p w14:paraId="7863775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Expos: 3B Pablo Sandoval, 20K</w:t>
      </w:r>
    </w:p>
    <w:p w14:paraId="1AE6A47E" w14:textId="318C92D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D4145B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RHP Randall Delgado</w:t>
      </w:r>
    </w:p>
    <w:p w14:paraId="6C1C9CC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17K</w:t>
      </w:r>
    </w:p>
    <w:p w14:paraId="20B75E94" w14:textId="60AAEB4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5B416F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RHP Matt Garza</w:t>
      </w:r>
    </w:p>
    <w:p w14:paraId="58E24C0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Reds: 15K</w:t>
      </w:r>
    </w:p>
    <w:p w14:paraId="7C8BDF97" w14:textId="7E6B203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D0D9A6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P Bo Schultz, 32K</w:t>
      </w:r>
    </w:p>
    <w:p w14:paraId="2DE8D5F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P Randall Delgado</w:t>
      </w:r>
    </w:p>
    <w:p w14:paraId="5864D37F" w14:textId="64D111F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F129185" w14:textId="7D2F223E"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Strat will begin taking orders online January 27.</w:t>
      </w:r>
    </w:p>
    <w:p w14:paraId="766561BF" w14:textId="0DBF79E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A63D2B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Mudcats: RHP Brad Brach</w:t>
      </w:r>
    </w:p>
    <w:p w14:paraId="5296EFA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105K</w:t>
      </w:r>
    </w:p>
    <w:p w14:paraId="037580BD" w14:textId="4B384DD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DD891A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INF Ehire Adrianza</w:t>
      </w:r>
    </w:p>
    <w:p w14:paraId="08596A7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1K</w:t>
      </w:r>
    </w:p>
    <w:p w14:paraId="69566884" w14:textId="2FA1DEA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2F4718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Boomers: LHP Josh Osich</w:t>
      </w:r>
    </w:p>
    <w:p w14:paraId="66B3751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15K</w:t>
      </w:r>
    </w:p>
    <w:p w14:paraId="0DA01701" w14:textId="4156BC5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19F297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C Christian Bethancourt</w:t>
      </w:r>
    </w:p>
    <w:p w14:paraId="6206016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15K</w:t>
      </w:r>
    </w:p>
    <w:p w14:paraId="1B71E54E" w14:textId="77B523E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B769CF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RHP Tanner Roark</w:t>
      </w:r>
    </w:p>
    <w:p w14:paraId="1071132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72K</w:t>
      </w:r>
    </w:p>
    <w:p w14:paraId="5CF80A58" w14:textId="797008A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2B1A9A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INF Jake Elmore</w:t>
      </w:r>
    </w:p>
    <w:p w14:paraId="64C5999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Highlanders: 2K</w:t>
      </w:r>
    </w:p>
    <w:p w14:paraId="0BA34693" w14:textId="4AD9B07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1D738C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 Sox: P Johnny Cueto, P Mike Fiers, SS Didi Gregorius, 50K</w:t>
      </w:r>
    </w:p>
    <w:p w14:paraId="08A975F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Athletics: 1B Chris Davis, INF Derek Dietrich, P Koji Uehara, 3B Hunter Dozier</w:t>
      </w:r>
    </w:p>
    <w:p w14:paraId="6820735A" w14:textId="330669E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FF63AFB" w14:textId="430C9BF5"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w:t>
      </w:r>
      <w:r w:rsidR="00132700">
        <w:rPr>
          <w:rFonts w:asciiTheme="minorHAnsi" w:hAnsiTheme="minorHAnsi" w:cstheme="minorHAnsi"/>
          <w:lang w:val="en" w:eastAsia="en"/>
        </w:rPr>
        <w:t>se</w:t>
      </w:r>
      <w:r w:rsidRPr="00E82955">
        <w:rPr>
          <w:rFonts w:asciiTheme="minorHAnsi" w:hAnsiTheme="minorHAnsi" w:cstheme="minorHAnsi"/>
          <w:lang w:val="en" w:eastAsia="en"/>
        </w:rPr>
        <w:t xml:space="preserve"> teams have made the following cuts:</w:t>
      </w:r>
    </w:p>
    <w:p w14:paraId="64418F9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Reds: Orlando Calixte (minors)</w:t>
      </w:r>
    </w:p>
    <w:p w14:paraId="422F717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Express: Tyler Moore</w:t>
      </w:r>
    </w:p>
    <w:p w14:paraId="3120F6F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Yankees: Howie Kendrick</w:t>
      </w:r>
    </w:p>
    <w:p w14:paraId="58AF2A8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Dodgers: Josh Hamilton, David Hale, Juan Duran (minor)</w:t>
      </w:r>
    </w:p>
    <w:p w14:paraId="53009F1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Expos: Daniel Descalso</w:t>
      </w:r>
    </w:p>
    <w:p w14:paraId="59E3375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Captains: Drew Stubbs, Hernan Perez, Dayan Viciedo (minor)</w:t>
      </w:r>
    </w:p>
    <w:p w14:paraId="7CCE576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Gypsies: Odrisamer Despaigne</w:t>
      </w:r>
    </w:p>
    <w:p w14:paraId="12FCB62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Mudhens: Mike Dunn, Daniel Santana</w:t>
      </w:r>
    </w:p>
    <w:p w14:paraId="03E3FF6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Highlanders: Max Muncy</w:t>
      </w:r>
    </w:p>
    <w:p w14:paraId="5CCA1671" w14:textId="0729BD0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FCBC8D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OF D.J. Stewart, P Walker Buehler</w:t>
      </w:r>
    </w:p>
    <w:p w14:paraId="57E4A72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70K</w:t>
      </w:r>
    </w:p>
    <w:p w14:paraId="79ECCB0B" w14:textId="132D5D1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C36635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Welcome to the new owners coming in this block:</w:t>
      </w:r>
    </w:p>
    <w:p w14:paraId="1D8D4A9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Seth Myers of the Red Sox</w:t>
      </w:r>
    </w:p>
    <w:p w14:paraId="5073116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John Copertino of the Athletics</w:t>
      </w:r>
    </w:p>
    <w:p w14:paraId="696F0C4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Scotty Pennington of the Monarchs</w:t>
      </w:r>
    </w:p>
    <w:p w14:paraId="64380A83" w14:textId="581C74B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4F83F4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Something to muse on:</w:t>
      </w:r>
    </w:p>
    <w:p w14:paraId="52A11C2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Last year, the MLB average OPS was .721, making RML unlimited .596 for hitters and .771 for pitchers.</w:t>
      </w:r>
    </w:p>
    <w:p w14:paraId="09C2D4D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Thru July 9 this year, the MLB average OPS is .742; if the season ended that way, RML unlimited next year would be .617 for hitters and .792 for pitchers.</w:t>
      </w:r>
    </w:p>
    <w:p w14:paraId="126B5A67" w14:textId="233E4465"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Go to </w:t>
      </w:r>
      <w:r w:rsidR="009D17BE">
        <w:rPr>
          <w:rFonts w:asciiTheme="minorHAnsi" w:hAnsiTheme="minorHAnsi" w:cstheme="minorHAnsi"/>
          <w:lang w:val="en" w:eastAsia="en"/>
        </w:rPr>
        <w:t>‘</w:t>
      </w:r>
      <w:r w:rsidRPr="00E82955">
        <w:rPr>
          <w:rFonts w:asciiTheme="minorHAnsi" w:hAnsiTheme="minorHAnsi" w:cstheme="minorHAnsi"/>
          <w:lang w:val="en" w:eastAsia="en"/>
        </w:rPr>
        <w:t>General Messages</w:t>
      </w:r>
      <w:r w:rsidR="009D17BE">
        <w:rPr>
          <w:rFonts w:asciiTheme="minorHAnsi" w:hAnsiTheme="minorHAnsi" w:cstheme="minorHAnsi"/>
          <w:lang w:val="en" w:eastAsia="en"/>
        </w:rPr>
        <w:t>’</w:t>
      </w:r>
      <w:r w:rsidRPr="00E82955">
        <w:rPr>
          <w:rFonts w:asciiTheme="minorHAnsi" w:hAnsiTheme="minorHAnsi" w:cstheme="minorHAnsi"/>
          <w:lang w:val="en" w:eastAsia="en"/>
        </w:rPr>
        <w:t xml:space="preserve"> on message board to discuss.</w:t>
      </w:r>
    </w:p>
    <w:p w14:paraId="3B77DA4A" w14:textId="537DDA5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FFE1D8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OF Adam Eaton, SS Marcus Semien, OF Trayce Thompson,P Cody Anderson</w:t>
      </w:r>
    </w:p>
    <w:p w14:paraId="52C08DC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P Julio Teheran, SS Carter Kieboom, P Alex Young, OF Will Benson</w:t>
      </w:r>
    </w:p>
    <w:p w14:paraId="400CDABF" w14:textId="4586C05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830B31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Zach Eflin</w:t>
      </w:r>
    </w:p>
    <w:p w14:paraId="0F53742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Marlins: SS Christian Arroyo</w:t>
      </w:r>
    </w:p>
    <w:p w14:paraId="0F9C3DF0" w14:textId="46B1A6B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800C90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Roniel Raudes, P AJ Puk</w:t>
      </w:r>
    </w:p>
    <w:p w14:paraId="512CC4C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OF Randall Grichuk</w:t>
      </w:r>
    </w:p>
    <w:p w14:paraId="3D8682E0" w14:textId="562A6FE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C57B120" w14:textId="49894E70"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To Yankees: UT Howie Kendrick, 1B James Loney, 3B Eric Jagielo, 3B Michael Chavis, OF </w:t>
      </w:r>
      <w:r w:rsidR="00D143F0">
        <w:rPr>
          <w:rFonts w:asciiTheme="minorHAnsi" w:hAnsiTheme="minorHAnsi" w:cstheme="minorHAnsi"/>
          <w:lang w:val="en" w:eastAsia="en"/>
        </w:rPr>
        <w:t>T</w:t>
      </w:r>
      <w:r w:rsidRPr="00E82955">
        <w:rPr>
          <w:rFonts w:asciiTheme="minorHAnsi" w:hAnsiTheme="minorHAnsi" w:cstheme="minorHAnsi"/>
          <w:lang w:val="en" w:eastAsia="en"/>
        </w:rPr>
        <w:t>yrone Taylor</w:t>
      </w:r>
    </w:p>
    <w:p w14:paraId="7B330C1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100K</w:t>
      </w:r>
    </w:p>
    <w:p w14:paraId="7063A4BF" w14:textId="5F069F8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9B41DD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Marlins: P Santiago Casilla</w:t>
      </w:r>
    </w:p>
    <w:p w14:paraId="4DEA5F1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25K</w:t>
      </w:r>
    </w:p>
    <w:p w14:paraId="334F7503" w14:textId="752FE47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A48C4A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P Fernando Salas</w:t>
      </w:r>
    </w:p>
    <w:p w14:paraId="24AC852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25K</w:t>
      </w:r>
    </w:p>
    <w:p w14:paraId="097DA84D" w14:textId="0347343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4AE581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OF Trayce Thompson, P Dan Jennings</w:t>
      </w:r>
    </w:p>
    <w:p w14:paraId="1F76DE4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C Stuart Turner, P Steven Brault, P Travis Wood, 25K</w:t>
      </w:r>
    </w:p>
    <w:p w14:paraId="2E38F9F1" w14:textId="7DDFDA4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AD9715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Reds: C Tucker Barnhart</w:t>
      </w:r>
    </w:p>
    <w:p w14:paraId="62DDC17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Pelicans: 80K</w:t>
      </w:r>
    </w:p>
    <w:p w14:paraId="7053C82C" w14:textId="273E78A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93326E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Reds: P Travis Wood, P Kevin Quackenbush</w:t>
      </w:r>
    </w:p>
    <w:p w14:paraId="1A698ED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30K</w:t>
      </w:r>
    </w:p>
    <w:p w14:paraId="5E99BD26" w14:textId="3161EAC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AFA3BF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1B Mark Teixiera</w:t>
      </w:r>
    </w:p>
    <w:p w14:paraId="7CDC22F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Reds: 1K</w:t>
      </w:r>
    </w:p>
    <w:p w14:paraId="24353CB6" w14:textId="1F03991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966DEC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INF Enrique Hernandez</w:t>
      </w:r>
    </w:p>
    <w:p w14:paraId="6A7CFE6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10K</w:t>
      </w:r>
    </w:p>
    <w:p w14:paraId="5839E47B" w14:textId="23F0BDA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FFF1BB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Nick Tropeano</w:t>
      </w:r>
    </w:p>
    <w:p w14:paraId="38D673C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40K</w:t>
      </w:r>
    </w:p>
    <w:p w14:paraId="1624534A" w14:textId="3608213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A9C07F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P Brady Singer</w:t>
      </w:r>
    </w:p>
    <w:p w14:paraId="1EEB410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P Michael Wacha</w:t>
      </w:r>
    </w:p>
    <w:p w14:paraId="422AE517" w14:textId="361D23A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2A36FA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OF Juan Lagares, C Bryan Holaday, P Dillon Gee</w:t>
      </w:r>
    </w:p>
    <w:p w14:paraId="52FE703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80K</w:t>
      </w:r>
    </w:p>
    <w:p w14:paraId="0624E4EE" w14:textId="5AFEA51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06F1FE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Major League average OPS for the 2016 season was .739.</w:t>
      </w:r>
    </w:p>
    <w:p w14:paraId="5226D50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Therefore, the RML unlimited cut-offs for next year:</w:t>
      </w:r>
    </w:p>
    <w:p w14:paraId="36C742A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Hitters .614 or lower</w:t>
      </w:r>
    </w:p>
    <w:p w14:paraId="1555346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Pitchers .789 or higher</w:t>
      </w:r>
    </w:p>
    <w:p w14:paraId="00C8E3B6" w14:textId="4880E3F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5D473B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2B Dustin Pedroia</w:t>
      </w:r>
    </w:p>
    <w:p w14:paraId="3269037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P George Kontos</w:t>
      </w:r>
    </w:p>
    <w:p w14:paraId="01B69718" w14:textId="6F7983F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4CF234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3B Travis Shaw</w:t>
      </w:r>
    </w:p>
    <w:p w14:paraId="298A019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P Jose Fernandez</w:t>
      </w:r>
    </w:p>
    <w:p w14:paraId="2E6AD1D2" w14:textId="463C137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lastRenderedPageBreak/>
        <w:t>~</w:t>
      </w:r>
    </w:p>
    <w:p w14:paraId="53003D5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C Travis d'Arnaud</w:t>
      </w:r>
    </w:p>
    <w:p w14:paraId="4B3DA9C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40K</w:t>
      </w:r>
    </w:p>
    <w:p w14:paraId="17A68D69" w14:textId="5249D02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B8BBA6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In the Wild Card Series, the Knights and the Blaze move on to the Divisional Series.</w:t>
      </w:r>
    </w:p>
    <w:p w14:paraId="6A79EEC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Knights defeated the Yankees in four games, while the Blaze and Mudhens went five.</w:t>
      </w:r>
    </w:p>
    <w:p w14:paraId="62CA5CE0" w14:textId="6ADD405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859DEA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Mudcats: Billy Hamilton</w:t>
      </w:r>
    </w:p>
    <w:p w14:paraId="7ABEBDD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Danny Espinosa</w:t>
      </w:r>
    </w:p>
    <w:p w14:paraId="0286153D" w14:textId="5DCC87B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CE96BB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Mudcats: OF Preston Tucker</w:t>
      </w:r>
    </w:p>
    <w:p w14:paraId="51D76D2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2B Joey Wendle</w:t>
      </w:r>
    </w:p>
    <w:p w14:paraId="50828DBD" w14:textId="743CD6E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B84641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P Will Harris</w:t>
      </w:r>
    </w:p>
    <w:p w14:paraId="610013A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OF Yasiel Puig</w:t>
      </w:r>
    </w:p>
    <w:p w14:paraId="5AFDE273" w14:textId="6160A7F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8E5433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P Zach Britton</w:t>
      </w:r>
    </w:p>
    <w:p w14:paraId="6E51B02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Boomers: OF Seth Beer, P Alex Faedo, P Tristan Beck</w:t>
      </w:r>
    </w:p>
    <w:p w14:paraId="4EE0F548" w14:textId="298CCA3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72EAEE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C Jason Castro</w:t>
      </w:r>
    </w:p>
    <w:p w14:paraId="44F80B3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3B Mike Moustakas</w:t>
      </w:r>
    </w:p>
    <w:p w14:paraId="7AD3F5A7" w14:textId="41DC341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084075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P Bartolo Colon, OF Cole Calhoun</w:t>
      </w:r>
    </w:p>
    <w:p w14:paraId="541AA89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Mudcats: P David Paulino, 3B KeBryan Hayes, SS Ryan Mountcastle, P Nick Neidert, 1B James Loney, 40K</w:t>
      </w:r>
    </w:p>
    <w:p w14:paraId="1DC278BB" w14:textId="07AC4A2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89E698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Boomers: P Trevor Rosenthal</w:t>
      </w:r>
    </w:p>
    <w:p w14:paraId="0043912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30K</w:t>
      </w:r>
    </w:p>
    <w:p w14:paraId="3B252E1C" w14:textId="44F2DFE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C66BBF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Pelicans: P Martin Perez, P Dan Jennings, OF Leonardo Molina, P Kodo Medeiros</w:t>
      </w:r>
    </w:p>
    <w:p w14:paraId="2C44F7A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P Zack Duke, INF Chad Pinder, 16K</w:t>
      </w:r>
    </w:p>
    <w:p w14:paraId="6CDC7E41" w14:textId="6DCA4B4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1E4683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Mudcats: P Nick Tropeano, P Ben Lively, 1B Sam Travis, SS Delvin Perez</w:t>
      </w:r>
    </w:p>
    <w:p w14:paraId="127FEA4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3B Ke'Bryan Hayes, 2B Josh harrison, 40K</w:t>
      </w:r>
    </w:p>
    <w:p w14:paraId="504B0114" w14:textId="07EA21B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87535F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OF Joey Rickard, OF Domingo Santana,</w:t>
      </w:r>
    </w:p>
    <w:p w14:paraId="73A3BBB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C Bryan Holaday, P Brian Flynn, INF Nick Franklin, 20K</w:t>
      </w:r>
    </w:p>
    <w:p w14:paraId="6B66234A" w14:textId="7BB51A9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864C1C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Dawgs: 2B Ian Kinsler</w:t>
      </w:r>
    </w:p>
    <w:p w14:paraId="5C6B88F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Pilgrims: )F Lewis Brinson. SS Christian Arroyo, P Cody Reed (Ariz)</w:t>
      </w:r>
    </w:p>
    <w:p w14:paraId="2471A3F4" w14:textId="7B83A13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6AB7AA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Reds: P Matt Garza</w:t>
      </w:r>
    </w:p>
    <w:p w14:paraId="6B8DC05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1K</w:t>
      </w:r>
    </w:p>
    <w:p w14:paraId="3818E216" w14:textId="3C5E68A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DA6320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Mudcats: P Aaron Blair, OF Anthony Alford, 3B Cheslor Cuthbert</w:t>
      </w:r>
    </w:p>
    <w:p w14:paraId="5BDAB7D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SS Jonathan Villar, 25K</w:t>
      </w:r>
    </w:p>
    <w:p w14:paraId="70CBD03A" w14:textId="25E4FE2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6003D7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Boomers: P Williams Perez</w:t>
      </w:r>
    </w:p>
    <w:p w14:paraId="624252B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10K</w:t>
      </w:r>
    </w:p>
    <w:p w14:paraId="256B626A" w14:textId="2FDC5D8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3AB37A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P Victor Alcantara, P Miguel Almonte, P Tim Cooney, C John Ryan Murphy, OF Peter O'Brien</w:t>
      </w:r>
    </w:p>
    <w:p w14:paraId="7A81DB0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30K</w:t>
      </w:r>
    </w:p>
    <w:p w14:paraId="62BC7694" w14:textId="059FA6E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31E004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Reds: P R.A. Dickey, P Brad Ziegler</w:t>
      </w:r>
    </w:p>
    <w:p w14:paraId="60FD8EF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2K</w:t>
      </w:r>
    </w:p>
    <w:p w14:paraId="7A6183CC" w14:textId="793DFAE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A0A178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SS Marten Gasparini</w:t>
      </w:r>
    </w:p>
    <w:p w14:paraId="4036728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Highlanders: 6K</w:t>
      </w:r>
    </w:p>
    <w:p w14:paraId="03D4C458" w14:textId="0F78DA9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47D1DE4" w14:textId="7231C71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w:t>
      </w:r>
      <w:r w:rsidR="00740F6D">
        <w:rPr>
          <w:rFonts w:asciiTheme="minorHAnsi" w:hAnsiTheme="minorHAnsi" w:cstheme="minorHAnsi"/>
          <w:lang w:val="en" w:eastAsia="en"/>
        </w:rPr>
        <w:t xml:space="preserve"> </w:t>
      </w:r>
      <w:r w:rsidRPr="00E82955">
        <w:rPr>
          <w:rFonts w:asciiTheme="minorHAnsi" w:hAnsiTheme="minorHAnsi" w:cstheme="minorHAnsi"/>
          <w:lang w:val="en" w:eastAsia="en"/>
        </w:rPr>
        <w:t>1B Matt Thaiss, P Logan Shore</w:t>
      </w:r>
    </w:p>
    <w:p w14:paraId="1EF076F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Brandon Finnegan</w:t>
      </w:r>
    </w:p>
    <w:p w14:paraId="0A10B1F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This trade has been restructured to send Logan Shore to the Blaze. Originally, it was Zack Burdi, but the Monarchs owned </w:t>
      </w:r>
      <w:r w:rsidRPr="00E82955">
        <w:rPr>
          <w:rFonts w:asciiTheme="minorHAnsi" w:hAnsiTheme="minorHAnsi" w:cstheme="minorHAnsi"/>
          <w:b/>
          <w:bCs/>
          <w:lang w:val="en" w:eastAsia="en"/>
        </w:rPr>
        <w:t>Nick</w:t>
      </w:r>
      <w:r w:rsidRPr="00E82955">
        <w:rPr>
          <w:rFonts w:asciiTheme="minorHAnsi" w:hAnsiTheme="minorHAnsi" w:cstheme="minorHAnsi"/>
          <w:lang w:val="en" w:eastAsia="en"/>
        </w:rPr>
        <w:t xml:space="preserve"> Burdi, who has been returned to the Monarchs. </w:t>
      </w:r>
      <w:r w:rsidRPr="00E82955">
        <w:rPr>
          <w:rFonts w:asciiTheme="minorHAnsi" w:hAnsiTheme="minorHAnsi" w:cstheme="minorHAnsi"/>
          <w:b/>
          <w:bCs/>
          <w:lang w:val="en" w:eastAsia="en"/>
        </w:rPr>
        <w:t>Zack</w:t>
      </w:r>
      <w:r w:rsidRPr="00E82955">
        <w:rPr>
          <w:rFonts w:asciiTheme="minorHAnsi" w:hAnsiTheme="minorHAnsi" w:cstheme="minorHAnsi"/>
          <w:lang w:val="en" w:eastAsia="en"/>
        </w:rPr>
        <w:t xml:space="preserve"> Burdi is unowned.</w:t>
      </w:r>
    </w:p>
    <w:p w14:paraId="3D88B244" w14:textId="3007521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02BAA8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3B Eugenio Suarez</w:t>
      </w:r>
    </w:p>
    <w:p w14:paraId="6638DB7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Reds: P Jason Hammel, P Brad Brach</w:t>
      </w:r>
    </w:p>
    <w:p w14:paraId="2E497FA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Mudcats: P Chase Anderson, P Dan Hudson, P Yeudy Garcia, 3B Kean Wong</w:t>
      </w:r>
    </w:p>
    <w:p w14:paraId="54B35F25" w14:textId="41367AF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055E5B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 Pilgrims: 3B Miguel Sano, P Youki Toussaint</w:t>
      </w:r>
    </w:p>
    <w:p w14:paraId="7A5B283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Dawgs: OF Odubel Herrera</w:t>
      </w:r>
    </w:p>
    <w:p w14:paraId="16230520" w14:textId="38972BB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8886C9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Four players have changed teams.</w:t>
      </w:r>
    </w:p>
    <w:p w14:paraId="04BA15F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J.J. Hardy was signed away from the Colt .45s by the Monarchs for 2x80</w:t>
      </w:r>
    </w:p>
    <w:p w14:paraId="71E9D1B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Gyspsies picked up two: Zack Greinke from the Rockhounds for 3x233; and Troy Tulowitzki from the Pilgrims for 3x226.</w:t>
      </w:r>
    </w:p>
    <w:p w14:paraId="3220292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David Ortiz of the Rockhounds was the only player who was bid on by more than one team. He has been signed by the Blaze for one year at 314K.</w:t>
      </w:r>
    </w:p>
    <w:p w14:paraId="16D7DA25" w14:textId="38A46A4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1D8858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SS Alexei Ramirez</w:t>
      </w:r>
    </w:p>
    <w:p w14:paraId="1A87357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OF Peter O'Brien, 10K</w:t>
      </w:r>
    </w:p>
    <w:p w14:paraId="501B7464" w14:textId="60E2580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84D0FD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P Taylor Rogers</w:t>
      </w:r>
    </w:p>
    <w:p w14:paraId="4F64CFE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Rockhounds: P Victor Alcantara, P Ricardo Pinto</w:t>
      </w:r>
    </w:p>
    <w:p w14:paraId="69894209" w14:textId="5A3C3F3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1B7410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SS Marcus Semien</w:t>
      </w:r>
    </w:p>
    <w:p w14:paraId="7E46FA7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Monarchs: 3B Yandy Diaz</w:t>
      </w:r>
    </w:p>
    <w:p w14:paraId="0402AAC7" w14:textId="0B71A47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55E532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Boomers: SS Adeiny Hechavarria</w:t>
      </w:r>
    </w:p>
    <w:p w14:paraId="3EA90E9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OF Josh Reddick</w:t>
      </w:r>
    </w:p>
    <w:p w14:paraId="76A13714" w14:textId="3320609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1CAE90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Athletics: OF Yasmany Tomas, SS Miguelangel Sierra</w:t>
      </w:r>
    </w:p>
    <w:p w14:paraId="0059DD8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1B Joey Votto</w:t>
      </w:r>
    </w:p>
    <w:p w14:paraId="12952C50" w14:textId="10E0E79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FD1B47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Mudcats: SS Jordy Mercer</w:t>
      </w:r>
    </w:p>
    <w:p w14:paraId="2B05BC7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Athletics: 20K</w:t>
      </w:r>
    </w:p>
    <w:p w14:paraId="161BEEEF" w14:textId="0204DF3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8AA082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P Hector Neris</w:t>
      </w:r>
    </w:p>
    <w:p w14:paraId="3E07F5B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 Sox: 92K</w:t>
      </w:r>
    </w:p>
    <w:p w14:paraId="526A721A" w14:textId="0F4E9B7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8A83C9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A.J. Schugel</w:t>
      </w:r>
    </w:p>
    <w:p w14:paraId="492A45D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 Sox: 72K</w:t>
      </w:r>
    </w:p>
    <w:p w14:paraId="75C593FA" w14:textId="0E50EB9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7CAE65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Steven Wright</w:t>
      </w:r>
    </w:p>
    <w:p w14:paraId="7DF36FA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 Sox: 146K</w:t>
      </w:r>
    </w:p>
    <w:p w14:paraId="7F0EF730" w14:textId="3507915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C2DDC27" w14:textId="01BDC698"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Dylan B</w:t>
      </w:r>
      <w:r w:rsidR="00385018">
        <w:rPr>
          <w:rFonts w:asciiTheme="minorHAnsi" w:hAnsiTheme="minorHAnsi" w:cstheme="minorHAnsi"/>
          <w:lang w:val="en" w:eastAsia="en"/>
        </w:rPr>
        <w:t>u</w:t>
      </w:r>
      <w:r w:rsidRPr="00E82955">
        <w:rPr>
          <w:rFonts w:asciiTheme="minorHAnsi" w:hAnsiTheme="minorHAnsi" w:cstheme="minorHAnsi"/>
          <w:lang w:val="en" w:eastAsia="en"/>
        </w:rPr>
        <w:t>ndy, P Joe Biagini</w:t>
      </w:r>
    </w:p>
    <w:p w14:paraId="0663BDC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Pilgrims: OF Manny Margot</w:t>
      </w:r>
    </w:p>
    <w:p w14:paraId="3B744DA4" w14:textId="31102FC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7D357F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P Matt Boyd</w:t>
      </w:r>
    </w:p>
    <w:p w14:paraId="01E2218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40K</w:t>
      </w:r>
    </w:p>
    <w:p w14:paraId="5B2C2110" w14:textId="66ED26F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6FD3C6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OF Bradley Zimmer</w:t>
      </w:r>
    </w:p>
    <w:p w14:paraId="7C041BB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OF Wuilmer Becerra, 3B Paul DeJong, P Peter Lambert, P Adalberto Mejia</w:t>
      </w:r>
    </w:p>
    <w:p w14:paraId="44A8B19F" w14:textId="2864CB9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lastRenderedPageBreak/>
        <w:t>~</w:t>
      </w:r>
    </w:p>
    <w:p w14:paraId="16B2EEC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P Cody Anderson</w:t>
      </w:r>
    </w:p>
    <w:p w14:paraId="697E8C0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20K</w:t>
      </w:r>
    </w:p>
    <w:p w14:paraId="36CFA710" w14:textId="780E735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748F09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P A.J. Schugel</w:t>
      </w:r>
    </w:p>
    <w:p w14:paraId="2441F02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100K</w:t>
      </w:r>
    </w:p>
    <w:p w14:paraId="10A5C25C" w14:textId="1703AA8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21E08E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INF Tim Beckham</w:t>
      </w:r>
    </w:p>
    <w:p w14:paraId="1547883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20K</w:t>
      </w:r>
    </w:p>
    <w:p w14:paraId="74407B37" w14:textId="0612D49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8C3EEC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C Austin Romine</w:t>
      </w:r>
    </w:p>
    <w:p w14:paraId="3FAB530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20K</w:t>
      </w:r>
    </w:p>
    <w:p w14:paraId="2A9D297B" w14:textId="1A1EA30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A4D29C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 Sox: P Tyler Lyons</w:t>
      </w:r>
    </w:p>
    <w:p w14:paraId="2D4885D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40K</w:t>
      </w:r>
    </w:p>
    <w:p w14:paraId="52428A8D" w14:textId="145D4AC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DCA251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Athletics: P Liam Hendriks</w:t>
      </w:r>
    </w:p>
    <w:p w14:paraId="2EFD52A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35K</w:t>
      </w:r>
    </w:p>
    <w:p w14:paraId="475870BD" w14:textId="35AE2E4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6E9D29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Jon Lester, UT Adam Frazier, 32K</w:t>
      </w:r>
    </w:p>
    <w:p w14:paraId="73417D3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Rockhounds: SS Amed Rosario, P Ian Anderson, INF Brad Miller, 3B David Thompson, P Steven Brault</w:t>
      </w:r>
    </w:p>
    <w:p w14:paraId="326E93CF" w14:textId="00CDEA3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7292F6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P Steven Wright</w:t>
      </w:r>
    </w:p>
    <w:p w14:paraId="620CA65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Tim Adleman, P Brian Miller, 65K</w:t>
      </w:r>
    </w:p>
    <w:p w14:paraId="1A5701BF" w14:textId="24375F1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6EACC9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OF Albert Almora, OF Jay Bruce, P Aaron Nola</w:t>
      </w:r>
    </w:p>
    <w:p w14:paraId="48B6716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Whales: OF Adam Eaton, P Zach Eflin, 80K</w:t>
      </w:r>
    </w:p>
    <w:p w14:paraId="1A2A3685" w14:textId="10CCD5D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07A5093" w14:textId="43D6DF62"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Monarchs:</w:t>
      </w:r>
      <w:r w:rsidR="00740F6D">
        <w:rPr>
          <w:rFonts w:asciiTheme="minorHAnsi" w:hAnsiTheme="minorHAnsi" w:cstheme="minorHAnsi"/>
          <w:lang w:val="en" w:eastAsia="en"/>
        </w:rPr>
        <w:t xml:space="preserve"> </w:t>
      </w:r>
      <w:r w:rsidRPr="00E82955">
        <w:rPr>
          <w:rFonts w:asciiTheme="minorHAnsi" w:hAnsiTheme="minorHAnsi" w:cstheme="minorHAnsi"/>
          <w:lang w:val="en" w:eastAsia="en"/>
        </w:rPr>
        <w:t>OF Max Kepler</w:t>
      </w:r>
    </w:p>
    <w:p w14:paraId="4F72037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Dawgs: 3B Josh Lowe, 2B Joey Wendle, OF Wuilmer Becerra</w:t>
      </w:r>
    </w:p>
    <w:p w14:paraId="63FB29C4" w14:textId="726C1DE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57E3FF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 Sox: OF Tommy Pham</w:t>
      </w:r>
    </w:p>
    <w:p w14:paraId="4769831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20K</w:t>
      </w:r>
    </w:p>
    <w:p w14:paraId="35D6A2FB" w14:textId="3297123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63755A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Brett Cecil</w:t>
      </w:r>
    </w:p>
    <w:p w14:paraId="13DE5CD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35K</w:t>
      </w:r>
    </w:p>
    <w:p w14:paraId="549C3DCE" w14:textId="43269B7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8FBED4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1B Chris Carter</w:t>
      </w:r>
    </w:p>
    <w:p w14:paraId="43CB077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OF Andrew Toles</w:t>
      </w:r>
    </w:p>
    <w:p w14:paraId="5EEA93C2" w14:textId="4D6456B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8335B6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P Brandon Finnegan, OF Domingo Santana</w:t>
      </w:r>
    </w:p>
    <w:p w14:paraId="15468E2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1B Wil Myers, P Daniel Coulombe</w:t>
      </w:r>
    </w:p>
    <w:p w14:paraId="4EC770AA" w14:textId="250B3F1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439FA1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Craig Kimbrel, P Zach Eflin, 1B Josh Naylor, OF Alex Kirilloff, 1B Tyler White, SS Fernando Tatis</w:t>
      </w:r>
    </w:p>
    <w:p w14:paraId="4F3BC6A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Whales: P Jon Lester, 1B Chris Carter, P Brett Cecil</w:t>
      </w:r>
    </w:p>
    <w:p w14:paraId="4341CCE3" w14:textId="72A0E3F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E5E0BD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We have a new manager for the Red Sox. Welcome to Tristan Traviolia.</w:t>
      </w:r>
    </w:p>
    <w:p w14:paraId="08F8F5C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Welcome the new owner of the Dodgers: Allen Harris.</w:t>
      </w:r>
    </w:p>
    <w:p w14:paraId="51F8748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Good luck to Everyone. Have a Great Season and Have Fun!!!</w:t>
      </w:r>
    </w:p>
    <w:p w14:paraId="439B5E92" w14:textId="11FE233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A87E6B9" w14:textId="77777777" w:rsidR="003A2F1B" w:rsidRPr="00E82955" w:rsidRDefault="009B115E" w:rsidP="00196F6E">
      <w:pPr>
        <w:numPr>
          <w:ilvl w:val="0"/>
          <w:numId w:val="3"/>
        </w:numPr>
        <w:spacing w:after="240"/>
        <w:ind w:hanging="210"/>
        <w:rPr>
          <w:rFonts w:asciiTheme="minorHAnsi" w:hAnsiTheme="minorHAnsi" w:cstheme="minorHAnsi"/>
          <w:lang w:val="en" w:eastAsia="en"/>
        </w:rPr>
      </w:pPr>
      <w:r w:rsidRPr="00E82955">
        <w:rPr>
          <w:rFonts w:asciiTheme="minorHAnsi" w:hAnsiTheme="minorHAnsi" w:cstheme="minorHAnsi"/>
          <w:lang w:val="en" w:eastAsia="en"/>
        </w:rPr>
        <w:t>Block 1- Due April 27 (even though some block 1 series run through May 2 in the schedule)</w:t>
      </w:r>
    </w:p>
    <w:p w14:paraId="0AAB1F54" w14:textId="77777777" w:rsidR="003A2F1B" w:rsidRPr="00E82955" w:rsidRDefault="009B115E" w:rsidP="00196F6E">
      <w:pPr>
        <w:numPr>
          <w:ilvl w:val="0"/>
          <w:numId w:val="4"/>
        </w:numPr>
        <w:spacing w:after="240"/>
        <w:ind w:hanging="210"/>
        <w:rPr>
          <w:rFonts w:asciiTheme="minorHAnsi" w:hAnsiTheme="minorHAnsi" w:cstheme="minorHAnsi"/>
          <w:lang w:val="en" w:eastAsia="en"/>
        </w:rPr>
      </w:pPr>
      <w:r w:rsidRPr="00E82955">
        <w:rPr>
          <w:rFonts w:asciiTheme="minorHAnsi" w:hAnsiTheme="minorHAnsi" w:cstheme="minorHAnsi"/>
          <w:lang w:val="en" w:eastAsia="en"/>
        </w:rPr>
        <w:t>Block 2- Due May 27 (even though some block 2 series run through June 3 in the schedule)</w:t>
      </w:r>
    </w:p>
    <w:p w14:paraId="61DD7E01" w14:textId="77777777" w:rsidR="003A2F1B" w:rsidRPr="00E82955" w:rsidRDefault="009B115E" w:rsidP="00196F6E">
      <w:pPr>
        <w:numPr>
          <w:ilvl w:val="0"/>
          <w:numId w:val="5"/>
        </w:numPr>
        <w:spacing w:after="240"/>
        <w:ind w:hanging="210"/>
        <w:rPr>
          <w:rFonts w:asciiTheme="minorHAnsi" w:hAnsiTheme="minorHAnsi" w:cstheme="minorHAnsi"/>
          <w:lang w:val="en" w:eastAsia="en"/>
        </w:rPr>
      </w:pPr>
      <w:r w:rsidRPr="00E82955">
        <w:rPr>
          <w:rFonts w:asciiTheme="minorHAnsi" w:hAnsiTheme="minorHAnsi" w:cstheme="minorHAnsi"/>
          <w:lang w:val="en" w:eastAsia="en"/>
        </w:rPr>
        <w:t>Block 3- Due June 27 (even though some block 3 series run through July 4 in the schedule)</w:t>
      </w:r>
    </w:p>
    <w:p w14:paraId="0937D7D0" w14:textId="77777777" w:rsidR="003A2F1B" w:rsidRPr="00E82955" w:rsidRDefault="009B115E" w:rsidP="00196F6E">
      <w:pPr>
        <w:numPr>
          <w:ilvl w:val="0"/>
          <w:numId w:val="6"/>
        </w:numPr>
        <w:spacing w:after="240"/>
        <w:ind w:hanging="210"/>
        <w:rPr>
          <w:rFonts w:asciiTheme="minorHAnsi" w:hAnsiTheme="minorHAnsi" w:cstheme="minorHAnsi"/>
          <w:lang w:val="en" w:eastAsia="en"/>
        </w:rPr>
      </w:pPr>
      <w:r w:rsidRPr="00E82955">
        <w:rPr>
          <w:rFonts w:asciiTheme="minorHAnsi" w:hAnsiTheme="minorHAnsi" w:cstheme="minorHAnsi"/>
          <w:lang w:val="en" w:eastAsia="en"/>
        </w:rPr>
        <w:lastRenderedPageBreak/>
        <w:t>Block 4- Due July 27 (even though some block 4 series run through August 3 in the schedule)</w:t>
      </w:r>
    </w:p>
    <w:p w14:paraId="3E5F0C2C" w14:textId="77777777" w:rsidR="003A2F1B" w:rsidRPr="00E82955" w:rsidRDefault="009B115E" w:rsidP="00196F6E">
      <w:pPr>
        <w:numPr>
          <w:ilvl w:val="0"/>
          <w:numId w:val="7"/>
        </w:numPr>
        <w:spacing w:after="240"/>
        <w:ind w:hanging="210"/>
        <w:rPr>
          <w:rFonts w:asciiTheme="minorHAnsi" w:hAnsiTheme="minorHAnsi" w:cstheme="minorHAnsi"/>
          <w:lang w:val="en" w:eastAsia="en"/>
        </w:rPr>
      </w:pPr>
      <w:r w:rsidRPr="00E82955">
        <w:rPr>
          <w:rFonts w:asciiTheme="minorHAnsi" w:hAnsiTheme="minorHAnsi" w:cstheme="minorHAnsi"/>
          <w:lang w:val="en" w:eastAsia="en"/>
        </w:rPr>
        <w:t>Block 5- Due August 27 (even though some block 5 series run through September 2 in the schedule)</w:t>
      </w:r>
    </w:p>
    <w:p w14:paraId="5F62C402" w14:textId="77777777" w:rsidR="003A2F1B" w:rsidRPr="00E82955" w:rsidRDefault="009B115E" w:rsidP="00196F6E">
      <w:pPr>
        <w:numPr>
          <w:ilvl w:val="0"/>
          <w:numId w:val="8"/>
        </w:numPr>
        <w:spacing w:after="240"/>
        <w:ind w:hanging="210"/>
        <w:rPr>
          <w:rFonts w:asciiTheme="minorHAnsi" w:hAnsiTheme="minorHAnsi" w:cstheme="minorHAnsi"/>
          <w:lang w:val="en" w:eastAsia="en"/>
        </w:rPr>
      </w:pPr>
      <w:r w:rsidRPr="00E82955">
        <w:rPr>
          <w:rFonts w:asciiTheme="minorHAnsi" w:hAnsiTheme="minorHAnsi" w:cstheme="minorHAnsi"/>
          <w:lang w:val="en" w:eastAsia="en"/>
        </w:rPr>
        <w:t>Block 6- Due September 27</w:t>
      </w:r>
    </w:p>
    <w:p w14:paraId="6B065A43" w14:textId="7C78B78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DC1BED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Draft Results are posted on the message board.</w:t>
      </w:r>
    </w:p>
    <w:p w14:paraId="3CC40E4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We have a new owner for the Athletics. Please welcome Dave Hodges, who will begin playing the A's games on or about Aug 1 with the beginning of the new block.</w:t>
      </w:r>
    </w:p>
    <w:p w14:paraId="4865C770" w14:textId="3A56DB9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3A0EC4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C Cameron Rupp, P Kendall Graveman, P Seung-hwan Oh</w:t>
      </w:r>
    </w:p>
    <w:p w14:paraId="4F9447E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230K</w:t>
      </w:r>
    </w:p>
    <w:p w14:paraId="0697AEB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w:t>
      </w:r>
    </w:p>
    <w:p w14:paraId="041703CB" w14:textId="42AA5FC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1F93DA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OF Adam Frazier, SS Fernando Tatis, Jr., P Forrest Whitley</w:t>
      </w:r>
    </w:p>
    <w:p w14:paraId="51BE8D9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3B Travis Shaw, P Wade Davis</w:t>
      </w:r>
    </w:p>
    <w:p w14:paraId="164A27CF" w14:textId="608C1E8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5E5EDC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Mike Leake</w:t>
      </w:r>
    </w:p>
    <w:p w14:paraId="50E0440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P Adalberto Mejia, 2B Brandon Drury, OF Phillip Ervin</w:t>
      </w:r>
    </w:p>
    <w:p w14:paraId="469FDFF2" w14:textId="7FED31F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E5F215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INF Ryan Goins</w:t>
      </w:r>
    </w:p>
    <w:p w14:paraId="228F5CC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P Thomas Szapucki</w:t>
      </w:r>
    </w:p>
    <w:p w14:paraId="70E610AE" w14:textId="5A9F689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51AE8B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David Peterson, P Ryne Stanek, P Adam Ravenelle</w:t>
      </w:r>
    </w:p>
    <w:p w14:paraId="345F422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P Kendall Graveman, P Wade LeBlanc</w:t>
      </w:r>
    </w:p>
    <w:p w14:paraId="45797B14" w14:textId="4DA13F0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0738ED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trevor Rosenthal, OF Isiah Gilliam, OF Jon Jay, OF Luis Robert</w:t>
      </w:r>
    </w:p>
    <w:p w14:paraId="4C3BF9D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Boomers: P Brent Honeywell, P Zach Eflin, UT Allen Cordoba</w:t>
      </w:r>
    </w:p>
    <w:p w14:paraId="33EC933C" w14:textId="73E72AD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5D92E6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River Dogs: 3B Yandy Diaz</w:t>
      </w:r>
    </w:p>
    <w:p w14:paraId="51924F94" w14:textId="428E69F5"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75K</w:t>
      </w:r>
    </w:p>
    <w:p w14:paraId="7503D0C8" w14:textId="20A59AA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E6D77B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P Michael Feliz</w:t>
      </w:r>
    </w:p>
    <w:p w14:paraId="3895EF5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45K</w:t>
      </w:r>
    </w:p>
    <w:p w14:paraId="6B0C7463" w14:textId="088379A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7D9DD3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OF Carlos Tocci, 25K</w:t>
      </w:r>
    </w:p>
    <w:p w14:paraId="5C09874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P Joe Biagini</w:t>
      </w:r>
    </w:p>
    <w:p w14:paraId="7497EDB5" w14:textId="7BF9924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387321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3B Hudson Potts, 20K</w:t>
      </w:r>
    </w:p>
    <w:p w14:paraId="74986CA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Colt .45s: P AJ Griffin</w:t>
      </w:r>
    </w:p>
    <w:p w14:paraId="168CF82B" w14:textId="614A266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91957C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Dodgers: 3B Ke'Bryan Hayes, OF Franchy Cordero</w:t>
      </w:r>
    </w:p>
    <w:p w14:paraId="1C490BB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Alex Meyer</w:t>
      </w:r>
    </w:p>
    <w:p w14:paraId="39533B94" w14:textId="03C9121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9217D4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1B Logan Morrison, P Alex Meyer</w:t>
      </w:r>
    </w:p>
    <w:p w14:paraId="24CFBE7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Jerad Eickhoff, OF Zach Granite</w:t>
      </w:r>
    </w:p>
    <w:p w14:paraId="50CAEBD7" w14:textId="3D7DE59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3C686A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Reds: OF Nick Markakis</w:t>
      </w:r>
    </w:p>
    <w:p w14:paraId="4229601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70K</w:t>
      </w:r>
    </w:p>
    <w:p w14:paraId="4857D92C" w14:textId="5DE5FE0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D335B2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INF Taylor Motter</w:t>
      </w:r>
    </w:p>
    <w:p w14:paraId="215807FD" w14:textId="1300DB5C"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15K</w:t>
      </w:r>
    </w:p>
    <w:p w14:paraId="49373C8B" w14:textId="689C9FE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71A6CD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Jonathan Holder</w:t>
      </w:r>
    </w:p>
    <w:p w14:paraId="7BCE9E3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30K</w:t>
      </w:r>
    </w:p>
    <w:p w14:paraId="4097A414" w14:textId="52C89D8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47E6AD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Whales: OF Jarrett Parker</w:t>
      </w:r>
    </w:p>
    <w:p w14:paraId="50D63A5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Gypsies: 20K</w:t>
      </w:r>
    </w:p>
    <w:p w14:paraId="4589BD5A" w14:textId="1F8B624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0320F0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Pelicans: C Cameron Rupp</w:t>
      </w:r>
    </w:p>
    <w:p w14:paraId="2B7801A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Erasmo Ramirez</w:t>
      </w:r>
    </w:p>
    <w:p w14:paraId="35E4F3CF" w14:textId="2F3AE44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B6A1B4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Whales: 1b Joe McCarthy, P Daniel Mengden</w:t>
      </w:r>
    </w:p>
    <w:p w14:paraId="20A431E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Boomers: P Grayson Long</w:t>
      </w:r>
    </w:p>
    <w:p w14:paraId="561C3C78" w14:textId="359710F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448AC9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Chase Anderson, OF Avisail Garcia</w:t>
      </w:r>
    </w:p>
    <w:p w14:paraId="43123DB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OF Luis Robert, C Chance Sisco, OF Zack Granite, P David Peterson, P Jake Junis</w:t>
      </w:r>
    </w:p>
    <w:p w14:paraId="2DD6E1BD" w14:textId="5A62F30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79EC8F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OF Jay Bruce</w:t>
      </w:r>
    </w:p>
    <w:p w14:paraId="11911D4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35K</w:t>
      </w:r>
    </w:p>
    <w:p w14:paraId="071DDDD4" w14:textId="53AE3FE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FD3D31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P Jerad Eickhoff</w:t>
      </w:r>
    </w:p>
    <w:p w14:paraId="1C56520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25K</w:t>
      </w:r>
    </w:p>
    <w:p w14:paraId="3696B31C" w14:textId="4F9297E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E6212B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Reds: P Erasmo Ramirez</w:t>
      </w:r>
    </w:p>
    <w:p w14:paraId="2374AC4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OF TJ Friedl, 20K</w:t>
      </w:r>
    </w:p>
    <w:p w14:paraId="4E0209AB" w14:textId="409D41A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F39B1D9" w14:textId="22EC1E2F"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Unlimi</w:t>
      </w:r>
      <w:r w:rsidR="00CE4058">
        <w:rPr>
          <w:rFonts w:asciiTheme="minorHAnsi" w:hAnsiTheme="minorHAnsi" w:cstheme="minorHAnsi"/>
          <w:lang w:val="en" w:eastAsia="en"/>
        </w:rPr>
        <w:t>t</w:t>
      </w:r>
      <w:r w:rsidRPr="00E82955">
        <w:rPr>
          <w:rFonts w:asciiTheme="minorHAnsi" w:hAnsiTheme="minorHAnsi" w:cstheme="minorHAnsi"/>
          <w:lang w:val="en" w:eastAsia="en"/>
        </w:rPr>
        <w:t>ed OPS for next year:</w:t>
      </w:r>
    </w:p>
    <w:p w14:paraId="2368ABA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Hitters: .625</w:t>
      </w:r>
    </w:p>
    <w:p w14:paraId="018EB72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Pitchers: .800</w:t>
      </w:r>
    </w:p>
    <w:p w14:paraId="5B1552EB" w14:textId="5FECF0C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C1AF5F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OF Joey Rickard</w:t>
      </w:r>
    </w:p>
    <w:p w14:paraId="115AB59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18K</w:t>
      </w:r>
    </w:p>
    <w:p w14:paraId="5FF4FF73" w14:textId="00CD9E8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4F8D55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OF JaCoby Jones</w:t>
      </w:r>
    </w:p>
    <w:p w14:paraId="691C458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Gypsies: 10K</w:t>
      </w:r>
    </w:p>
    <w:p w14:paraId="7CA4930D" w14:textId="1857553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0AA445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Colt .45s: P Justin Grimm</w:t>
      </w:r>
    </w:p>
    <w:p w14:paraId="2F0CD01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10K</w:t>
      </w:r>
    </w:p>
    <w:p w14:paraId="1997E051" w14:textId="37A08E3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28554B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P Clayton Kershaw</w:t>
      </w:r>
    </w:p>
    <w:p w14:paraId="00101A1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Bandits: OF Victor Robles, P Franklin Perez, P Beau Burrows, P Tony Santillan, P Jake Woodford, P Juan Hillman</w:t>
      </w:r>
    </w:p>
    <w:p w14:paraId="04C6D3BC" w14:textId="2D7240B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AB576D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Colt .45s: SS Andrelton Simmons, 20K</w:t>
      </w:r>
    </w:p>
    <w:p w14:paraId="7E9BF4C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Bandits: P Jordan Hicks, P Brendon Little, SS Cole Tucker</w:t>
      </w:r>
    </w:p>
    <w:p w14:paraId="400B5209" w14:textId="3ACC5FB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D56FCF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Tristan Traviolia has re-named the Red Sox the Hollywood Stars (STR).</w:t>
      </w:r>
    </w:p>
    <w:p w14:paraId="5D332D1A" w14:textId="5EFA948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F56201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SS JJ Hardy</w:t>
      </w:r>
    </w:p>
    <w:p w14:paraId="76196CB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1K</w:t>
      </w:r>
    </w:p>
    <w:p w14:paraId="486D87D2" w14:textId="5DD0795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D00523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Pelicans: P Seung-hwan Oh</w:t>
      </w:r>
    </w:p>
    <w:p w14:paraId="005DDF8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25K</w:t>
      </w:r>
    </w:p>
    <w:p w14:paraId="2C55A4C0" w14:textId="10D43E9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C9E17A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OF Marten Gasparini</w:t>
      </w:r>
    </w:p>
    <w:p w14:paraId="07FDD82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8K</w:t>
      </w:r>
    </w:p>
    <w:p w14:paraId="305A2776" w14:textId="3B1A277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DA8A4C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P Matt Andriese</w:t>
      </w:r>
    </w:p>
    <w:p w14:paraId="19C6F22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10K</w:t>
      </w:r>
    </w:p>
    <w:p w14:paraId="0044F6C0" w14:textId="373F703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0BACDC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SS Jorge Polanco</w:t>
      </w:r>
    </w:p>
    <w:p w14:paraId="49756E0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Stars: P Patrick Corbin</w:t>
      </w:r>
    </w:p>
    <w:p w14:paraId="390B4B94" w14:textId="58AAA16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15F2D5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Monarchs: P George Knotos</w:t>
      </w:r>
    </w:p>
    <w:p w14:paraId="3B5BC59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3B Pablo Sandoval, 30K</w:t>
      </w:r>
    </w:p>
    <w:p w14:paraId="4AB7066C" w14:textId="36851F3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A7E2BC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2B Ryan Brett</w:t>
      </w:r>
    </w:p>
    <w:p w14:paraId="0561991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8K</w:t>
      </w:r>
    </w:p>
    <w:p w14:paraId="0C3B5C4E" w14:textId="69F6136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C50D85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P Tim Adleman, P Dylan Covey</w:t>
      </w:r>
    </w:p>
    <w:p w14:paraId="2488E17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15K</w:t>
      </w:r>
    </w:p>
    <w:p w14:paraId="323F6EB9" w14:textId="2F89870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68781C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SS Logan Davidson, 3B Adrian Rondon, INF Mauricio Dubon</w:t>
      </w:r>
    </w:p>
    <w:p w14:paraId="578A8F9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P Jake Arrieta</w:t>
      </w:r>
    </w:p>
    <w:p w14:paraId="79B2E3E6" w14:textId="00FDE89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EDDE52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1B Anthony Rizzo, 36K</w:t>
      </w:r>
    </w:p>
    <w:p w14:paraId="01AD6AC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P Michael Kopech, 2B Luis Urias, OF Will Benson, P Keegan Akin</w:t>
      </w:r>
    </w:p>
    <w:p w14:paraId="74E62B0F" w14:textId="799CAC3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AB5010D" w14:textId="7FA99FC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Browns and Twins come out of the wild card series and advance to the Division Series. Congrats to the Yankees and Gypsies on fine seasons.</w:t>
      </w:r>
    </w:p>
    <w:p w14:paraId="0CF6524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One week remains in the first trading period.</w:t>
      </w:r>
    </w:p>
    <w:p w14:paraId="60BE24E9" w14:textId="3B9476E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99AD94E" w14:textId="54507FC1"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w:t>
      </w:r>
      <w:r w:rsidR="00740F6D">
        <w:rPr>
          <w:rFonts w:asciiTheme="minorHAnsi" w:hAnsiTheme="minorHAnsi" w:cstheme="minorHAnsi"/>
          <w:lang w:val="en" w:eastAsia="en"/>
        </w:rPr>
        <w:t xml:space="preserve"> </w:t>
      </w:r>
      <w:r w:rsidRPr="00E82955">
        <w:rPr>
          <w:rFonts w:asciiTheme="minorHAnsi" w:hAnsiTheme="minorHAnsi" w:cstheme="minorHAnsi"/>
          <w:lang w:val="en" w:eastAsia="en"/>
        </w:rPr>
        <w:t>C Kevin Plawecki</w:t>
      </w:r>
    </w:p>
    <w:p w14:paraId="448F7D4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15K</w:t>
      </w:r>
    </w:p>
    <w:p w14:paraId="4FC69F1B" w14:textId="0DE1B83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1D2A82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3B Patrick Leonard, 2B Eliezer Alvarez</w:t>
      </w:r>
    </w:p>
    <w:p w14:paraId="59889AE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51K</w:t>
      </w:r>
    </w:p>
    <w:p w14:paraId="68AA9FF9" w14:textId="5AEB803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4C8056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P Keury Mella, P Yeudy Garcia</w:t>
      </w:r>
    </w:p>
    <w:p w14:paraId="3884E4A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20K</w:t>
      </w:r>
    </w:p>
    <w:p w14:paraId="5D442A56" w14:textId="6505FCE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B191F6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Divisional Series results are in.</w:t>
      </w:r>
    </w:p>
    <w:p w14:paraId="2DD5829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 </w:t>
      </w:r>
    </w:p>
    <w:p w14:paraId="2CBCA667" w14:textId="6CE0D581"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In the American Conference, the Blaze defeated the Twins and the Highlanders topped the Dawgs.</w:t>
      </w:r>
    </w:p>
    <w:p w14:paraId="68470BFE" w14:textId="24D0378C"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In the National Conference, the Reds beat the Red Sox and the Browns beat the Whales.</w:t>
      </w:r>
    </w:p>
    <w:p w14:paraId="13E50731" w14:textId="20962A8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On to the Conference Championship round: Browns v. Reds in the National and Blaze v. Highlanders in the American.</w:t>
      </w:r>
    </w:p>
    <w:p w14:paraId="5451A2D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Congrats to Dave Scott (Twins), Chris Beddick (in his swan song with the Dawgs), Tristan Traviolia (Red Sox) and Randy Shavis (Whales) on great seasons.</w:t>
      </w:r>
    </w:p>
    <w:p w14:paraId="5AE1DDBD" w14:textId="3B34EC6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604734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OF Willie Calhoun, P Merandy Gonzalez, C Tomas Nido</w:t>
      </w:r>
    </w:p>
    <w:p w14:paraId="13C6450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1B Joey Votto</w:t>
      </w:r>
    </w:p>
    <w:p w14:paraId="3853E5A8" w14:textId="2B130AA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59E210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OF Enrique Hernandez</w:t>
      </w:r>
    </w:p>
    <w:p w14:paraId="1E657F2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P Phil Maton</w:t>
      </w:r>
    </w:p>
    <w:p w14:paraId="36CAE550" w14:textId="19DD478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0CBFD1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P Matt Cooper, 3B Brandon Dixon</w:t>
      </w:r>
    </w:p>
    <w:p w14:paraId="4CBA0D3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20K</w:t>
      </w:r>
    </w:p>
    <w:p w14:paraId="1899BBFE" w14:textId="1CB619E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BFB8E27" w14:textId="23820269"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Congratulations to the Blaze for taking the World Series in five games.</w:t>
      </w:r>
    </w:p>
    <w:p w14:paraId="5C89475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And to the Reds for a great season.</w:t>
      </w:r>
    </w:p>
    <w:p w14:paraId="19826791" w14:textId="0519A36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ACBD76E" w14:textId="1538F73A"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I have made a couple of changes to the </w:t>
      </w:r>
      <w:r w:rsidR="009D17BE">
        <w:rPr>
          <w:rFonts w:asciiTheme="minorHAnsi" w:hAnsiTheme="minorHAnsi" w:cstheme="minorHAnsi"/>
          <w:lang w:val="en" w:eastAsia="en"/>
        </w:rPr>
        <w:t>‘</w:t>
      </w:r>
      <w:r w:rsidRPr="00E82955">
        <w:rPr>
          <w:rFonts w:asciiTheme="minorHAnsi" w:hAnsiTheme="minorHAnsi" w:cstheme="minorHAnsi"/>
          <w:lang w:val="en" w:eastAsia="en"/>
        </w:rPr>
        <w:t>2018 Unowned Eligibles</w:t>
      </w:r>
      <w:r w:rsidR="009D17BE">
        <w:rPr>
          <w:rFonts w:asciiTheme="minorHAnsi" w:hAnsiTheme="minorHAnsi" w:cstheme="minorHAnsi"/>
          <w:lang w:val="en" w:eastAsia="en"/>
        </w:rPr>
        <w:t>’</w:t>
      </w:r>
      <w:r w:rsidRPr="00E82955">
        <w:rPr>
          <w:rFonts w:asciiTheme="minorHAnsi" w:hAnsiTheme="minorHAnsi" w:cstheme="minorHAnsi"/>
          <w:lang w:val="en" w:eastAsia="en"/>
        </w:rPr>
        <w:t xml:space="preserve"> list in the Downloads dropdown after some eagle-eyed catches from the constituency:</w:t>
      </w:r>
    </w:p>
    <w:p w14:paraId="391461D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Matt Albers and Ryan Pressly were moved from the hitters list to the pitchers list, where they belong; and A.J. Pierzynski has been removed--he didn't play last year.</w:t>
      </w:r>
    </w:p>
    <w:p w14:paraId="5DF95402" w14:textId="50D9DA0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D0BEF0C" w14:textId="0B93FB7E"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Thanks to eagle-eyed league champion Mike Gullo: Fernando Rodriguez has been struck from the eligibles list--he didn't play in The Show in 2017.</w:t>
      </w:r>
    </w:p>
    <w:p w14:paraId="7DDE9F42" w14:textId="10D49E0C"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Change has been made to the </w:t>
      </w:r>
      <w:r w:rsidR="009D17BE">
        <w:rPr>
          <w:rFonts w:asciiTheme="minorHAnsi" w:hAnsiTheme="minorHAnsi" w:cstheme="minorHAnsi"/>
          <w:lang w:val="en" w:eastAsia="en"/>
        </w:rPr>
        <w:t>‘</w:t>
      </w:r>
      <w:r w:rsidRPr="00E82955">
        <w:rPr>
          <w:rFonts w:asciiTheme="minorHAnsi" w:hAnsiTheme="minorHAnsi" w:cstheme="minorHAnsi"/>
          <w:lang w:val="en" w:eastAsia="en"/>
        </w:rPr>
        <w:t>2018 Unowned Eligibles</w:t>
      </w:r>
      <w:r w:rsidR="009D17BE">
        <w:rPr>
          <w:rFonts w:asciiTheme="minorHAnsi" w:hAnsiTheme="minorHAnsi" w:cstheme="minorHAnsi"/>
          <w:lang w:val="en" w:eastAsia="en"/>
        </w:rPr>
        <w:t>’</w:t>
      </w:r>
      <w:r w:rsidRPr="00E82955">
        <w:rPr>
          <w:rFonts w:asciiTheme="minorHAnsi" w:hAnsiTheme="minorHAnsi" w:cstheme="minorHAnsi"/>
          <w:lang w:val="en" w:eastAsia="en"/>
        </w:rPr>
        <w:t xml:space="preserve"> list in the </w:t>
      </w:r>
      <w:r w:rsidR="009D17BE">
        <w:rPr>
          <w:rFonts w:asciiTheme="minorHAnsi" w:hAnsiTheme="minorHAnsi" w:cstheme="minorHAnsi"/>
          <w:lang w:val="en" w:eastAsia="en"/>
        </w:rPr>
        <w:t>‘</w:t>
      </w:r>
      <w:r w:rsidRPr="00E82955">
        <w:rPr>
          <w:rFonts w:asciiTheme="minorHAnsi" w:hAnsiTheme="minorHAnsi" w:cstheme="minorHAnsi"/>
          <w:lang w:val="en" w:eastAsia="en"/>
        </w:rPr>
        <w:t>Downloads</w:t>
      </w:r>
      <w:r w:rsidR="009D17BE">
        <w:rPr>
          <w:rFonts w:asciiTheme="minorHAnsi" w:hAnsiTheme="minorHAnsi" w:cstheme="minorHAnsi"/>
          <w:lang w:val="en" w:eastAsia="en"/>
        </w:rPr>
        <w:t>’</w:t>
      </w:r>
      <w:r w:rsidRPr="00E82955">
        <w:rPr>
          <w:rFonts w:asciiTheme="minorHAnsi" w:hAnsiTheme="minorHAnsi" w:cstheme="minorHAnsi"/>
          <w:lang w:val="en" w:eastAsia="en"/>
        </w:rPr>
        <w:t xml:space="preserve"> dropdown. Announcement on acceptance of lists after Christmas.</w:t>
      </w:r>
    </w:p>
    <w:p w14:paraId="6090A993" w14:textId="6C296DE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lastRenderedPageBreak/>
        <w:t>~</w:t>
      </w:r>
    </w:p>
    <w:p w14:paraId="28C65D5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1B/DH Albert Pujols</w:t>
      </w:r>
    </w:p>
    <w:p w14:paraId="5CF6E25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10K</w:t>
      </w:r>
    </w:p>
    <w:p w14:paraId="0656DFE2" w14:textId="7DE3AEB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DD7894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P Wade Davis</w:t>
      </w:r>
    </w:p>
    <w:p w14:paraId="60B9B6F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SS Logan Warmoth and 125K</w:t>
      </w:r>
    </w:p>
    <w:p w14:paraId="4FAD0396" w14:textId="15632C2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B6F73E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OF Johan Mieses</w:t>
      </w:r>
    </w:p>
    <w:p w14:paraId="3DBD1EC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7K</w:t>
      </w:r>
    </w:p>
    <w:p w14:paraId="1B53BB26" w14:textId="1C10CDF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63F735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Ryan Madsen</w:t>
      </w:r>
    </w:p>
    <w:p w14:paraId="7B3A0A2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Dodgers: OF Christin Stewart, 40K</w:t>
      </w:r>
    </w:p>
    <w:p w14:paraId="7CA48A1A" w14:textId="3994669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F53051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Whales: OF Jacoby Ellsbury, 15K</w:t>
      </w:r>
    </w:p>
    <w:p w14:paraId="3EF7817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2B Keston Hiura</w:t>
      </w:r>
    </w:p>
    <w:p w14:paraId="382DEBCC" w14:textId="2849E17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4BBD4D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Bandits: P Jesse Hahn, P Buddy Boshers</w:t>
      </w:r>
    </w:p>
    <w:p w14:paraId="44E10CE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30K</w:t>
      </w:r>
    </w:p>
    <w:p w14:paraId="08B7E63D" w14:textId="72B4699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208651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C Chris Gimenez</w:t>
      </w:r>
    </w:p>
    <w:p w14:paraId="671BD0C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 15K</w:t>
      </w:r>
    </w:p>
    <w:p w14:paraId="3125CB9F" w14:textId="67F873A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2015E5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2B Logan Forsythe</w:t>
      </w:r>
    </w:p>
    <w:p w14:paraId="598DFA3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UT Hernan Perez</w:t>
      </w:r>
    </w:p>
    <w:p w14:paraId="36C3EC90" w14:textId="77B962B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557241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following is the order for the waiver draft. Remember, you cannot participate in the waiver draft unless you have less than 30 major leaguers on your roster, and you can't draft more than the number of spots you have available.</w:t>
      </w:r>
    </w:p>
    <w:p w14:paraId="4B10165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1. Indians</w:t>
      </w:r>
    </w:p>
    <w:p w14:paraId="4334EF5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2. Expos</w:t>
      </w:r>
    </w:p>
    <w:p w14:paraId="60CF25F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3. Athletics</w:t>
      </w:r>
    </w:p>
    <w:p w14:paraId="05EF44A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4. Knights</w:t>
      </w:r>
    </w:p>
    <w:p w14:paraId="472973B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5. Pelicans</w:t>
      </w:r>
    </w:p>
    <w:p w14:paraId="1C48098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6. Captains</w:t>
      </w:r>
    </w:p>
    <w:p w14:paraId="12A2F4D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7. Monarchs</w:t>
      </w:r>
    </w:p>
    <w:p w14:paraId="1097795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8. Colt .45s</w:t>
      </w:r>
    </w:p>
    <w:p w14:paraId="1E165F3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9. Dodgers</w:t>
      </w:r>
    </w:p>
    <w:p w14:paraId="5B4F705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10. Mudhens</w:t>
      </w:r>
    </w:p>
    <w:p w14:paraId="1195654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11. Pilgrims</w:t>
      </w:r>
    </w:p>
    <w:p w14:paraId="2B5B9DC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12. Rockhounds</w:t>
      </w:r>
    </w:p>
    <w:p w14:paraId="74BFAEB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13. Bandits</w:t>
      </w:r>
    </w:p>
    <w:p w14:paraId="789F2FE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14. River Dogs</w:t>
      </w:r>
    </w:p>
    <w:p w14:paraId="0DFE517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15. Yankees</w:t>
      </w:r>
    </w:p>
    <w:p w14:paraId="70882F4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16. Gypsies</w:t>
      </w:r>
    </w:p>
    <w:p w14:paraId="33898F1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17. Twins</w:t>
      </w:r>
    </w:p>
    <w:p w14:paraId="3F43C52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18. Grays</w:t>
      </w:r>
    </w:p>
    <w:p w14:paraId="25EFCB9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19. Stars</w:t>
      </w:r>
    </w:p>
    <w:p w14:paraId="7B62A9A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20. Whales</w:t>
      </w:r>
    </w:p>
    <w:p w14:paraId="1312B22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21. Browns</w:t>
      </w:r>
    </w:p>
    <w:p w14:paraId="4F483C4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22. Highlanders</w:t>
      </w:r>
    </w:p>
    <w:p w14:paraId="213D7B0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23. Reds</w:t>
      </w:r>
    </w:p>
    <w:p w14:paraId="4EA4E84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24. Blaze</w:t>
      </w:r>
    </w:p>
    <w:p w14:paraId="27708D0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w:t>
      </w:r>
    </w:p>
    <w:p w14:paraId="23DEB164" w14:textId="1C15D47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lastRenderedPageBreak/>
        <w:t>~</w:t>
      </w:r>
    </w:p>
    <w:p w14:paraId="3148022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2B DJ LeMahieu</w:t>
      </w:r>
    </w:p>
    <w:p w14:paraId="3286535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Rockhounds: OF Albert Almora, P Matt Manning, 1B Casey Gillaspie, P Jon Harris, 30K</w:t>
      </w:r>
    </w:p>
    <w:p w14:paraId="66377EDA" w14:textId="6A88EAE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A0A5A0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1B Yuliesky Gurriel, 20K</w:t>
      </w:r>
    </w:p>
    <w:p w14:paraId="1108D63A" w14:textId="47E7BB68"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Athletics: P Tanner Roark</w:t>
      </w:r>
    </w:p>
    <w:p w14:paraId="1B0F2326" w14:textId="58C6A87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EC4257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OF Nick Williams, OF Manuel Margot, 100K</w:t>
      </w:r>
    </w:p>
    <w:p w14:paraId="35DF57E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Pilgrims: 1B Paul Goldschmidt</w:t>
      </w:r>
    </w:p>
    <w:p w14:paraId="543CC9F5" w14:textId="39F1968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B1C91F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1B Wil Myers</w:t>
      </w:r>
    </w:p>
    <w:p w14:paraId="5217D7D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3B J.D. Davis, SS Kevin Newman, P Josh Fields</w:t>
      </w:r>
    </w:p>
    <w:p w14:paraId="77C12926" w14:textId="3F22DC8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8549E4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P Jonathan Holder, 20K</w:t>
      </w:r>
    </w:p>
    <w:p w14:paraId="7148CCD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OF Mikie Mahtook</w:t>
      </w:r>
    </w:p>
    <w:p w14:paraId="10E7B6D7" w14:textId="603B2B6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45E227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1B Rhys Hoskins, P Brandon Finnegan, P Tyler Mahle, SS Wander Javier, SS J.J. Hardy</w:t>
      </w:r>
    </w:p>
    <w:p w14:paraId="4A5CBFD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SS Trevor Story, 50K</w:t>
      </w:r>
    </w:p>
    <w:p w14:paraId="6339678F" w14:textId="764501B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C46D6D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1B Yordan Alvarez, P Mike Montgomery, 25K</w:t>
      </w:r>
    </w:p>
    <w:p w14:paraId="34AC62D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OF Josh Reddick</w:t>
      </w:r>
    </w:p>
    <w:p w14:paraId="545904E2" w14:textId="16CBEC7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61D3B1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Enny Romero, INF Tyler Wade</w:t>
      </w:r>
    </w:p>
    <w:p w14:paraId="5A70341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OF Mikie Mahtook</w:t>
      </w:r>
    </w:p>
    <w:p w14:paraId="1D8B8803" w14:textId="0E055AF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CEDA84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Pilgrims: P Adam Warren, P Felipe Rivero</w:t>
      </w:r>
    </w:p>
    <w:p w14:paraId="145D15F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Dodgers: P Brad Kintzler, P Tyler Duffey, 100K</w:t>
      </w:r>
    </w:p>
    <w:p w14:paraId="52216A38" w14:textId="2487D20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6F4C1F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2B Josh Harrison, C Chris Gimenez, P Peter Lambert</w:t>
      </w:r>
    </w:p>
    <w:p w14:paraId="56C299A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Monarchs: C Yadier Molina</w:t>
      </w:r>
    </w:p>
    <w:p w14:paraId="028D1228" w14:textId="0B79747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8FE396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Rockhounds: P Mike Leake, P A.J. Puk, P Enny Romero, 50K</w:t>
      </w:r>
    </w:p>
    <w:p w14:paraId="4BEC4EE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P Ervin Santana, P Justin Wilson</w:t>
      </w:r>
    </w:p>
    <w:p w14:paraId="439CC146" w14:textId="1B31E72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FAF78D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P Robbie Ray, P Addison Reed</w:t>
      </w:r>
    </w:p>
    <w:p w14:paraId="39BBA4D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Rockhounds: P Luke Weaver, OF Jo Adell, P Luis Ortiz</w:t>
      </w:r>
    </w:p>
    <w:p w14:paraId="6EB00374" w14:textId="5C65F73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181652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Indians (75K):</w:t>
      </w:r>
      <w:r w:rsidRPr="00E82955">
        <w:rPr>
          <w:rFonts w:asciiTheme="minorHAnsi" w:hAnsiTheme="minorHAnsi" w:cstheme="minorHAnsi"/>
          <w:lang w:val="en" w:eastAsia="en"/>
        </w:rPr>
        <w:t xml:space="preserve"> INF Max Moroff, P Derek Law, OF Gorkys Hernandez, P Eddie Butler, C Rene Rivera</w:t>
      </w:r>
    </w:p>
    <w:p w14:paraId="0C13B99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 xml:space="preserve">Expos (15K): </w:t>
      </w:r>
      <w:r w:rsidRPr="00E82955">
        <w:rPr>
          <w:rFonts w:asciiTheme="minorHAnsi" w:hAnsiTheme="minorHAnsi" w:cstheme="minorHAnsi"/>
          <w:lang w:val="en" w:eastAsia="en"/>
        </w:rPr>
        <w:t>C Tomas Telis</w:t>
      </w:r>
    </w:p>
    <w:p w14:paraId="6BC3463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 xml:space="preserve">Knights (30K): </w:t>
      </w:r>
      <w:r w:rsidRPr="00E82955">
        <w:rPr>
          <w:rFonts w:asciiTheme="minorHAnsi" w:hAnsiTheme="minorHAnsi" w:cstheme="minorHAnsi"/>
          <w:lang w:val="en" w:eastAsia="en"/>
        </w:rPr>
        <w:t>P Paul Sewald, P Ryan Pressly</w:t>
      </w:r>
    </w:p>
    <w:p w14:paraId="3D68C76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Captains (55K):</w:t>
      </w:r>
      <w:r w:rsidRPr="00E82955">
        <w:rPr>
          <w:rFonts w:asciiTheme="minorHAnsi" w:hAnsiTheme="minorHAnsi" w:cstheme="minorHAnsi"/>
          <w:lang w:val="en" w:eastAsia="en"/>
        </w:rPr>
        <w:t xml:space="preserve"> P Joe Smith (40K), P Tony Watson</w:t>
      </w:r>
    </w:p>
    <w:p w14:paraId="77B783B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 xml:space="preserve">Monarchs (15K): </w:t>
      </w:r>
      <w:r w:rsidRPr="00E82955">
        <w:rPr>
          <w:rFonts w:asciiTheme="minorHAnsi" w:hAnsiTheme="minorHAnsi" w:cstheme="minorHAnsi"/>
          <w:lang w:val="en" w:eastAsia="en"/>
        </w:rPr>
        <w:t>P Tyler Olson</w:t>
      </w:r>
    </w:p>
    <w:p w14:paraId="56455C5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 xml:space="preserve">Rockhounds (60K): </w:t>
      </w:r>
      <w:r w:rsidRPr="00E82955">
        <w:rPr>
          <w:rFonts w:asciiTheme="minorHAnsi" w:hAnsiTheme="minorHAnsi" w:cstheme="minorHAnsi"/>
          <w:lang w:val="en" w:eastAsia="en"/>
        </w:rPr>
        <w:t>INF Kaleb Cowart, OF Jose Osuna, P Alex Wilson, P Warwick Saupold</w:t>
      </w:r>
    </w:p>
    <w:p w14:paraId="3DF3A96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 xml:space="preserve">Bandits (50K): </w:t>
      </w:r>
      <w:r w:rsidRPr="00E82955">
        <w:rPr>
          <w:rFonts w:asciiTheme="minorHAnsi" w:hAnsiTheme="minorHAnsi" w:cstheme="minorHAnsi"/>
          <w:lang w:val="en" w:eastAsia="en"/>
        </w:rPr>
        <w:t>P Peter Moylan (20K), OF Gregor Blanco, INF Sean Rodriguez</w:t>
      </w:r>
    </w:p>
    <w:p w14:paraId="47B6B8A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 xml:space="preserve">Yankees (35K): </w:t>
      </w:r>
      <w:r w:rsidRPr="00E82955">
        <w:rPr>
          <w:rFonts w:asciiTheme="minorHAnsi" w:hAnsiTheme="minorHAnsi" w:cstheme="minorHAnsi"/>
          <w:lang w:val="en" w:eastAsia="en"/>
        </w:rPr>
        <w:t>OF Alex Presley (20K), P Alec Asher</w:t>
      </w:r>
    </w:p>
    <w:p w14:paraId="47D779A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 xml:space="preserve">Gypsies (30K): </w:t>
      </w:r>
      <w:r w:rsidRPr="00E82955">
        <w:rPr>
          <w:rFonts w:asciiTheme="minorHAnsi" w:hAnsiTheme="minorHAnsi" w:cstheme="minorHAnsi"/>
          <w:lang w:val="en" w:eastAsia="en"/>
        </w:rPr>
        <w:t>P Tony Zych, INF Kelby Tomlinson</w:t>
      </w:r>
    </w:p>
    <w:p w14:paraId="3063977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 xml:space="preserve">Twins (40K): </w:t>
      </w:r>
      <w:r w:rsidRPr="00E82955">
        <w:rPr>
          <w:rFonts w:asciiTheme="minorHAnsi" w:hAnsiTheme="minorHAnsi" w:cstheme="minorHAnsi"/>
          <w:lang w:val="en" w:eastAsia="en"/>
        </w:rPr>
        <w:t>2BH Brandon Phillips (40K)</w:t>
      </w:r>
    </w:p>
    <w:p w14:paraId="77B7BF1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 xml:space="preserve">Grays (45K): </w:t>
      </w:r>
      <w:r w:rsidRPr="00E82955">
        <w:rPr>
          <w:rFonts w:asciiTheme="minorHAnsi" w:hAnsiTheme="minorHAnsi" w:cstheme="minorHAnsi"/>
          <w:lang w:val="en" w:eastAsia="en"/>
        </w:rPr>
        <w:t>P Brian Duensing, P Brett Cecil, 1B Adam Lind</w:t>
      </w:r>
    </w:p>
    <w:p w14:paraId="5F2A10D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 xml:space="preserve">Stars (20K): </w:t>
      </w:r>
      <w:r w:rsidRPr="00E82955">
        <w:rPr>
          <w:rFonts w:asciiTheme="minorHAnsi" w:hAnsiTheme="minorHAnsi" w:cstheme="minorHAnsi"/>
          <w:lang w:val="en" w:eastAsia="en"/>
        </w:rPr>
        <w:t>P Kirby Yates (20K)</w:t>
      </w:r>
    </w:p>
    <w:p w14:paraId="6BD6144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 xml:space="preserve">Whales (40K): </w:t>
      </w:r>
      <w:r w:rsidRPr="00E82955">
        <w:rPr>
          <w:rFonts w:asciiTheme="minorHAnsi" w:hAnsiTheme="minorHAnsi" w:cstheme="minorHAnsi"/>
          <w:lang w:val="en" w:eastAsia="en"/>
        </w:rPr>
        <w:t>Daniel Nava (40K)</w:t>
      </w:r>
    </w:p>
    <w:p w14:paraId="0ED3C1E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 xml:space="preserve">Browns (15K): </w:t>
      </w:r>
      <w:r w:rsidRPr="00E82955">
        <w:rPr>
          <w:rFonts w:asciiTheme="minorHAnsi" w:hAnsiTheme="minorHAnsi" w:cstheme="minorHAnsi"/>
          <w:lang w:val="en" w:eastAsia="en"/>
        </w:rPr>
        <w:t>P Donnie Hart</w:t>
      </w:r>
    </w:p>
    <w:p w14:paraId="6CC28F0F" w14:textId="3D11B98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EF731F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One trade during the third trading period.</w:t>
      </w:r>
    </w:p>
    <w:p w14:paraId="6C4523A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P Jacob DeGrom, P Gregory Infante</w:t>
      </w:r>
    </w:p>
    <w:p w14:paraId="3375A3C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Captains: P Santiago Casilla, P Rafael Montero, P Reynaldo Lopez, P Ian Clarkin, 3B Colin Moran, P Dakota Hudson, OF Julio Pablo Martinez</w:t>
      </w:r>
    </w:p>
    <w:p w14:paraId="431992C4" w14:textId="09D67BC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9268C49" w14:textId="3B8C501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Happy new RML year everybody!</w:t>
      </w:r>
    </w:p>
    <w:p w14:paraId="16E0968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Here's to a fun and competitive season.</w:t>
      </w:r>
    </w:p>
    <w:p w14:paraId="40FC6462" w14:textId="4EBC277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DA3D02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P AJ Puk, P Joey Wentz, P Dinelson Lamet, C Anthony Siegler</w:t>
      </w:r>
    </w:p>
    <w:p w14:paraId="0076409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Rockhounds/Pilots: C Mitch Garver, OF Tyler Naquin</w:t>
      </w:r>
    </w:p>
    <w:p w14:paraId="5399A0F3" w14:textId="41426D3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7C062E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OF Albert Almora, P Matt Manning</w:t>
      </w:r>
    </w:p>
    <w:p w14:paraId="3A9FB21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Rockhounds/Pilots: 1B Ryan McMahon, 2B Franklin Barretto, P Adbert Alzolay, P Jose Mujica</w:t>
      </w:r>
    </w:p>
    <w:p w14:paraId="1B807C65" w14:textId="3A512AA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B30E63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SS Jorge Polanco</w:t>
      </w:r>
    </w:p>
    <w:p w14:paraId="0DFC965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P Thomas Hatch, P Kyle Muller, OF Austin Beck, 35K</w:t>
      </w:r>
    </w:p>
    <w:p w14:paraId="2E1F35BC" w14:textId="39A9E05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E5D296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DH Evan Gattis, P Clayton Richard, P Max Povse, P Tim Cate, P Robert Stephenson</w:t>
      </w:r>
    </w:p>
    <w:p w14:paraId="5709AEB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80K</w:t>
      </w:r>
    </w:p>
    <w:p w14:paraId="298107D6" w14:textId="43C373C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61676A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Monarchs/Yellow Jackets: P Mike Leake, 24K</w:t>
      </w:r>
    </w:p>
    <w:p w14:paraId="36D2E3A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Carlos Tocci, P Lewis Thorpe, SS Kevin Newman, INF Tyler Wade, P Nick Burdi, P Trevor Stephan</w:t>
      </w:r>
    </w:p>
    <w:p w14:paraId="537512C0" w14:textId="7B9BEB6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D5D44B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OF Josh Stowers, P Shane McClanahan, 15K</w:t>
      </w:r>
    </w:p>
    <w:p w14:paraId="0E21E8B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Ramon Laureano</w:t>
      </w:r>
    </w:p>
    <w:p w14:paraId="45E96BDA" w14:textId="501C5A0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6DB6CF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OF Anfernee Grier, OF Jimmy Herron</w:t>
      </w:r>
    </w:p>
    <w:p w14:paraId="4AEF8F8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2B Starlin Castro</w:t>
      </w:r>
    </w:p>
    <w:p w14:paraId="6362F5ED" w14:textId="135E352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6817FE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P Joakim Soria</w:t>
      </w:r>
    </w:p>
    <w:p w14:paraId="1114B5F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Pilots: P Duane Underwood, OF Alexander Canario, 12K</w:t>
      </w:r>
    </w:p>
    <w:p w14:paraId="62954734" w14:textId="5DF87F9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3D96F8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Pilgrims: SS Jorge Polanco</w:t>
      </w:r>
    </w:p>
    <w:p w14:paraId="17978AF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Brett Phillips, C Jacob Nottingham, 20K</w:t>
      </w:r>
    </w:p>
    <w:p w14:paraId="2BBC1807" w14:textId="134B656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9F291A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Stars: C Noah Naylor, C Will Banfield</w:t>
      </w:r>
    </w:p>
    <w:p w14:paraId="19CA3D4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2B Kolten Wong, OF Hunter Renfroe, 2B Cory Spangenberg</w:t>
      </w:r>
    </w:p>
    <w:p w14:paraId="7E9CF067" w14:textId="3243D4B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5BFA10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INF Ronald Torreyes, P Yency Almonte, P Caleb Smith, OF Hunter Renfroe, 45K</w:t>
      </w:r>
    </w:p>
    <w:p w14:paraId="0392062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1B Ronald Guzman, 2B Keston Hiura</w:t>
      </w:r>
    </w:p>
    <w:p w14:paraId="1401DF61" w14:textId="4804427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6E3595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P Chase Anderson, 45K</w:t>
      </w:r>
    </w:p>
    <w:p w14:paraId="7AE734E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1B Wil Myers, OF Evan White</w:t>
      </w:r>
    </w:p>
    <w:p w14:paraId="12E6252B" w14:textId="06F82F1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22C979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2B Brian Dozier</w:t>
      </w:r>
    </w:p>
    <w:p w14:paraId="23C08C2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P Stephen Strasburg</w:t>
      </w:r>
    </w:p>
    <w:p w14:paraId="2CCE2151" w14:textId="26F0811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AE0F62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P Alex Cobb</w:t>
      </w:r>
    </w:p>
    <w:p w14:paraId="234FBB7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17K</w:t>
      </w:r>
    </w:p>
    <w:p w14:paraId="44D8805A" w14:textId="4E2EE77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0C0E3A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Victor Reyes</w:t>
      </w:r>
    </w:p>
    <w:p w14:paraId="42EA20C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OF Zach watson</w:t>
      </w:r>
    </w:p>
    <w:p w14:paraId="2AF9864F" w14:textId="61E35B4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1A247C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2B Kolten Wong</w:t>
      </w:r>
    </w:p>
    <w:p w14:paraId="09A7CD2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P Mike Mayers, P Daulton Jefferies</w:t>
      </w:r>
    </w:p>
    <w:p w14:paraId="0574EA78" w14:textId="3BA537D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153A6A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P Zach Eflin, 30K</w:t>
      </w:r>
    </w:p>
    <w:p w14:paraId="312D433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3B Matt Duffy, P Tanner Dodson</w:t>
      </w:r>
    </w:p>
    <w:p w14:paraId="30775F48" w14:textId="2C84CC9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lastRenderedPageBreak/>
        <w:t>~</w:t>
      </w:r>
    </w:p>
    <w:p w14:paraId="6E8F14A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3B Mike Moustakas, P Ty Blach, SS carter Kieboom, 35K</w:t>
      </w:r>
    </w:p>
    <w:p w14:paraId="021795F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P Jose Leclerc</w:t>
      </w:r>
    </w:p>
    <w:p w14:paraId="5DE216F3" w14:textId="116B64B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59754C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3B Matt Duffy, OF Chris Shaw, P Matt Wisler, P Paul Sewald, SS Christopher Torres, C Garrett Stubbs</w:t>
      </w:r>
    </w:p>
    <w:p w14:paraId="599C215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OF Mark Canha, P Luke Weaver, P Ian Anderson</w:t>
      </w:r>
    </w:p>
    <w:p w14:paraId="55B91380" w14:textId="708F7BE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82DF51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Reds: INF Tyler Saladino</w:t>
      </w:r>
    </w:p>
    <w:p w14:paraId="5621045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6K</w:t>
      </w:r>
    </w:p>
    <w:p w14:paraId="4BAF8CC3" w14:textId="4EB3996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8B7FFE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P Danny Duffy, 60K</w:t>
      </w:r>
    </w:p>
    <w:p w14:paraId="35E17D2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P Yonny Chirinos</w:t>
      </w:r>
    </w:p>
    <w:p w14:paraId="268A8C58" w14:textId="096E855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C36E3A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OF Adolis Garcia, P Edward Cabrera</w:t>
      </w:r>
    </w:p>
    <w:p w14:paraId="50C7AB9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P Jared Hughes, P James Pazos</w:t>
      </w:r>
    </w:p>
    <w:p w14:paraId="170FD093" w14:textId="7B92654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4C15AC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OF Chris Taylor, SS Tim Beckham</w:t>
      </w:r>
    </w:p>
    <w:p w14:paraId="18C3CFF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OF Odubel Herrera</w:t>
      </w:r>
    </w:p>
    <w:p w14:paraId="2B0F255B" w14:textId="0462222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F18E4F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P Jonathan Holder</w:t>
      </w:r>
    </w:p>
    <w:p w14:paraId="7915519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SS Noelvi Marte, 25K</w:t>
      </w:r>
    </w:p>
    <w:p w14:paraId="41E8EB8C" w14:textId="01C7FA0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FA128E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1B Wil Myers, 75K</w:t>
      </w:r>
    </w:p>
    <w:p w14:paraId="04AB3E5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P Madison Bumgarner</w:t>
      </w:r>
    </w:p>
    <w:p w14:paraId="3882BB29" w14:textId="31236EB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A52F8E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2B Kolten Wong, OF Josh Naylor</w:t>
      </w:r>
    </w:p>
    <w:p w14:paraId="2C2363B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OF Scott Schebler</w:t>
      </w:r>
    </w:p>
    <w:p w14:paraId="64B4A331" w14:textId="3000B87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0E56E7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Pilots: P Matt Moore</w:t>
      </w:r>
    </w:p>
    <w:p w14:paraId="48050D1D" w14:textId="62AE056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Reds: 1K</w:t>
      </w:r>
    </w:p>
    <w:p w14:paraId="04D4E23D" w14:textId="6FF1318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5F7E35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OF Austin Slater, 22K</w:t>
      </w:r>
    </w:p>
    <w:p w14:paraId="41D8C49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P Anthony DeSclafani</w:t>
      </w:r>
    </w:p>
    <w:p w14:paraId="33FA9BD0" w14:textId="6954AC2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03854E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P Trevor Rosenthal</w:t>
      </w:r>
    </w:p>
    <w:p w14:paraId="7C1EE42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12K</w:t>
      </w:r>
    </w:p>
    <w:p w14:paraId="4824C1FB" w14:textId="725C444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5328B0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P Rich Hill</w:t>
      </w:r>
    </w:p>
    <w:p w14:paraId="3F0C8B5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60K</w:t>
      </w:r>
    </w:p>
    <w:p w14:paraId="5F4B90B4" w14:textId="23AA6FC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0FB376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1B Matt Thaiss, P Andrew Heaney. 30K</w:t>
      </w:r>
    </w:p>
    <w:p w14:paraId="70889D5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3B Nick Senzel</w:t>
      </w:r>
    </w:p>
    <w:p w14:paraId="440809DD" w14:textId="6465AAB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36F2A3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C Will Smith, P Peter Lambert, 3B Eduardo Nunez, OF Calvin Mitchell, SS Brady McConnell</w:t>
      </w:r>
    </w:p>
    <w:p w14:paraId="5AB466E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C Wilson Ramos</w:t>
      </w:r>
    </w:p>
    <w:p w14:paraId="55DBEE8D" w14:textId="57012DC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15B7A2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1B Wilmer Flores, OF Billy McKinney, 5K</w:t>
      </w:r>
    </w:p>
    <w:p w14:paraId="5D6914D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Pilgrims: SS JP Crawford</w:t>
      </w:r>
    </w:p>
    <w:p w14:paraId="23512F49" w14:textId="3A35B7B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C8FB95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Domingo Santana</w:t>
      </w:r>
    </w:p>
    <w:p w14:paraId="30C5424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35K</w:t>
      </w:r>
    </w:p>
    <w:p w14:paraId="1A8D50C7" w14:textId="7292AB0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A609CB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INF Cory Spangenberg</w:t>
      </w:r>
    </w:p>
    <w:p w14:paraId="2769CC3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25K</w:t>
      </w:r>
    </w:p>
    <w:p w14:paraId="20CC0D62" w14:textId="2CD65AD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F2A334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Major League average OPS ended up at .727.</w:t>
      </w:r>
    </w:p>
    <w:p w14:paraId="20FF14D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So, RML unlimited for hitters is .602 or below. For pitchers, .777 or higher.</w:t>
      </w:r>
    </w:p>
    <w:p w14:paraId="74CF96AE" w14:textId="551A3CB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AD486D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1B JD Davis</w:t>
      </w:r>
    </w:p>
    <w:p w14:paraId="2646139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20K</w:t>
      </w:r>
    </w:p>
    <w:p w14:paraId="69696842" w14:textId="5529331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BD189D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1b/OF Eric Thames</w:t>
      </w:r>
    </w:p>
    <w:p w14:paraId="00A2AD9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20K</w:t>
      </w:r>
    </w:p>
    <w:p w14:paraId="7BEB4110" w14:textId="2F1184C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B2C0BA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P Ryan Madson</w:t>
      </w:r>
    </w:p>
    <w:p w14:paraId="33C71EC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15K</w:t>
      </w:r>
    </w:p>
    <w:p w14:paraId="78F51C85" w14:textId="543195A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E54252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P Ervin Santana</w:t>
      </w:r>
    </w:p>
    <w:p w14:paraId="2D225FB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5K</w:t>
      </w:r>
    </w:p>
    <w:p w14:paraId="1ABE2CB9" w14:textId="1DB4F86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CC66EC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Pelicans: SS Errol Robinson, P Alex Faedo, 50K</w:t>
      </w:r>
    </w:p>
    <w:p w14:paraId="3393A8C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P Logan Allen</w:t>
      </w:r>
    </w:p>
    <w:p w14:paraId="42BE726C" w14:textId="171DFAD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F385F7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P Zach Eflin</w:t>
      </w:r>
    </w:p>
    <w:p w14:paraId="50B2537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UT Adam Frazier, 20K</w:t>
      </w:r>
    </w:p>
    <w:p w14:paraId="64388E70" w14:textId="508BE0B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8BD3DD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P JT Chargois, P Hector Velasquez</w:t>
      </w:r>
    </w:p>
    <w:p w14:paraId="3EFA7B8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20K</w:t>
      </w:r>
    </w:p>
    <w:p w14:paraId="2A61F81C" w14:textId="4280610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B780CA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P Adam Cimber</w:t>
      </w:r>
    </w:p>
    <w:p w14:paraId="1789811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15K</w:t>
      </w:r>
    </w:p>
    <w:p w14:paraId="112AFC58" w14:textId="035B3B2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91F886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P Blake Parker</w:t>
      </w:r>
    </w:p>
    <w:p w14:paraId="09C06F0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15K</w:t>
      </w:r>
    </w:p>
    <w:p w14:paraId="366FF4F9" w14:textId="1E19D67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lastRenderedPageBreak/>
        <w:t>~</w:t>
      </w:r>
    </w:p>
    <w:p w14:paraId="0015CC5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Athletics: C James McCann, P Felix Pena</w:t>
      </w:r>
    </w:p>
    <w:p w14:paraId="5F4D4EA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Whales: C Yan Gomes</w:t>
      </w:r>
    </w:p>
    <w:p w14:paraId="33CEE164" w14:textId="384F42B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2A98B7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P David Price, P Kenley Jansen</w:t>
      </w:r>
    </w:p>
    <w:p w14:paraId="5D57979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SS Nick Allen</w:t>
      </w:r>
    </w:p>
    <w:p w14:paraId="04603DE7" w14:textId="558453C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B336E8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1B Matt Davidson</w:t>
      </w:r>
    </w:p>
    <w:p w14:paraId="7F251AC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20K</w:t>
      </w:r>
    </w:p>
    <w:p w14:paraId="4D81DC73" w14:textId="026607E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9F3079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Pelicans: C John Hicks</w:t>
      </w:r>
    </w:p>
    <w:p w14:paraId="4B77D1B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OF Jeisson Rosario</w:t>
      </w:r>
    </w:p>
    <w:p w14:paraId="4EB58F2E" w14:textId="636CEC8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642C3E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P Ariel Jurado, P Corey Oswalt</w:t>
      </w:r>
    </w:p>
    <w:p w14:paraId="6A62803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P Alex Wilson, 85K</w:t>
      </w:r>
    </w:p>
    <w:p w14:paraId="5FDD64CB" w14:textId="165B4E1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B709D0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P Kenta Maeda, SS Chris Taylor, SS Yu Chang, P Carson Fulmer, OF Michael Gigliotti</w:t>
      </w:r>
    </w:p>
    <w:p w14:paraId="3A451B3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P Chris Sale</w:t>
      </w:r>
    </w:p>
    <w:p w14:paraId="0831E89F" w14:textId="67BE0A2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DB5D4D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P Miguel Diaz</w:t>
      </w:r>
    </w:p>
    <w:p w14:paraId="43B3BF2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20K</w:t>
      </w:r>
    </w:p>
    <w:p w14:paraId="61B852A4" w14:textId="11C4705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7474ED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P Domingo German</w:t>
      </w:r>
    </w:p>
    <w:p w14:paraId="549586BD" w14:textId="5BE9E992"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P Ryan Pressly</w:t>
      </w:r>
    </w:p>
    <w:p w14:paraId="075ED808" w14:textId="3E38818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C92567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SS Chris Seise</w:t>
      </w:r>
    </w:p>
    <w:p w14:paraId="750AF4F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Pelicans: 3B Tim Beckham, P Ricardo Sanchez</w:t>
      </w:r>
    </w:p>
    <w:p w14:paraId="40652969" w14:textId="4493AD2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3F26E1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P Wade Davis, 22K</w:t>
      </w:r>
    </w:p>
    <w:p w14:paraId="0AB8038B" w14:textId="5387B03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Highlanders: P Michael Baumann</w:t>
      </w:r>
    </w:p>
    <w:p w14:paraId="506C9FA5" w14:textId="0BD20CB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23566F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P Tim Cate</w:t>
      </w:r>
    </w:p>
    <w:p w14:paraId="05BBEC6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Yankees: OF Jon Jay</w:t>
      </w:r>
    </w:p>
    <w:p w14:paraId="1568B071" w14:textId="677804B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C45990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UT Ben Zobrist</w:t>
      </w:r>
    </w:p>
    <w:p w14:paraId="450D2B7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3B Nolan Gorman</w:t>
      </w:r>
    </w:p>
    <w:p w14:paraId="2549406F" w14:textId="673CBDA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E64DAE7" w14:textId="29002F33"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In the last trade of the first trading period</w:t>
      </w:r>
    </w:p>
    <w:p w14:paraId="2E2ECD0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P Blake Treinen, P Trevor Williams</w:t>
      </w:r>
    </w:p>
    <w:p w14:paraId="547D2C6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Colt .45s: Of Steven Piscotty, P Joakim Soria</w:t>
      </w:r>
    </w:p>
    <w:p w14:paraId="611CA270" w14:textId="08DF06E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2907FA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Mudhens working on payroll inquired about a trade. I discovered the confirmation e-mail in my junk mail file.</w:t>
      </w:r>
    </w:p>
    <w:p w14:paraId="1C7ED34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OF Adam Duvall</w:t>
      </w:r>
    </w:p>
    <w:p w14:paraId="487C5D4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15K</w:t>
      </w:r>
    </w:p>
    <w:p w14:paraId="66134AC0" w14:textId="737DF14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41B5C0E" w14:textId="5EEAEDE8"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Reds and Grays went to seven games to determine the League Championship.</w:t>
      </w:r>
    </w:p>
    <w:p w14:paraId="68A767E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Congratulations to George and Steve on great seasons.</w:t>
      </w:r>
    </w:p>
    <w:p w14:paraId="794A6C3F" w14:textId="5BD5FBA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727B0D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Rick Porcello stays with the Colt. 45s as they match a one-year offer of 201K.</w:t>
      </w:r>
    </w:p>
    <w:p w14:paraId="08B7D6A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Gio Gonzalez moves to the Bandits for one year at 201.</w:t>
      </w:r>
    </w:p>
    <w:p w14:paraId="0FB1FD57" w14:textId="0E256F3B"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Carlos Santana stays with the Whales who match</w:t>
      </w:r>
      <w:r w:rsidR="00740F6D">
        <w:rPr>
          <w:rFonts w:asciiTheme="minorHAnsi" w:hAnsiTheme="minorHAnsi" w:cstheme="minorHAnsi"/>
          <w:lang w:val="en" w:eastAsia="en"/>
        </w:rPr>
        <w:t xml:space="preserve"> </w:t>
      </w:r>
      <w:r w:rsidRPr="00E82955">
        <w:rPr>
          <w:rFonts w:asciiTheme="minorHAnsi" w:hAnsiTheme="minorHAnsi" w:cstheme="minorHAnsi"/>
          <w:lang w:val="en" w:eastAsia="en"/>
        </w:rPr>
        <w:t>a one-year offer of 182.</w:t>
      </w:r>
    </w:p>
    <w:p w14:paraId="3A50A91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David Price goes to the Gypsies for one year at 162.</w:t>
      </w:r>
    </w:p>
    <w:p w14:paraId="4373402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Adam Jones goes to the Pelicans for one year at 161.</w:t>
      </w:r>
    </w:p>
    <w:p w14:paraId="376FFFF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Mudhens pick up Kenley Jansen for one year at 135.</w:t>
      </w:r>
    </w:p>
    <w:p w14:paraId="5EBC6A1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Knights retain Alex Gordon by matching a one-year offer at 125.</w:t>
      </w:r>
    </w:p>
    <w:p w14:paraId="7D3FFF9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The Colt .45s retain Jed Lowrie for one year by matching an offer of 130K.</w:t>
      </w:r>
    </w:p>
    <w:p w14:paraId="27C70CCC" w14:textId="6CE41B0C"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Tony Wolters moves to the Yankees on a bid of 63K.</w:t>
      </w:r>
    </w:p>
    <w:p w14:paraId="1A42AB54" w14:textId="04DDC04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AB3785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P Thomas Hatch, 40K</w:t>
      </w:r>
    </w:p>
    <w:p w14:paraId="221CEF7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3B Christian Villanueva</w:t>
      </w:r>
    </w:p>
    <w:p w14:paraId="4B1A4DE4" w14:textId="508EC7B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B2AF22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OF Avisail Garcia, C Miguel Amaya, OF Sam Hilliard, 100K</w:t>
      </w:r>
    </w:p>
    <w:p w14:paraId="4997AEB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OF Marcell Ozuna, C Jonathan Lucroy</w:t>
      </w:r>
    </w:p>
    <w:p w14:paraId="5B1643F9" w14:textId="2027A99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03A88B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OF Starling Marte, P Alex Colome</w:t>
      </w:r>
    </w:p>
    <w:p w14:paraId="609BA57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P Domingo Acevedo, OF Hunter Renfroe, C Andy Yerzy</w:t>
      </w:r>
    </w:p>
    <w:p w14:paraId="4E2820B9" w14:textId="5C8D791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47C348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P Max Scherzer</w:t>
      </w:r>
    </w:p>
    <w:p w14:paraId="5BF8A27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P Stepen Strasburg, OF Bradley Zimmer</w:t>
      </w:r>
    </w:p>
    <w:p w14:paraId="6C7CC342" w14:textId="6585192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95B9EA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3B Matt Duffy</w:t>
      </w:r>
    </w:p>
    <w:p w14:paraId="1AE176C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Nick Williams</w:t>
      </w:r>
    </w:p>
    <w:p w14:paraId="5697A163" w14:textId="40B60CB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2174A0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P Yu Darvish, P Sean Doolittle</w:t>
      </w:r>
    </w:p>
    <w:p w14:paraId="227FBA1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P Tyler Mahle, SS Chris Seise, 30K</w:t>
      </w:r>
    </w:p>
    <w:p w14:paraId="191221FA" w14:textId="024A881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7AE3AB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OF Nomar Mazara</w:t>
      </w:r>
    </w:p>
    <w:p w14:paraId="220EDEC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SS Tim Anderson</w:t>
      </w:r>
    </w:p>
    <w:p w14:paraId="29F301C1" w14:textId="77777777" w:rsidR="007372C0"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22AC9D5" w14:textId="77777777" w:rsidR="007372C0" w:rsidRDefault="009B115E" w:rsidP="00196F6E">
      <w:pPr>
        <w:rPr>
          <w:rFonts w:asciiTheme="minorHAnsi" w:hAnsiTheme="minorHAnsi" w:cstheme="minorHAnsi"/>
          <w:lang w:val="en" w:eastAsia="en"/>
        </w:rPr>
      </w:pPr>
      <w:r w:rsidRPr="00E82955">
        <w:rPr>
          <w:rFonts w:asciiTheme="minorHAnsi" w:hAnsiTheme="minorHAnsi" w:cstheme="minorHAnsi"/>
          <w:lang w:val="en" w:eastAsia="en"/>
        </w:rPr>
        <w:t>To Yellow Jackets: OF Mitch Haniger</w:t>
      </w:r>
    </w:p>
    <w:p w14:paraId="4259C395" w14:textId="77777777" w:rsidR="007372C0" w:rsidRDefault="007372C0" w:rsidP="00196F6E">
      <w:pPr>
        <w:rPr>
          <w:rFonts w:asciiTheme="minorHAnsi" w:hAnsiTheme="minorHAnsi" w:cstheme="minorHAnsi"/>
          <w:lang w:val="en" w:eastAsia="en"/>
        </w:rPr>
      </w:pPr>
    </w:p>
    <w:p w14:paraId="3FC3833D" w14:textId="1E8DD60F" w:rsidR="007372C0" w:rsidRDefault="009B115E" w:rsidP="00196F6E">
      <w:pPr>
        <w:rPr>
          <w:rFonts w:asciiTheme="minorHAnsi" w:hAnsiTheme="minorHAnsi" w:cstheme="minorHAnsi"/>
          <w:lang w:val="en" w:eastAsia="en"/>
        </w:rPr>
      </w:pPr>
      <w:r w:rsidRPr="00E82955">
        <w:rPr>
          <w:rFonts w:asciiTheme="minorHAnsi" w:hAnsiTheme="minorHAnsi" w:cstheme="minorHAnsi"/>
          <w:lang w:val="en" w:eastAsia="en"/>
        </w:rPr>
        <w:t>To Dodgers: P Dylan Bundy, 30K</w:t>
      </w:r>
    </w:p>
    <w:p w14:paraId="2F85A53B" w14:textId="6A970C6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520849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SS Jose Iglesias</w:t>
      </w:r>
    </w:p>
    <w:p w14:paraId="3B8BDC5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Dodgers: P Sam Freeman, 70K</w:t>
      </w:r>
    </w:p>
    <w:p w14:paraId="7F8FD721" w14:textId="0160EAE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lastRenderedPageBreak/>
        <w:t>~</w:t>
      </w:r>
    </w:p>
    <w:p w14:paraId="4C3D06A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OF Jorge Soler</w:t>
      </w:r>
    </w:p>
    <w:p w14:paraId="5C35CDB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Dodgers: P Joe Ross, 30K</w:t>
      </w:r>
    </w:p>
    <w:p w14:paraId="172218DD" w14:textId="4CBCEA0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22083E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OF Franchy Cordero</w:t>
      </w:r>
    </w:p>
    <w:p w14:paraId="0471999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Dodgers: 60K</w:t>
      </w:r>
    </w:p>
    <w:p w14:paraId="151E6A83" w14:textId="3ADDEA0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AE8D49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P Zack Duke</w:t>
      </w:r>
    </w:p>
    <w:p w14:paraId="61309D1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14K</w:t>
      </w:r>
    </w:p>
    <w:p w14:paraId="21084FD5" w14:textId="3E5AAAC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6EB603D" w14:textId="58B7DAB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He will </w:t>
      </w:r>
      <w:r w:rsidR="007372C0">
        <w:rPr>
          <w:rFonts w:asciiTheme="minorHAnsi" w:hAnsiTheme="minorHAnsi" w:cstheme="minorHAnsi"/>
          <w:lang w:val="en" w:eastAsia="en"/>
        </w:rPr>
        <w:t xml:space="preserve">be </w:t>
      </w:r>
      <w:r w:rsidRPr="00E82955">
        <w:rPr>
          <w:rFonts w:asciiTheme="minorHAnsi" w:hAnsiTheme="minorHAnsi" w:cstheme="minorHAnsi"/>
          <w:lang w:val="en" w:eastAsia="en"/>
        </w:rPr>
        <w:t>added to the players available in the Waiver Draft. That List is now posted in the Downloads section of the website.</w:t>
      </w:r>
    </w:p>
    <w:p w14:paraId="1ED7F767" w14:textId="03400B6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E3AEBD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Pelicans: OF Nick Williams, 55K</w:t>
      </w:r>
    </w:p>
    <w:p w14:paraId="157613D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P Eric Skogland, C John Hicks, P Andrew Moore</w:t>
      </w:r>
    </w:p>
    <w:p w14:paraId="6DE2C656" w14:textId="387DD51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FDFBEC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OF Carlos Tocci</w:t>
      </w:r>
    </w:p>
    <w:p w14:paraId="35A7147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1K</w:t>
      </w:r>
    </w:p>
    <w:p w14:paraId="65C7EA59" w14:textId="1F5C941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176341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P Ariel Jurado, P Corey Oswalt, P Paul Sewald</w:t>
      </w:r>
    </w:p>
    <w:p w14:paraId="6EBA504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100K</w:t>
      </w:r>
    </w:p>
    <w:p w14:paraId="7CA72E93" w14:textId="2F981F8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4B2BBC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P Jonny Venters, P Adbert Alzolay</w:t>
      </w:r>
    </w:p>
    <w:p w14:paraId="47DBB82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P Nick Kingham</w:t>
      </w:r>
    </w:p>
    <w:p w14:paraId="5334CD11" w14:textId="0094501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BABECA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P Jon Gray</w:t>
      </w:r>
    </w:p>
    <w:p w14:paraId="7DA2969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Colt .45s: 182K</w:t>
      </w:r>
    </w:p>
    <w:p w14:paraId="6177E31D" w14:textId="4C234C0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F50BBA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He will be added to the waiver draft eligible list.</w:t>
      </w:r>
    </w:p>
    <w:p w14:paraId="673BF9FD" w14:textId="30ECFC5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lastRenderedPageBreak/>
        <w:t>~</w:t>
      </w:r>
    </w:p>
    <w:p w14:paraId="02F2569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C Max Stassi, UT Niko Goodrum</w:t>
      </w:r>
    </w:p>
    <w:p w14:paraId="25EFFBF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132K</w:t>
      </w:r>
    </w:p>
    <w:p w14:paraId="02A17C1D" w14:textId="6BB417B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8231F0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UT Ehire Adrainza</w:t>
      </w:r>
    </w:p>
    <w:p w14:paraId="466B309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32K</w:t>
      </w:r>
    </w:p>
    <w:p w14:paraId="193496F3" w14:textId="7E744C3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18F9B0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2B Josh Harrison</w:t>
      </w:r>
    </w:p>
    <w:p w14:paraId="4D3A4E1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SS Christopher Torres, 25K</w:t>
      </w:r>
    </w:p>
    <w:p w14:paraId="50D23180" w14:textId="0CF65D1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AC1EC5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Pilgrims: SS Adeiny Hechavarria</w:t>
      </w:r>
    </w:p>
    <w:p w14:paraId="6C94B49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30K</w:t>
      </w:r>
    </w:p>
    <w:p w14:paraId="1FE0459E" w14:textId="556A3FB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9DB8C8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SS Brandon Crawford, OF Craig Gentry</w:t>
      </w:r>
    </w:p>
    <w:p w14:paraId="76ABC20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OF Travis Jankowski, 21K</w:t>
      </w:r>
    </w:p>
    <w:p w14:paraId="363E96FA" w14:textId="26B124B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A32BCF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UT Alex Blandino</w:t>
      </w:r>
    </w:p>
    <w:p w14:paraId="2788999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15K</w:t>
      </w:r>
    </w:p>
    <w:p w14:paraId="3E78F65F" w14:textId="72782AA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1905D0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OF Alek Thomas, OF Tyler Naquin, 35K</w:t>
      </w:r>
    </w:p>
    <w:p w14:paraId="5A4E7A9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Manual Margot</w:t>
      </w:r>
    </w:p>
    <w:p w14:paraId="0FC1B58B" w14:textId="6699BF3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55E624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Firebirds: 1B Greg Bird</w:t>
      </w:r>
    </w:p>
    <w:p w14:paraId="60EDDE6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Pilgrims: 1B Eric Thames, 20K</w:t>
      </w:r>
    </w:p>
    <w:p w14:paraId="207A7C6D" w14:textId="4832E64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604150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following cuts have been made prior to the waiver draft:</w:t>
      </w:r>
    </w:p>
    <w:p w14:paraId="35A66BB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Pilgrims: 1B Eric Thames</w:t>
      </w:r>
    </w:p>
    <w:p w14:paraId="4C7EB5E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Highlanders: OF Carlos Tocci</w:t>
      </w:r>
    </w:p>
    <w:p w14:paraId="34152CC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Pilots: P Warwick Saupold, UT Kaleb Cowart, OF Victor Reyes</w:t>
      </w:r>
    </w:p>
    <w:p w14:paraId="2B6350D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Gypsies: SS Jose Rondon, P David Hess</w:t>
      </w:r>
    </w:p>
    <w:p w14:paraId="1C2128B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Captains: P Chad Kuhl</w:t>
      </w:r>
    </w:p>
    <w:p w14:paraId="3F22C6F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Knights: P Juan Minaya</w:t>
      </w:r>
    </w:p>
    <w:p w14:paraId="3437180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Reds: OF Johnny Field, P Jake Thompson, 3B Jhoan Urena</w:t>
      </w:r>
    </w:p>
    <w:p w14:paraId="40A2279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Browns: P Jordan Zimmermann</w:t>
      </w:r>
    </w:p>
    <w:p w14:paraId="27D51A7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Twins: P Jason Hammel</w:t>
      </w:r>
    </w:p>
    <w:p w14:paraId="16A986C8" w14:textId="01DFE01F"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Monarchs: P Homer Bailey, P Sam Freeman, P Brandon Kintzler</w:t>
      </w:r>
    </w:p>
    <w:p w14:paraId="00A46F57" w14:textId="3BC97DC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E9F7AA0" w14:textId="66A405B3"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Here are the results of the Waiver Draft. First round number in parentheses is if more than 15K was paid:</w:t>
      </w:r>
    </w:p>
    <w:p w14:paraId="4730431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Pilots: Jose Rondon, Drew Pomeranz</w:t>
      </w:r>
    </w:p>
    <w:p w14:paraId="218B741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Indians: Jose Briceno, Neil Walker</w:t>
      </w:r>
    </w:p>
    <w:p w14:paraId="7DF19E4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Knights: Bryan Holoday, Ryan Goins</w:t>
      </w:r>
    </w:p>
    <w:p w14:paraId="3951D04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Captains: Evan Gattis (40), Hector Neris</w:t>
      </w:r>
    </w:p>
    <w:p w14:paraId="12B0F0F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Expos: Blaine Hardy (20), Roenis Elias</w:t>
      </w:r>
    </w:p>
    <w:p w14:paraId="2919092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Whales: David Hess, Spencer Kieboom, Noe Ramirez, Chris Martin, Jace Peterson, Aaron Altherr, Matt Wieters</w:t>
      </w:r>
    </w:p>
    <w:p w14:paraId="4080D35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Athletics: Wei-Yin Chen, Tony Sipp</w:t>
      </w:r>
    </w:p>
    <w:p w14:paraId="293896F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River Dogs: Jefry Rodriguez, Andrew Romine</w:t>
      </w:r>
    </w:p>
    <w:p w14:paraId="7B04137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Colt .45s: Pass, Brian McCann, Albert Pujols, Mark Trumbo</w:t>
      </w:r>
    </w:p>
    <w:p w14:paraId="666C7E1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Gypsies: Pass, Jordan Lyles, Delino Deshields</w:t>
      </w:r>
    </w:p>
    <w:p w14:paraId="6B2F51B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Grays: Pass, Andrew Miller</w:t>
      </w:r>
    </w:p>
    <w:p w14:paraId="115DB265" w14:textId="486ABEE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2917E1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SS Jeremy Eierman, SS Aramis Ademan</w:t>
      </w:r>
    </w:p>
    <w:p w14:paraId="329E46E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Whales: 75K</w:t>
      </w:r>
    </w:p>
    <w:p w14:paraId="7D1358B2" w14:textId="11F40A6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lastRenderedPageBreak/>
        <w:t>~</w:t>
      </w:r>
    </w:p>
    <w:p w14:paraId="6A3E8EC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UT Kevin Newman</w:t>
      </w:r>
    </w:p>
    <w:p w14:paraId="7CF7B07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25K</w:t>
      </w:r>
    </w:p>
    <w:p w14:paraId="4539DF6F" w14:textId="16D51FC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83D784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There were no further trades to announce.</w:t>
      </w:r>
    </w:p>
    <w:p w14:paraId="493BCBD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New patch to load from Strat--will show up as game version 2019g.</w:t>
      </w:r>
    </w:p>
    <w:p w14:paraId="160758EA" w14:textId="33F85C9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125A009" w14:textId="4A216F0F"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Back from spring training to announce the following:</w:t>
      </w:r>
    </w:p>
    <w:p w14:paraId="4B797B7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Bandits cut LHP Brent Suter to get down to 30. They also cut minor leaguers P Ariel Miranda and P Marcos Molina.</w:t>
      </w:r>
    </w:p>
    <w:p w14:paraId="0E83854A" w14:textId="68D69C9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69D2CA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Laegue ID: 2019RM</w:t>
      </w:r>
    </w:p>
    <w:p w14:paraId="36C76C3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League #: 666</w:t>
      </w:r>
    </w:p>
    <w:p w14:paraId="1B8F80D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League Access Code: 50433</w:t>
      </w:r>
    </w:p>
    <w:p w14:paraId="6B4F033C" w14:textId="4E9FBDF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13BFF0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OF Manuel Margot</w:t>
      </w:r>
    </w:p>
    <w:p w14:paraId="6DF097A6" w14:textId="6490C11E"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1B Tyler Nevin, P Eli Morgan</w:t>
      </w:r>
    </w:p>
    <w:p w14:paraId="41F6ACF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Edit: Minor leaguer Eli Morgan, not Phillies LHP Adam Morgan as originally noted.</w:t>
      </w:r>
    </w:p>
    <w:p w14:paraId="2F569510" w14:textId="1C31346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7A1610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P Aaron Civale</w:t>
      </w:r>
    </w:p>
    <w:p w14:paraId="751417B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P Ryan Brasier</w:t>
      </w:r>
    </w:p>
    <w:p w14:paraId="1EDDCC73" w14:textId="5A7AD87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DF9280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P Sandy Gaston, 1B Pedro Castellanos</w:t>
      </w:r>
    </w:p>
    <w:p w14:paraId="1A815CA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1B Edwin Encarnacion</w:t>
      </w:r>
    </w:p>
    <w:p w14:paraId="6FCB35EC" w14:textId="560C53A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1E089B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1B Rowdy Tellez</w:t>
      </w:r>
    </w:p>
    <w:p w14:paraId="7E10B37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P Jordan Montgomery, SS Willi Castro</w:t>
      </w:r>
    </w:p>
    <w:p w14:paraId="61C17840" w14:textId="33C52AF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62F2D0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P Tony Watson</w:t>
      </w:r>
    </w:p>
    <w:p w14:paraId="6AE04AF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Captains: 25K</w:t>
      </w:r>
    </w:p>
    <w:p w14:paraId="39A83674" w14:textId="584959C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53DC27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Whales: OF Scott Schebler, OF Daniel Johnson, 25K</w:t>
      </w:r>
    </w:p>
    <w:p w14:paraId="2D59AC7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P Craig Stammen</w:t>
      </w:r>
    </w:p>
    <w:p w14:paraId="643A2047" w14:textId="39F9E1B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4F535D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OF JD Martinez</w:t>
      </w:r>
    </w:p>
    <w:p w14:paraId="6E1F17C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OF Trejyn Fletcher, SS Orelvis Martinez, LHP Reid Detmers</w:t>
      </w:r>
    </w:p>
    <w:p w14:paraId="39DF05C1" w14:textId="2B8AD25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BEC914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Whales: LHP Mark Grace</w:t>
      </w:r>
    </w:p>
    <w:p w14:paraId="7D8D6A2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3B Brandon Howlett</w:t>
      </w:r>
    </w:p>
    <w:p w14:paraId="352DC6C3" w14:textId="03B36E0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82EFF0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OF Victor Robles, P Tony Santillan</w:t>
      </w:r>
    </w:p>
    <w:p w14:paraId="7DFAA7B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Bandits: P German Marquez</w:t>
      </w:r>
    </w:p>
    <w:p w14:paraId="140171E6" w14:textId="68E92EE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67B4A9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Bandits: C Mitch Garver, 1B Ryan McMahon</w:t>
      </w:r>
    </w:p>
    <w:p w14:paraId="12EA3C8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P Beau Burrows, 3B Bobby Dalbec</w:t>
      </w:r>
    </w:p>
    <w:p w14:paraId="3F20080A" w14:textId="70E3906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AE1460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Bandits: 1B Brandon Belt</w:t>
      </w:r>
    </w:p>
    <w:p w14:paraId="3F48E8B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1B Ryan O'Hearn, OF Julio Rodriguez, SS Robert Puason</w:t>
      </w:r>
    </w:p>
    <w:p w14:paraId="6B158535" w14:textId="5D54A15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3A4275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P Kyle Funkhouser, 3B Lucas Erceg, P Andrew Miller</w:t>
      </w:r>
    </w:p>
    <w:p w14:paraId="3B85C31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1B Justin Smoak, 70K</w:t>
      </w:r>
    </w:p>
    <w:p w14:paraId="15993F31" w14:textId="228EB6D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319F06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No late minute deals.</w:t>
      </w:r>
    </w:p>
    <w:p w14:paraId="052767D9" w14:textId="663E615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3C7A28F" w14:textId="26A60A61"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I will fairly regularly post and updat</w:t>
      </w:r>
      <w:r w:rsidR="00B20B1C">
        <w:rPr>
          <w:rFonts w:asciiTheme="minorHAnsi" w:hAnsiTheme="minorHAnsi" w:cstheme="minorHAnsi"/>
          <w:lang w:val="en" w:eastAsia="en"/>
        </w:rPr>
        <w:t>e the</w:t>
      </w:r>
      <w:r w:rsidRPr="00E82955">
        <w:rPr>
          <w:rFonts w:asciiTheme="minorHAnsi" w:hAnsiTheme="minorHAnsi" w:cstheme="minorHAnsi"/>
          <w:lang w:val="en" w:eastAsia="en"/>
        </w:rPr>
        <w:t xml:space="preserve"> Master Roster (look for the </w:t>
      </w:r>
      <w:r w:rsidR="009D17BE">
        <w:rPr>
          <w:rFonts w:asciiTheme="minorHAnsi" w:hAnsiTheme="minorHAnsi" w:cstheme="minorHAnsi"/>
          <w:lang w:val="en" w:eastAsia="en"/>
        </w:rPr>
        <w:t>‘</w:t>
      </w:r>
      <w:r w:rsidRPr="00E82955">
        <w:rPr>
          <w:rFonts w:asciiTheme="minorHAnsi" w:hAnsiTheme="minorHAnsi" w:cstheme="minorHAnsi"/>
          <w:lang w:val="en" w:eastAsia="en"/>
        </w:rPr>
        <w:t>as of</w:t>
      </w:r>
      <w:r w:rsidR="009D17BE">
        <w:rPr>
          <w:rFonts w:asciiTheme="minorHAnsi" w:hAnsiTheme="minorHAnsi" w:cstheme="minorHAnsi"/>
          <w:lang w:val="en" w:eastAsia="en"/>
        </w:rPr>
        <w:t>’</w:t>
      </w:r>
      <w:r w:rsidRPr="00E82955">
        <w:rPr>
          <w:rFonts w:asciiTheme="minorHAnsi" w:hAnsiTheme="minorHAnsi" w:cstheme="minorHAnsi"/>
          <w:lang w:val="en" w:eastAsia="en"/>
        </w:rPr>
        <w:t xml:space="preserve"> date at the top) and Current Money totals on the dropdowns as trades occur. Note: on the Current Money Totals, the money will be correct; I won't be adjusting player numbers until the end of trading and just prior to payroll time.</w:t>
      </w:r>
    </w:p>
    <w:p w14:paraId="2CB420A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Jarrod Dyson, C Tyler Flowers</w:t>
      </w:r>
    </w:p>
    <w:p w14:paraId="1555F5F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Firebirds: 62K</w:t>
      </w:r>
    </w:p>
    <w:p w14:paraId="1DCB021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t>
      </w:r>
    </w:p>
    <w:p w14:paraId="101D018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3B/OF Brian Anderson</w:t>
      </w:r>
    </w:p>
    <w:p w14:paraId="43CF8C1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Stars: SS Amed Rosario</w:t>
      </w:r>
    </w:p>
    <w:p w14:paraId="0C3DA96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t>
      </w:r>
    </w:p>
    <w:p w14:paraId="349932A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1B/DH Miguel Cabrera</w:t>
      </w:r>
    </w:p>
    <w:p w14:paraId="7439272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20K</w:t>
      </w:r>
    </w:p>
    <w:p w14:paraId="4F9EFD7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t>
      </w:r>
    </w:p>
    <w:p w14:paraId="216FC92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C Wilson ramos</w:t>
      </w:r>
    </w:p>
    <w:p w14:paraId="5885AD9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OF Alexander Canario, 8K</w:t>
      </w:r>
    </w:p>
    <w:p w14:paraId="1B618FC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t>
      </w:r>
    </w:p>
    <w:p w14:paraId="08D5FD9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OF Mike Siani, 2B Max Schrock</w:t>
      </w:r>
    </w:p>
    <w:p w14:paraId="146F69F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Brett Gardner</w:t>
      </w:r>
    </w:p>
    <w:p w14:paraId="114030B3" w14:textId="5699828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698F6F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SS Aramis Ademan, 90K</w:t>
      </w:r>
    </w:p>
    <w:p w14:paraId="1546C3C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SS Jose Iglesias</w:t>
      </w:r>
    </w:p>
    <w:p w14:paraId="56D0D080" w14:textId="0B2E159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3DBB55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OF Domingo Santana</w:t>
      </w:r>
    </w:p>
    <w:p w14:paraId="3EC8813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P Peter Lambert, 19K</w:t>
      </w:r>
    </w:p>
    <w:p w14:paraId="2D1277DF" w14:textId="36B040F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88D6BC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Pelicans: 3B Todd Frazier</w:t>
      </w:r>
    </w:p>
    <w:p w14:paraId="246C428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Reds: SS Freddy Galvis</w:t>
      </w:r>
    </w:p>
    <w:p w14:paraId="68410657" w14:textId="44C162A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19D148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SS Dansby Swanson, OF AJ Pollock, 10K</w:t>
      </w:r>
    </w:p>
    <w:p w14:paraId="2228EEC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OF JD Martinez, SS Brandon Crawford, 1B Justin Smoak</w:t>
      </w:r>
    </w:p>
    <w:p w14:paraId="175D5EE7" w14:textId="534FF22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40E7B2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OF Chris Shaw</w:t>
      </w:r>
    </w:p>
    <w:p w14:paraId="6A96E8E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Pilots: LHP Drew Smyly</w:t>
      </w:r>
    </w:p>
    <w:p w14:paraId="3A718AB5" w14:textId="1D4C57E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0E322B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RHP Scott Oberg</w:t>
      </w:r>
    </w:p>
    <w:p w14:paraId="14B77B9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C Alejandro Kirk and SS Terrin Vavra</w:t>
      </w:r>
    </w:p>
    <w:p w14:paraId="5E0DBAD4" w14:textId="5DA7F11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FC548D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3B Wyatt Mathisen and RHP Tyler Phillips</w:t>
      </w:r>
    </w:p>
    <w:p w14:paraId="5E87E9D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Reds: OF Brett Gardner</w:t>
      </w:r>
    </w:p>
    <w:p w14:paraId="1F22F4D6" w14:textId="18B631D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B1788C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Our webhost is going to be updating the version of PHP our website can use in the not too distant future, so right now our message board software is being updated to the latest version... as well as some of the files for the main website.</w:t>
      </w:r>
    </w:p>
    <w:p w14:paraId="70E6849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During this period, the message board won't be accessible.</w:t>
      </w:r>
    </w:p>
    <w:p w14:paraId="5678A5D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When everything is successfully completed, you shouldn't notice any differences with either the website or the message board. Everything being done is behind the scenes.</w:t>
      </w:r>
    </w:p>
    <w:p w14:paraId="6D7DEF3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I'll make a post here once these updates are completed.</w:t>
      </w:r>
    </w:p>
    <w:p w14:paraId="134EAB82" w14:textId="1A42E3D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C16596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'behind the scenes' software version updates to the message board and to certain website files has been successfully completed.</w:t>
      </w:r>
    </w:p>
    <w:p w14:paraId="10702FE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Everything should be just as it was before the updates.</w:t>
      </w:r>
    </w:p>
    <w:p w14:paraId="3AE9FA25" w14:textId="6EBA22E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D2E3FB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C Wilson Ramos</w:t>
      </w:r>
    </w:p>
    <w:p w14:paraId="3250683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RHP Matt Festa and LHP Jose Suarez</w:t>
      </w:r>
    </w:p>
    <w:p w14:paraId="51BADA0D" w14:textId="38636C8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84BF6E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OF Mallex Smith, LHP Daniel Norris, LHP Ryan Borucki, RHP Jose DeLeon and RHP Michael Grove</w:t>
      </w:r>
    </w:p>
    <w:p w14:paraId="654C792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LHP Dallas Keuchel</w:t>
      </w:r>
    </w:p>
    <w:p w14:paraId="41D18B17" w14:textId="2007FF0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ED1BFB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2B Franklin Barreto and RHP Slade Cecconi</w:t>
      </w:r>
    </w:p>
    <w:p w14:paraId="6FB5429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Tyler Naquin</w:t>
      </w:r>
    </w:p>
    <w:p w14:paraId="17C9B7DD" w14:textId="21D2413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09F548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Browns: OF Will Benson, SS Sergio Alcantera and 15K</w:t>
      </w:r>
    </w:p>
    <w:p w14:paraId="6B7B990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2B Adam Frazier and OF Myles Straw</w:t>
      </w:r>
    </w:p>
    <w:p w14:paraId="7FABCD9B" w14:textId="71CF1F6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CFBA89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LHP Kris Bubic, RHP Trevor Stephan, 1B Tyler Nevin and 35K</w:t>
      </w:r>
    </w:p>
    <w:p w14:paraId="5D7ECD3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LHP Alex Young</w:t>
      </w:r>
    </w:p>
    <w:p w14:paraId="6493B1A3" w14:textId="1AB63BF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112A15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RHP DeMarcus Evans and 20K</w:t>
      </w:r>
    </w:p>
    <w:p w14:paraId="12C377D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RHP Daniel Hudson</w:t>
      </w:r>
    </w:p>
    <w:p w14:paraId="6FDA5883" w14:textId="6966BD9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68283C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OF Chad Pinder and 5K</w:t>
      </w:r>
    </w:p>
    <w:p w14:paraId="7805B88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SS Lucius Fox and OF Brock Deatherage</w:t>
      </w:r>
    </w:p>
    <w:p w14:paraId="0E847048" w14:textId="4FD1C32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9D422D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OF Jo Adell and 3B Brian Dalbac</w:t>
      </w:r>
    </w:p>
    <w:p w14:paraId="2A49842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RHP Zach Davies, RHP Hector Neris, RHP Seth Lugo, OF Yadiel Hernandez, and OF Josh Stowers</w:t>
      </w:r>
    </w:p>
    <w:p w14:paraId="615F6AD0" w14:textId="61383BD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491929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Bandits: RHP Sergio Romo and 25K</w:t>
      </w:r>
      <w:r w:rsidRPr="00E82955">
        <w:rPr>
          <w:rFonts w:asciiTheme="minorHAnsi" w:hAnsiTheme="minorHAnsi" w:cstheme="minorHAnsi"/>
          <w:lang w:val="en" w:eastAsia="en"/>
        </w:rPr>
        <w:br/>
      </w:r>
      <w:r w:rsidRPr="00E82955">
        <w:rPr>
          <w:rFonts w:asciiTheme="minorHAnsi" w:hAnsiTheme="minorHAnsi" w:cstheme="minorHAnsi"/>
          <w:lang w:val="en" w:eastAsia="en"/>
        </w:rPr>
        <w:br/>
        <w:t>To Knights: 1B Lewin Diaz</w:t>
      </w:r>
    </w:p>
    <w:p w14:paraId="7FB098D1" w14:textId="25CC7E8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4E3897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RHP Matt Wisler</w:t>
      </w:r>
    </w:p>
    <w:p w14:paraId="181D06F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5K</w:t>
      </w:r>
    </w:p>
    <w:p w14:paraId="2CA16483" w14:textId="214501E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699B83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14K</w:t>
      </w:r>
    </w:p>
    <w:p w14:paraId="123C68B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Zack Granite</w:t>
      </w:r>
    </w:p>
    <w:p w14:paraId="328A6623" w14:textId="7CBFD53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27D19E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Depending on which source you're using, there was a little disagreement in the league average OPS for the 2019 season. ESPN listed it as .757, while others (including Baseball-Reference) listed it as .758.</w:t>
      </w:r>
    </w:p>
    <w:p w14:paraId="14571D1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So, I decided to make an exact calculation using the following:</w:t>
      </w:r>
    </w:p>
    <w:p w14:paraId="6D04C0D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 xml:space="preserve">(42040 Hits + 15895 BB + 1984 HBP) / (166651 AB + 15895 BB + 1984 HBP + 1150 SF) = </w:t>
      </w:r>
      <w:r w:rsidRPr="00E82955">
        <w:rPr>
          <w:rFonts w:asciiTheme="minorHAnsi" w:hAnsiTheme="minorHAnsi" w:cstheme="minorHAnsi"/>
          <w:b/>
          <w:bCs/>
          <w:lang w:val="en" w:eastAsia="en"/>
        </w:rPr>
        <w:t>.32270 OBP</w:t>
      </w:r>
    </w:p>
    <w:p w14:paraId="6A67111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72469 TB / 166651 AB = </w:t>
      </w:r>
      <w:r w:rsidRPr="00E82955">
        <w:rPr>
          <w:rFonts w:asciiTheme="minorHAnsi" w:hAnsiTheme="minorHAnsi" w:cstheme="minorHAnsi"/>
          <w:b/>
          <w:bCs/>
          <w:lang w:val="en" w:eastAsia="en"/>
        </w:rPr>
        <w:t>.43485 SLG</w:t>
      </w:r>
    </w:p>
    <w:p w14:paraId="0F0835B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Using standard rounding gives us a </w:t>
      </w:r>
      <w:r w:rsidRPr="00E82955">
        <w:rPr>
          <w:rFonts w:asciiTheme="minorHAnsi" w:hAnsiTheme="minorHAnsi" w:cstheme="minorHAnsi"/>
          <w:b/>
          <w:bCs/>
          <w:lang w:val="en" w:eastAsia="en"/>
        </w:rPr>
        <w:t>.758</w:t>
      </w:r>
      <w:r w:rsidRPr="00E82955">
        <w:rPr>
          <w:rFonts w:asciiTheme="minorHAnsi" w:hAnsiTheme="minorHAnsi" w:cstheme="minorHAnsi"/>
          <w:lang w:val="en" w:eastAsia="en"/>
        </w:rPr>
        <w:t xml:space="preserve"> (which was </w:t>
      </w:r>
      <w:r w:rsidRPr="00E82955">
        <w:rPr>
          <w:rFonts w:asciiTheme="minorHAnsi" w:hAnsiTheme="minorHAnsi" w:cstheme="minorHAnsi"/>
          <w:b/>
          <w:bCs/>
          <w:lang w:val="en" w:eastAsia="en"/>
        </w:rPr>
        <w:t>.75755</w:t>
      </w:r>
      <w:r w:rsidRPr="00E82955">
        <w:rPr>
          <w:rFonts w:asciiTheme="minorHAnsi" w:hAnsiTheme="minorHAnsi" w:cstheme="minorHAnsi"/>
          <w:lang w:val="en" w:eastAsia="en"/>
        </w:rPr>
        <w:t xml:space="preserve"> before rounding) league average OPS.</w:t>
      </w:r>
    </w:p>
    <w:p w14:paraId="49017F7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Hitters at or below </w:t>
      </w:r>
      <w:r w:rsidRPr="00E82955">
        <w:rPr>
          <w:rFonts w:asciiTheme="minorHAnsi" w:hAnsiTheme="minorHAnsi" w:cstheme="minorHAnsi"/>
          <w:b/>
          <w:bCs/>
          <w:lang w:val="en" w:eastAsia="en"/>
        </w:rPr>
        <w:t>.633</w:t>
      </w:r>
      <w:r w:rsidRPr="00E82955">
        <w:rPr>
          <w:rFonts w:asciiTheme="minorHAnsi" w:hAnsiTheme="minorHAnsi" w:cstheme="minorHAnsi"/>
          <w:lang w:val="en" w:eastAsia="en"/>
        </w:rPr>
        <w:t xml:space="preserve"> will be considered unlimited.</w:t>
      </w:r>
    </w:p>
    <w:p w14:paraId="5983540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Pitchers at or above </w:t>
      </w:r>
      <w:r w:rsidRPr="00E82955">
        <w:rPr>
          <w:rFonts w:asciiTheme="minorHAnsi" w:hAnsiTheme="minorHAnsi" w:cstheme="minorHAnsi"/>
          <w:b/>
          <w:bCs/>
          <w:lang w:val="en" w:eastAsia="en"/>
        </w:rPr>
        <w:t>.808</w:t>
      </w:r>
      <w:r w:rsidRPr="00E82955">
        <w:rPr>
          <w:rFonts w:asciiTheme="minorHAnsi" w:hAnsiTheme="minorHAnsi" w:cstheme="minorHAnsi"/>
          <w:lang w:val="en" w:eastAsia="en"/>
        </w:rPr>
        <w:t xml:space="preserve"> will be considered unlimited.</w:t>
      </w:r>
    </w:p>
    <w:p w14:paraId="1E3BE7B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Thanks to the message board posts for reminding me to post this.</w:t>
      </w:r>
    </w:p>
    <w:p w14:paraId="7B360AE8" w14:textId="20D16D3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34D70E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Now that we've re-instating league dues, the preferred method of paying them is to mail a $10 check to Lloyd (made out to him personally) at his address listed in the Manager Directory. The deadline is November 9th.</w:t>
      </w:r>
      <w:r w:rsidRPr="00E82955">
        <w:rPr>
          <w:rFonts w:asciiTheme="minorHAnsi" w:hAnsiTheme="minorHAnsi" w:cstheme="minorHAnsi"/>
          <w:lang w:val="en" w:eastAsia="en"/>
        </w:rPr>
        <w:br/>
      </w:r>
      <w:r w:rsidRPr="00E82955">
        <w:rPr>
          <w:rFonts w:asciiTheme="minorHAnsi" w:hAnsiTheme="minorHAnsi" w:cstheme="minorHAnsi"/>
          <w:lang w:val="en" w:eastAsia="en"/>
        </w:rPr>
        <w:br/>
        <w:t>We now have a 'Rule Change and Voting' committee that will be in charge of those areas... including making the rules governing rule changes and voting. The 3-member committee consists of Dave Scott (Twins), Mike Borzenski (Mudhens) and George Calage (Reds). They're going to be monitoring the message board rule change forum, but you can and should interact with them concerning your ideas too.</w:t>
      </w:r>
      <w:r w:rsidRPr="00E82955">
        <w:rPr>
          <w:rFonts w:asciiTheme="minorHAnsi" w:hAnsiTheme="minorHAnsi" w:cstheme="minorHAnsi"/>
          <w:lang w:val="en" w:eastAsia="en"/>
        </w:rPr>
        <w:br/>
      </w:r>
      <w:r w:rsidRPr="00E82955">
        <w:rPr>
          <w:rFonts w:asciiTheme="minorHAnsi" w:hAnsiTheme="minorHAnsi" w:cstheme="minorHAnsi"/>
          <w:lang w:val="en" w:eastAsia="en"/>
        </w:rPr>
        <w:br/>
        <w:t>The first playoff LZP has been sent, so we can get the wildcard series started. The matchups are: Monarchs at Blaze in the AC and Reds at Yellow Jackets in the NC. These results are due to be reported to Mark by October 15th.</w:t>
      </w:r>
      <w:r w:rsidRPr="00E82955">
        <w:rPr>
          <w:rFonts w:asciiTheme="minorHAnsi" w:hAnsiTheme="minorHAnsi" w:cstheme="minorHAnsi"/>
          <w:lang w:val="en" w:eastAsia="en"/>
        </w:rPr>
        <w:br/>
      </w:r>
      <w:r w:rsidRPr="00E82955">
        <w:rPr>
          <w:rFonts w:asciiTheme="minorHAnsi" w:hAnsiTheme="minorHAnsi" w:cstheme="minorHAnsi"/>
          <w:lang w:val="en" w:eastAsia="en"/>
        </w:rPr>
        <w:br/>
        <w:t>Several files in the downloads dropdown have been updated (and they were also included earlier today in a group email). The files are:</w:t>
      </w:r>
    </w:p>
    <w:p w14:paraId="2CF102E5" w14:textId="77777777" w:rsidR="003A2F1B" w:rsidRPr="00E82955" w:rsidRDefault="009B115E" w:rsidP="00196F6E">
      <w:pPr>
        <w:numPr>
          <w:ilvl w:val="0"/>
          <w:numId w:val="11"/>
        </w:numPr>
        <w:ind w:hanging="280"/>
        <w:rPr>
          <w:rFonts w:asciiTheme="minorHAnsi" w:hAnsiTheme="minorHAnsi" w:cstheme="minorHAnsi"/>
          <w:lang w:val="en" w:eastAsia="en"/>
        </w:rPr>
      </w:pPr>
      <w:r w:rsidRPr="00E82955">
        <w:rPr>
          <w:rFonts w:asciiTheme="minorHAnsi" w:hAnsiTheme="minorHAnsi" w:cstheme="minorHAnsi"/>
          <w:lang w:val="en" w:eastAsia="en"/>
        </w:rPr>
        <w:t>Preliminary unowned player list complete with usage and OPS numbers for all players and a position summary for each player from baseball-reference.com.</w:t>
      </w:r>
    </w:p>
    <w:p w14:paraId="3508CEC7" w14:textId="77777777" w:rsidR="003A2F1B" w:rsidRPr="00E82955" w:rsidRDefault="009B115E" w:rsidP="00196F6E">
      <w:pPr>
        <w:numPr>
          <w:ilvl w:val="0"/>
          <w:numId w:val="11"/>
        </w:numPr>
        <w:ind w:hanging="280"/>
        <w:rPr>
          <w:rFonts w:asciiTheme="minorHAnsi" w:hAnsiTheme="minorHAnsi" w:cstheme="minorHAnsi"/>
          <w:lang w:val="en" w:eastAsia="en"/>
        </w:rPr>
      </w:pPr>
      <w:r w:rsidRPr="00E82955">
        <w:rPr>
          <w:rFonts w:asciiTheme="minorHAnsi" w:hAnsiTheme="minorHAnsi" w:cstheme="minorHAnsi"/>
          <w:lang w:val="en" w:eastAsia="en"/>
        </w:rPr>
        <w:t>A new 'current player / money totals' file in a new format. I converted it into a spreadsheet since it lends itself better to that format. I'm not going to updating the player totals until after payrolls are submitted in November. Only money is being updated actively for now.</w:t>
      </w:r>
    </w:p>
    <w:p w14:paraId="2DF17BFD" w14:textId="77777777" w:rsidR="003A2F1B" w:rsidRPr="00E82955" w:rsidRDefault="009B115E" w:rsidP="00196F6E">
      <w:pPr>
        <w:numPr>
          <w:ilvl w:val="0"/>
          <w:numId w:val="11"/>
        </w:numPr>
        <w:spacing w:after="240"/>
        <w:ind w:hanging="280"/>
        <w:rPr>
          <w:rFonts w:asciiTheme="minorHAnsi" w:hAnsiTheme="minorHAnsi" w:cstheme="minorHAnsi"/>
          <w:lang w:val="en" w:eastAsia="en"/>
        </w:rPr>
      </w:pPr>
      <w:r w:rsidRPr="00E82955">
        <w:rPr>
          <w:rFonts w:asciiTheme="minorHAnsi" w:hAnsiTheme="minorHAnsi" w:cstheme="minorHAnsi"/>
          <w:lang w:val="en" w:eastAsia="en"/>
        </w:rPr>
        <w:t xml:space="preserve">The RML master roster file which I've added 15 columns to the right of the historical columns. Most of the new columns are self explanatory, but here's an explanation of some things that might not be. Some players in the 'Protected Rate' column are highlighted. Those are the players eligible for long term contracts. A small number of players in the 'Minimum Offer' column are highlighted. Those are the players who were in contracts needing to be bought out because they aren't carded, with the number being the amount necessary to buy them out. The 'Position(s)' column is taken from </w:t>
      </w:r>
      <w:r w:rsidRPr="00E82955">
        <w:rPr>
          <w:rFonts w:asciiTheme="minorHAnsi" w:hAnsiTheme="minorHAnsi" w:cstheme="minorHAnsi"/>
          <w:lang w:val="en" w:eastAsia="en"/>
        </w:rPr>
        <w:lastRenderedPageBreak/>
        <w:t>baseball-reference.com (an asterisk before a position means they played 2/3 of their teams games at that position; everything after the slash means they played less than 10 games at those positions (I think D must mean DH). Finally, as a reminder (even though this isn't new), in the 'Ct' column (usually showing the length of a contract), there are some players showing a 'P'. That means the player was an in-season pickup that must be given back after the season ends.</w:t>
      </w:r>
    </w:p>
    <w:p w14:paraId="242E6EA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In all of these files, I've named the active sheet using the date it was last modified. You can find this date in the lower left corner as the sheet name (today's files have their sheets named 2019-10-06).</w:t>
      </w:r>
    </w:p>
    <w:p w14:paraId="2456E889" w14:textId="6A9D0D0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523A5A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The </w:t>
      </w:r>
      <w:r w:rsidRPr="00E82955">
        <w:rPr>
          <w:rFonts w:asciiTheme="minorHAnsi" w:hAnsiTheme="minorHAnsi" w:cstheme="minorHAnsi"/>
          <w:b/>
          <w:bCs/>
          <w:lang w:val="en" w:eastAsia="en"/>
        </w:rPr>
        <w:t>RML Master Roster</w:t>
      </w:r>
      <w:r w:rsidRPr="00E82955">
        <w:rPr>
          <w:rFonts w:asciiTheme="minorHAnsi" w:hAnsiTheme="minorHAnsi" w:cstheme="minorHAnsi"/>
          <w:lang w:val="en" w:eastAsia="en"/>
        </w:rPr>
        <w:t xml:space="preserve"> file in the </w:t>
      </w:r>
      <w:r w:rsidRPr="00E82955">
        <w:rPr>
          <w:rFonts w:asciiTheme="minorHAnsi" w:hAnsiTheme="minorHAnsi" w:cstheme="minorHAnsi"/>
          <w:b/>
          <w:bCs/>
          <w:lang w:val="en" w:eastAsia="en"/>
        </w:rPr>
        <w:t>Downloads</w:t>
      </w:r>
      <w:r w:rsidRPr="00E82955">
        <w:rPr>
          <w:rFonts w:asciiTheme="minorHAnsi" w:hAnsiTheme="minorHAnsi" w:cstheme="minorHAnsi"/>
          <w:lang w:val="en" w:eastAsia="en"/>
        </w:rPr>
        <w:t xml:space="preserve"> dropdown has been updated to include 2 new columns showing contract status for the upcoming season. Highlighted cells in those 2 columns indicate an expired contract.</w:t>
      </w:r>
    </w:p>
    <w:p w14:paraId="33963E3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It has also had the new </w:t>
      </w:r>
      <w:r w:rsidRPr="00E82955">
        <w:rPr>
          <w:rFonts w:asciiTheme="minorHAnsi" w:hAnsiTheme="minorHAnsi" w:cstheme="minorHAnsi"/>
          <w:b/>
          <w:bCs/>
          <w:lang w:val="en" w:eastAsia="en"/>
        </w:rPr>
        <w:t>'Bats'</w:t>
      </w:r>
      <w:r w:rsidRPr="00E82955">
        <w:rPr>
          <w:rFonts w:asciiTheme="minorHAnsi" w:hAnsiTheme="minorHAnsi" w:cstheme="minorHAnsi"/>
          <w:lang w:val="en" w:eastAsia="en"/>
        </w:rPr>
        <w:t xml:space="preserve"> column fixed. Hopefully they are all correct now.</w:t>
      </w:r>
    </w:p>
    <w:p w14:paraId="25DCF828" w14:textId="09FB3DF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928D0E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57K</w:t>
      </w:r>
    </w:p>
    <w:p w14:paraId="1DE2F48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Indians: C Grayson Greiner</w:t>
      </w:r>
    </w:p>
    <w:p w14:paraId="26CAB063" w14:textId="6010F74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8DD904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 LHP Drew Pomeranz</w:t>
      </w:r>
    </w:p>
    <w:p w14:paraId="76F56E4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RHP Stephen Kolek</w:t>
      </w:r>
    </w:p>
    <w:p w14:paraId="40947C40" w14:textId="379E89A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B6F70C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3B Hudson Potts</w:t>
      </w:r>
    </w:p>
    <w:p w14:paraId="1D47423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RHP Peter Lambert</w:t>
      </w:r>
    </w:p>
    <w:p w14:paraId="51C4E8DD" w14:textId="6D74AA3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A2643C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RHP Ryan Brasier, RHP Adbert Alzolay, OF Maurice Hampton and SS Lucius Fox</w:t>
      </w:r>
    </w:p>
    <w:p w14:paraId="7903B6F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LHP Zack Britton</w:t>
      </w:r>
    </w:p>
    <w:p w14:paraId="1E8ECAA5" w14:textId="2E74F28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700D64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1B Joey Votto</w:t>
      </w:r>
    </w:p>
    <w:p w14:paraId="262A81A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LHP David Price and RHP Aaron Brooks</w:t>
      </w:r>
    </w:p>
    <w:p w14:paraId="47BC74D4" w14:textId="5D202B4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3DAB35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10K</w:t>
      </w:r>
    </w:p>
    <w:p w14:paraId="181F180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Pelicans: RHP Ryan Brasier</w:t>
      </w:r>
    </w:p>
    <w:p w14:paraId="7BE89A74" w14:textId="5BD2EE5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57A47E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RHP Hansel Robles</w:t>
      </w:r>
    </w:p>
    <w:p w14:paraId="5F255B2F" w14:textId="343D80A9"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w:t>
      </w:r>
      <w:r w:rsidR="00740F6D">
        <w:rPr>
          <w:rFonts w:asciiTheme="minorHAnsi" w:hAnsiTheme="minorHAnsi" w:cstheme="minorHAnsi"/>
          <w:lang w:val="en" w:eastAsia="en"/>
        </w:rPr>
        <w:t xml:space="preserve"> </w:t>
      </w:r>
      <w:r w:rsidRPr="00E82955">
        <w:rPr>
          <w:rFonts w:asciiTheme="minorHAnsi" w:hAnsiTheme="minorHAnsi" w:cstheme="minorHAnsi"/>
          <w:lang w:val="en" w:eastAsia="en"/>
        </w:rPr>
        <w:t>3B Keoni Cavaco and RHP Tommy Mace</w:t>
      </w:r>
    </w:p>
    <w:p w14:paraId="3727F3FD" w14:textId="59A876F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2C8098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RHP Steven Strasburg</w:t>
      </w:r>
    </w:p>
    <w:p w14:paraId="1F233B7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RHP Brusdar Graterol and SS Wander Javier</w:t>
      </w:r>
    </w:p>
    <w:p w14:paraId="25AE1F60" w14:textId="4E77336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3F66E1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LHP David Price</w:t>
      </w:r>
    </w:p>
    <w:p w14:paraId="3FEADF8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RHP Luis Ortiz, RHP Nick Pivetta and 3B Jeimer Candelario</w:t>
      </w:r>
    </w:p>
    <w:p w14:paraId="308EBA41" w14:textId="522ED19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E8C128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2B Tommy La Stella</w:t>
      </w:r>
    </w:p>
    <w:p w14:paraId="0EAF806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OF Leury Garcia</w:t>
      </w:r>
    </w:p>
    <w:p w14:paraId="7DDD2A68" w14:textId="54666C5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8B0CCD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2B Brian Dozier</w:t>
      </w:r>
    </w:p>
    <w:p w14:paraId="21AE63A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1B CJ Cron</w:t>
      </w:r>
    </w:p>
    <w:p w14:paraId="3A314BC4" w14:textId="2132BC9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034791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Bandits: LHP Robbie Ray, RHP Yusmeiro Petit and 30K</w:t>
      </w:r>
    </w:p>
    <w:p w14:paraId="48164DD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SS Cole Tucker, OF Cristian Pache and OF Yusniel Diaz</w:t>
      </w:r>
    </w:p>
    <w:p w14:paraId="1AB5B6FC" w14:textId="1A5D33C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8398EA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RHP Roberto Osuna and 25k</w:t>
      </w:r>
    </w:p>
    <w:p w14:paraId="632283D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OF Alexander Canario, C Ivan Herrera and RHP Brennan Malone</w:t>
      </w:r>
    </w:p>
    <w:p w14:paraId="3E28D3E1" w14:textId="557152C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F55337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RHP Eli Morgan, RHP Tyler Phillips and OF Josh Stowers</w:t>
      </w:r>
    </w:p>
    <w:p w14:paraId="42A4E03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RHP Chris Archer</w:t>
      </w:r>
    </w:p>
    <w:p w14:paraId="4A3B1C83" w14:textId="54C1F1F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8C1A8B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LHP Hyun-jin Ryu, OF Corey Dickerson, and 1B David Freese</w:t>
      </w:r>
    </w:p>
    <w:p w14:paraId="1871D67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2B Jurickson Profar, 1B Ryan O'Hearn, RHP Trevor Williams, OF Cristian Pache, OF Greg Deichmann, SS Oslevis Basabe and 40K</w:t>
      </w:r>
    </w:p>
    <w:p w14:paraId="623C4061" w14:textId="78EEAE3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lastRenderedPageBreak/>
        <w:t>~</w:t>
      </w:r>
    </w:p>
    <w:p w14:paraId="3C7EC43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updated Current Money Totals file in the Downloads dropdown now reflects finish money, debits/credit from trades, bonus money and playoff earnings. It's even more up to date than the file I sent out last night.</w:t>
      </w:r>
    </w:p>
    <w:p w14:paraId="66398EC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They don't include any player totals for major leaguers or minor leaguers. Note, the Pelicans and River Dogs info (which is highlighted) in both of these files reflects the fact that they've already submitted their 2020 payrolls.</w:t>
      </w:r>
    </w:p>
    <w:p w14:paraId="49272F4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Which reminds me that payrolls for the 2020 season are due by thew end of the day on November 9th... as are our $10 annual league dues (which need to be sent to Lloyd if it's in the form of a check... or to me if you'd like to pay in some other manner... they I'll forward it to Lloyd).</w:t>
      </w:r>
    </w:p>
    <w:p w14:paraId="7F4C849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Just so the playoffs don't drag on too long, let's set a deadline for this current round at the end of October... the same date that our current trading period ends.</w:t>
      </w:r>
    </w:p>
    <w:p w14:paraId="3588571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Also, the Gray have advanced to the AC championship game by eliminating the Blaze in 5 games.</w:t>
      </w:r>
    </w:p>
    <w:p w14:paraId="4A83233E" w14:textId="0AE9336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3EBD95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RHP Johnny Barbato</w:t>
      </w:r>
    </w:p>
    <w:p w14:paraId="29FDB3F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10K</w:t>
      </w:r>
    </w:p>
    <w:p w14:paraId="04ED46D9" w14:textId="71F2EEA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DC3B6F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Bandits: RHP Justin Verlander, RHP Hansel Robles and 75K</w:t>
      </w:r>
    </w:p>
    <w:p w14:paraId="784E19A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LHP Brett Anderson, RHP Nate Pearson and RHP Emerson Hancock</w:t>
      </w:r>
    </w:p>
    <w:p w14:paraId="673B47A0" w14:textId="5753A10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837C03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3B Travis Shaw</w:t>
      </w:r>
    </w:p>
    <w:p w14:paraId="3DD681F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LHP Brad Hand</w:t>
      </w:r>
    </w:p>
    <w:p w14:paraId="69455F42" w14:textId="17CB295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564687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3B Cavan Biggio</w:t>
      </w:r>
    </w:p>
    <w:p w14:paraId="1807FF3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Colt 45s: OF Eddie Rosario</w:t>
      </w:r>
    </w:p>
    <w:p w14:paraId="05D58E2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2B Kolten Wong</w:t>
      </w:r>
    </w:p>
    <w:p w14:paraId="6CBA82F1" w14:textId="1315B48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A3E5A8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Pilgrims: 1B Evan White and 25K</w:t>
      </w:r>
    </w:p>
    <w:p w14:paraId="5523B40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LHP Sean Newcomb</w:t>
      </w:r>
    </w:p>
    <w:p w14:paraId="55BD3E5D" w14:textId="06BB21A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lastRenderedPageBreak/>
        <w:t>~</w:t>
      </w:r>
    </w:p>
    <w:p w14:paraId="580E51D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RHP Jordan Lyles</w:t>
      </w:r>
    </w:p>
    <w:p w14:paraId="3867BAE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50K</w:t>
      </w:r>
    </w:p>
    <w:p w14:paraId="7E7A9A37" w14:textId="4EF2A32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07B2FC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45K</w:t>
      </w:r>
    </w:p>
    <w:p w14:paraId="50E5ED8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RHP Josh James</w:t>
      </w:r>
    </w:p>
    <w:p w14:paraId="1FD6C311" w14:textId="0059CAE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D06274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4K</w:t>
      </w:r>
    </w:p>
    <w:p w14:paraId="401DF9A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Mark Zagunis</w:t>
      </w:r>
    </w:p>
    <w:p w14:paraId="58FE74B9" w14:textId="6C63B7B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4D0B1E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RHP Blake Treinen and RHP Blayne Enlow</w:t>
      </w:r>
    </w:p>
    <w:p w14:paraId="4544C1F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LHP Jarlin Garcia.</w:t>
      </w:r>
    </w:p>
    <w:p w14:paraId="79D196D6" w14:textId="21FF75D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89490D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35K</w:t>
      </w:r>
    </w:p>
    <w:p w14:paraId="7685871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Reds: OF Delino Deshields</w:t>
      </w:r>
    </w:p>
    <w:p w14:paraId="7B9D1283" w14:textId="48FA642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3DC279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38K</w:t>
      </w:r>
    </w:p>
    <w:p w14:paraId="3FE7E3B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3B Matt Thaiss</w:t>
      </w:r>
    </w:p>
    <w:p w14:paraId="3E188441" w14:textId="7BECA9A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D968D1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These are the final 3 deals made before the trading deadline:</w:t>
      </w:r>
    </w:p>
    <w:p w14:paraId="23AFEFF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40K</w:t>
      </w:r>
    </w:p>
    <w:p w14:paraId="2F95C88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OF Kevin Kiermaier</w:t>
      </w:r>
    </w:p>
    <w:p w14:paraId="203B795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t>
      </w:r>
    </w:p>
    <w:p w14:paraId="24AA568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35K</w:t>
      </w:r>
    </w:p>
    <w:p w14:paraId="35C5FF5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RHP Adam Plutko</w:t>
      </w:r>
    </w:p>
    <w:p w14:paraId="07E169F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t>
      </w:r>
    </w:p>
    <w:p w14:paraId="6DAB463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1B Tyler Nevin and RHP Alex Wilson</w:t>
      </w:r>
    </w:p>
    <w:p w14:paraId="5EB217E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Highlanders: 4K</w:t>
      </w:r>
    </w:p>
    <w:p w14:paraId="714CDED9" w14:textId="602C7E0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D0E1F6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The </w:t>
      </w:r>
      <w:r w:rsidRPr="00E82955">
        <w:rPr>
          <w:rFonts w:asciiTheme="minorHAnsi" w:hAnsiTheme="minorHAnsi" w:cstheme="minorHAnsi"/>
          <w:b/>
          <w:bCs/>
          <w:lang w:val="en" w:eastAsia="en"/>
        </w:rPr>
        <w:t>RML Master Roster</w:t>
      </w:r>
      <w:r w:rsidRPr="00E82955">
        <w:rPr>
          <w:rFonts w:asciiTheme="minorHAnsi" w:hAnsiTheme="minorHAnsi" w:cstheme="minorHAnsi"/>
          <w:lang w:val="en" w:eastAsia="en"/>
        </w:rPr>
        <w:t xml:space="preserve"> and </w:t>
      </w:r>
      <w:r w:rsidRPr="00E82955">
        <w:rPr>
          <w:rFonts w:asciiTheme="minorHAnsi" w:hAnsiTheme="minorHAnsi" w:cstheme="minorHAnsi"/>
          <w:b/>
          <w:bCs/>
          <w:lang w:val="en" w:eastAsia="en"/>
        </w:rPr>
        <w:t>Current Money Totals</w:t>
      </w:r>
      <w:r w:rsidRPr="00E82955">
        <w:rPr>
          <w:rFonts w:asciiTheme="minorHAnsi" w:hAnsiTheme="minorHAnsi" w:cstheme="minorHAnsi"/>
          <w:lang w:val="en" w:eastAsia="en"/>
        </w:rPr>
        <w:t xml:space="preserve"> files in the dropdown have been updated to include all trades and payrolls submissions for 5 teams.</w:t>
      </w:r>
    </w:p>
    <w:p w14:paraId="11D83DF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November 2nd Edit:</w:t>
      </w:r>
    </w:p>
    <w:p w14:paraId="2FCEDEE4" w14:textId="77777777" w:rsidR="003A2F1B" w:rsidRPr="00E82955" w:rsidRDefault="009B115E" w:rsidP="00196F6E">
      <w:pPr>
        <w:numPr>
          <w:ilvl w:val="0"/>
          <w:numId w:val="12"/>
        </w:numPr>
        <w:ind w:hanging="280"/>
        <w:rPr>
          <w:rFonts w:asciiTheme="minorHAnsi" w:hAnsiTheme="minorHAnsi" w:cstheme="minorHAnsi"/>
          <w:lang w:val="en" w:eastAsia="en"/>
        </w:rPr>
      </w:pPr>
      <w:r w:rsidRPr="00E82955">
        <w:rPr>
          <w:rFonts w:asciiTheme="minorHAnsi" w:hAnsiTheme="minorHAnsi" w:cstheme="minorHAnsi"/>
          <w:lang w:val="en" w:eastAsia="en"/>
        </w:rPr>
        <w:t>RML usage limits for the coming season have been added to the master roster file for both pitchers and hitters.</w:t>
      </w:r>
    </w:p>
    <w:p w14:paraId="2E498B59" w14:textId="77777777" w:rsidR="003A2F1B" w:rsidRPr="00E82955" w:rsidRDefault="009B115E" w:rsidP="00196F6E">
      <w:pPr>
        <w:numPr>
          <w:ilvl w:val="0"/>
          <w:numId w:val="12"/>
        </w:numPr>
        <w:ind w:hanging="280"/>
        <w:rPr>
          <w:rFonts w:asciiTheme="minorHAnsi" w:hAnsiTheme="minorHAnsi" w:cstheme="minorHAnsi"/>
          <w:lang w:val="en" w:eastAsia="en"/>
        </w:rPr>
      </w:pPr>
      <w:r w:rsidRPr="00E82955">
        <w:rPr>
          <w:rFonts w:asciiTheme="minorHAnsi" w:hAnsiTheme="minorHAnsi" w:cstheme="minorHAnsi"/>
          <w:lang w:val="en" w:eastAsia="en"/>
        </w:rPr>
        <w:t>A couple corrections in both of the new files (team change from a recent trade and a couple money balance corrections for teams I've already notified about the changes) have been made.</w:t>
      </w:r>
    </w:p>
    <w:p w14:paraId="5673A9DA" w14:textId="77777777" w:rsidR="003A2F1B" w:rsidRPr="00E82955" w:rsidRDefault="009B115E" w:rsidP="00196F6E">
      <w:pPr>
        <w:numPr>
          <w:ilvl w:val="0"/>
          <w:numId w:val="12"/>
        </w:numPr>
        <w:spacing w:after="240"/>
        <w:ind w:hanging="280"/>
        <w:rPr>
          <w:rFonts w:asciiTheme="minorHAnsi" w:hAnsiTheme="minorHAnsi" w:cstheme="minorHAnsi"/>
          <w:lang w:val="en" w:eastAsia="en"/>
        </w:rPr>
      </w:pPr>
      <w:r w:rsidRPr="00E82955">
        <w:rPr>
          <w:rFonts w:asciiTheme="minorHAnsi" w:hAnsiTheme="minorHAnsi" w:cstheme="minorHAnsi"/>
          <w:lang w:val="en" w:eastAsia="en"/>
        </w:rPr>
        <w:t>The player/money file now includes 6 teams post payroll submission.</w:t>
      </w:r>
    </w:p>
    <w:p w14:paraId="2E47E5D7" w14:textId="7A644DA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749343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Congrats to the Highlanders and the Pilgrims for advancing to the World Series.</w:t>
      </w:r>
    </w:p>
    <w:p w14:paraId="6E63C91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As soon as the final couple payrolls come in, the updated Unowned Player Draft list will become available... as well as the Free Agent Draft list and updated player/money totals.</w:t>
      </w:r>
    </w:p>
    <w:p w14:paraId="05254A6D" w14:textId="4DCB27B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2A4E26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I know everyone is wanting to see the post-payoll lists, so I've added the following files to the downloads section:</w:t>
      </w:r>
    </w:p>
    <w:p w14:paraId="0A8D9894" w14:textId="77777777" w:rsidR="003A2F1B" w:rsidRPr="00E82955" w:rsidRDefault="009B115E" w:rsidP="00196F6E">
      <w:pPr>
        <w:numPr>
          <w:ilvl w:val="0"/>
          <w:numId w:val="13"/>
        </w:numPr>
        <w:ind w:hanging="280"/>
        <w:rPr>
          <w:rFonts w:asciiTheme="minorHAnsi" w:hAnsiTheme="minorHAnsi" w:cstheme="minorHAnsi"/>
          <w:lang w:val="en" w:eastAsia="en"/>
        </w:rPr>
      </w:pPr>
      <w:r w:rsidRPr="00E82955">
        <w:rPr>
          <w:rFonts w:asciiTheme="minorHAnsi" w:hAnsiTheme="minorHAnsi" w:cstheme="minorHAnsi"/>
          <w:lang w:val="en" w:eastAsia="en"/>
        </w:rPr>
        <w:t>Free Agent List</w:t>
      </w:r>
    </w:p>
    <w:p w14:paraId="75232A79" w14:textId="77777777" w:rsidR="003A2F1B" w:rsidRPr="00E82955" w:rsidRDefault="009B115E" w:rsidP="00196F6E">
      <w:pPr>
        <w:numPr>
          <w:ilvl w:val="0"/>
          <w:numId w:val="13"/>
        </w:numPr>
        <w:ind w:hanging="280"/>
        <w:rPr>
          <w:rFonts w:asciiTheme="minorHAnsi" w:hAnsiTheme="minorHAnsi" w:cstheme="minorHAnsi"/>
          <w:lang w:val="en" w:eastAsia="en"/>
        </w:rPr>
      </w:pPr>
      <w:r w:rsidRPr="00E82955">
        <w:rPr>
          <w:rFonts w:asciiTheme="minorHAnsi" w:hAnsiTheme="minorHAnsi" w:cstheme="minorHAnsi"/>
          <w:lang w:val="en" w:eastAsia="en"/>
        </w:rPr>
        <w:t>Unowned Players List</w:t>
      </w:r>
    </w:p>
    <w:p w14:paraId="61216A71" w14:textId="77777777" w:rsidR="003A2F1B" w:rsidRPr="00E82955" w:rsidRDefault="009B115E" w:rsidP="00196F6E">
      <w:pPr>
        <w:numPr>
          <w:ilvl w:val="0"/>
          <w:numId w:val="13"/>
        </w:numPr>
        <w:ind w:hanging="280"/>
        <w:rPr>
          <w:rFonts w:asciiTheme="minorHAnsi" w:hAnsiTheme="minorHAnsi" w:cstheme="minorHAnsi"/>
          <w:lang w:val="en" w:eastAsia="en"/>
        </w:rPr>
      </w:pPr>
      <w:r w:rsidRPr="00E82955">
        <w:rPr>
          <w:rFonts w:asciiTheme="minorHAnsi" w:hAnsiTheme="minorHAnsi" w:cstheme="minorHAnsi"/>
          <w:lang w:val="en" w:eastAsia="en"/>
        </w:rPr>
        <w:t>Master Roster</w:t>
      </w:r>
    </w:p>
    <w:p w14:paraId="59FD63C4" w14:textId="77777777" w:rsidR="003A2F1B" w:rsidRPr="00E82955" w:rsidRDefault="009B115E" w:rsidP="00196F6E">
      <w:pPr>
        <w:numPr>
          <w:ilvl w:val="0"/>
          <w:numId w:val="13"/>
        </w:numPr>
        <w:spacing w:after="240"/>
        <w:ind w:hanging="280"/>
        <w:rPr>
          <w:rFonts w:asciiTheme="minorHAnsi" w:hAnsiTheme="minorHAnsi" w:cstheme="minorHAnsi"/>
          <w:lang w:val="en" w:eastAsia="en"/>
        </w:rPr>
      </w:pPr>
      <w:r w:rsidRPr="00E82955">
        <w:rPr>
          <w:rFonts w:asciiTheme="minorHAnsi" w:hAnsiTheme="minorHAnsi" w:cstheme="minorHAnsi"/>
          <w:lang w:val="en" w:eastAsia="en"/>
        </w:rPr>
        <w:t>Player/Money Totals</w:t>
      </w:r>
    </w:p>
    <w:p w14:paraId="68E9339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Keep in mind that these are not finished products. I'm still finalizing payrolls in a couple of cases and there will be some additions and updates to these lists in the coming days.</w:t>
      </w:r>
    </w:p>
    <w:p w14:paraId="556C0197" w14:textId="7C5999D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B85D56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All payrolls are now done and all lists have been finalized... including</w:t>
      </w:r>
    </w:p>
    <w:p w14:paraId="48577D58" w14:textId="77777777" w:rsidR="003A2F1B" w:rsidRPr="00E82955" w:rsidRDefault="009B115E" w:rsidP="00196F6E">
      <w:pPr>
        <w:numPr>
          <w:ilvl w:val="0"/>
          <w:numId w:val="14"/>
        </w:numPr>
        <w:ind w:hanging="210"/>
        <w:rPr>
          <w:rFonts w:asciiTheme="minorHAnsi" w:hAnsiTheme="minorHAnsi" w:cstheme="minorHAnsi"/>
          <w:lang w:val="en" w:eastAsia="en"/>
        </w:rPr>
      </w:pPr>
      <w:r w:rsidRPr="00E82955">
        <w:rPr>
          <w:rFonts w:asciiTheme="minorHAnsi" w:hAnsiTheme="minorHAnsi" w:cstheme="minorHAnsi"/>
          <w:lang w:val="en" w:eastAsia="en"/>
        </w:rPr>
        <w:t>Master Roster</w:t>
      </w:r>
    </w:p>
    <w:p w14:paraId="5F707F05" w14:textId="77777777" w:rsidR="003A2F1B" w:rsidRPr="00E82955" w:rsidRDefault="009B115E" w:rsidP="00196F6E">
      <w:pPr>
        <w:numPr>
          <w:ilvl w:val="0"/>
          <w:numId w:val="14"/>
        </w:numPr>
        <w:ind w:hanging="210"/>
        <w:rPr>
          <w:rFonts w:asciiTheme="minorHAnsi" w:hAnsiTheme="minorHAnsi" w:cstheme="minorHAnsi"/>
          <w:lang w:val="en" w:eastAsia="en"/>
        </w:rPr>
      </w:pPr>
      <w:r w:rsidRPr="00E82955">
        <w:rPr>
          <w:rFonts w:asciiTheme="minorHAnsi" w:hAnsiTheme="minorHAnsi" w:cstheme="minorHAnsi"/>
          <w:lang w:val="en" w:eastAsia="en"/>
        </w:rPr>
        <w:t>Player/Money Totals</w:t>
      </w:r>
    </w:p>
    <w:p w14:paraId="79C5CBCA" w14:textId="77777777" w:rsidR="003A2F1B" w:rsidRPr="00E82955" w:rsidRDefault="009B115E" w:rsidP="00196F6E">
      <w:pPr>
        <w:numPr>
          <w:ilvl w:val="0"/>
          <w:numId w:val="14"/>
        </w:numPr>
        <w:ind w:hanging="210"/>
        <w:rPr>
          <w:rFonts w:asciiTheme="minorHAnsi" w:hAnsiTheme="minorHAnsi" w:cstheme="minorHAnsi"/>
          <w:lang w:val="en" w:eastAsia="en"/>
        </w:rPr>
      </w:pPr>
      <w:r w:rsidRPr="00E82955">
        <w:rPr>
          <w:rFonts w:asciiTheme="minorHAnsi" w:hAnsiTheme="minorHAnsi" w:cstheme="minorHAnsi"/>
          <w:lang w:val="en" w:eastAsia="en"/>
        </w:rPr>
        <w:t>Free Agent List</w:t>
      </w:r>
    </w:p>
    <w:p w14:paraId="3427F095" w14:textId="77777777" w:rsidR="003A2F1B" w:rsidRPr="00E82955" w:rsidRDefault="009B115E" w:rsidP="00196F6E">
      <w:pPr>
        <w:numPr>
          <w:ilvl w:val="0"/>
          <w:numId w:val="14"/>
        </w:numPr>
        <w:ind w:hanging="210"/>
        <w:rPr>
          <w:rFonts w:asciiTheme="minorHAnsi" w:hAnsiTheme="minorHAnsi" w:cstheme="minorHAnsi"/>
          <w:lang w:val="en" w:eastAsia="en"/>
        </w:rPr>
      </w:pPr>
      <w:r w:rsidRPr="00E82955">
        <w:rPr>
          <w:rFonts w:asciiTheme="minorHAnsi" w:hAnsiTheme="minorHAnsi" w:cstheme="minorHAnsi"/>
          <w:lang w:val="en" w:eastAsia="en"/>
        </w:rPr>
        <w:t>Unowned Players List</w:t>
      </w:r>
    </w:p>
    <w:p w14:paraId="7B4542B1" w14:textId="77777777" w:rsidR="003A2F1B" w:rsidRPr="00E82955" w:rsidRDefault="009B115E" w:rsidP="00196F6E">
      <w:pPr>
        <w:numPr>
          <w:ilvl w:val="0"/>
          <w:numId w:val="14"/>
        </w:numPr>
        <w:spacing w:after="240"/>
        <w:ind w:hanging="210"/>
        <w:rPr>
          <w:rFonts w:asciiTheme="minorHAnsi" w:hAnsiTheme="minorHAnsi" w:cstheme="minorHAnsi"/>
          <w:lang w:val="en" w:eastAsia="en"/>
        </w:rPr>
      </w:pPr>
      <w:r w:rsidRPr="00E82955">
        <w:rPr>
          <w:rFonts w:asciiTheme="minorHAnsi" w:hAnsiTheme="minorHAnsi" w:cstheme="minorHAnsi"/>
          <w:lang w:val="en" w:eastAsia="en"/>
        </w:rPr>
        <w:t>Minor League Cuts</w:t>
      </w:r>
    </w:p>
    <w:p w14:paraId="2B1C73D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Concerning the preliminary free agent that was recently posted, the four Colt .45s' players being offered free agency were mistakenly marked as retaining answering rights when they do not. That's been corrected in the current file.</w:t>
      </w:r>
    </w:p>
    <w:p w14:paraId="7D94DC8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A few additions have been made to the list of unowned players.</w:t>
      </w:r>
    </w:p>
    <w:p w14:paraId="52DD876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Our 2019 World Series is scheduled to be played this weekend, so we'll be getting those results soon.</w:t>
      </w:r>
    </w:p>
    <w:p w14:paraId="179F67C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Also, Mark Berokoff has changed the name of his new team from the Athletics to the Dodgers. All changes have been made in the current files.</w:t>
      </w:r>
    </w:p>
    <w:p w14:paraId="595D51CD" w14:textId="76A9BF2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C17FFC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The </w:t>
      </w:r>
      <w:r w:rsidRPr="00E82955">
        <w:rPr>
          <w:rFonts w:asciiTheme="minorHAnsi" w:hAnsiTheme="minorHAnsi" w:cstheme="minorHAnsi"/>
          <w:b/>
          <w:bCs/>
          <w:lang w:val="en" w:eastAsia="en"/>
        </w:rPr>
        <w:t>Highlanders</w:t>
      </w:r>
      <w:r w:rsidRPr="00E82955">
        <w:rPr>
          <w:rFonts w:asciiTheme="minorHAnsi" w:hAnsiTheme="minorHAnsi" w:cstheme="minorHAnsi"/>
          <w:lang w:val="en" w:eastAsia="en"/>
        </w:rPr>
        <w:t xml:space="preserve"> are your 2019 RML champions... after sweeping the </w:t>
      </w:r>
      <w:r w:rsidRPr="00E82955">
        <w:rPr>
          <w:rFonts w:asciiTheme="minorHAnsi" w:hAnsiTheme="minorHAnsi" w:cstheme="minorHAnsi"/>
          <w:b/>
          <w:bCs/>
          <w:lang w:val="en" w:eastAsia="en"/>
        </w:rPr>
        <w:t>Pilgrims</w:t>
      </w:r>
      <w:r w:rsidRPr="00E82955">
        <w:rPr>
          <w:rFonts w:asciiTheme="minorHAnsi" w:hAnsiTheme="minorHAnsi" w:cstheme="minorHAnsi"/>
          <w:lang w:val="en" w:eastAsia="en"/>
        </w:rPr>
        <w:t xml:space="preserve"> in the World Series. Dale will have a detailed writeup about the series shortly.</w:t>
      </w:r>
    </w:p>
    <w:p w14:paraId="6FBBB0F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Congrats to both teams on great seasons!</w:t>
      </w:r>
    </w:p>
    <w:p w14:paraId="0E808E09" w14:textId="57F8130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4D5997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Eight players changed teams</w:t>
      </w:r>
      <w:r w:rsidRPr="00E82955">
        <w:rPr>
          <w:rFonts w:asciiTheme="minorHAnsi" w:hAnsiTheme="minorHAnsi" w:cstheme="minorHAnsi"/>
          <w:lang w:val="en" w:eastAsia="en"/>
        </w:rPr>
        <w:t xml:space="preserve"> and </w:t>
      </w:r>
      <w:r w:rsidRPr="00E82955">
        <w:rPr>
          <w:rFonts w:asciiTheme="minorHAnsi" w:hAnsiTheme="minorHAnsi" w:cstheme="minorHAnsi"/>
          <w:b/>
          <w:bCs/>
          <w:lang w:val="en" w:eastAsia="en"/>
        </w:rPr>
        <w:t>four teams answered bids</w:t>
      </w:r>
      <w:r w:rsidRPr="00E82955">
        <w:rPr>
          <w:rFonts w:asciiTheme="minorHAnsi" w:hAnsiTheme="minorHAnsi" w:cstheme="minorHAnsi"/>
          <w:lang w:val="en" w:eastAsia="en"/>
        </w:rPr>
        <w:t xml:space="preserve"> to retain their players. Here are the details:</w:t>
      </w:r>
    </w:p>
    <w:p w14:paraId="416CDB1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Andriese, Matt (former team: Firebirds) - Acquired by the Pilots for 70K</w:t>
      </w:r>
      <w:r w:rsidRPr="00E82955">
        <w:rPr>
          <w:rFonts w:asciiTheme="minorHAnsi" w:hAnsiTheme="minorHAnsi" w:cstheme="minorHAnsi"/>
          <w:lang w:val="en" w:eastAsia="en"/>
        </w:rPr>
        <w:br/>
        <w:t>Hamels, Cole (former team: Whales) - Acquired by the Stars for 185K</w:t>
      </w:r>
      <w:r w:rsidRPr="00E82955">
        <w:rPr>
          <w:rFonts w:asciiTheme="minorHAnsi" w:hAnsiTheme="minorHAnsi" w:cstheme="minorHAnsi"/>
          <w:lang w:val="en" w:eastAsia="en"/>
        </w:rPr>
        <w:br/>
        <w:t>Hernandez, Enrique (former team: Firebirds) - Acquired by the Dodgers for 106K</w:t>
      </w:r>
      <w:r w:rsidRPr="00E82955">
        <w:rPr>
          <w:rFonts w:asciiTheme="minorHAnsi" w:hAnsiTheme="minorHAnsi" w:cstheme="minorHAnsi"/>
          <w:lang w:val="en" w:eastAsia="en"/>
        </w:rPr>
        <w:br/>
        <w:t>Longoria, Evan (former team: Whales) - Acquired by the Reds for 165K x 2</w:t>
      </w:r>
      <w:r w:rsidRPr="00E82955">
        <w:rPr>
          <w:rFonts w:asciiTheme="minorHAnsi" w:hAnsiTheme="minorHAnsi" w:cstheme="minorHAnsi"/>
          <w:lang w:val="en" w:eastAsia="en"/>
        </w:rPr>
        <w:br/>
        <w:t>McCann, Brian (former team: Colt .45s) - Acquired by the Gypsies for 46K</w:t>
      </w:r>
      <w:r w:rsidRPr="00E82955">
        <w:rPr>
          <w:rFonts w:asciiTheme="minorHAnsi" w:hAnsiTheme="minorHAnsi" w:cstheme="minorHAnsi"/>
          <w:lang w:val="en" w:eastAsia="en"/>
        </w:rPr>
        <w:br/>
        <w:t>Pillar, Kevin (former team: Bandits) - Acquired by the Expos for 133K</w:t>
      </w:r>
      <w:r w:rsidRPr="00E82955">
        <w:rPr>
          <w:rFonts w:asciiTheme="minorHAnsi" w:hAnsiTheme="minorHAnsi" w:cstheme="minorHAnsi"/>
          <w:lang w:val="en" w:eastAsia="en"/>
        </w:rPr>
        <w:br/>
        <w:t>Pina, Manny (former team: Gypsies) - Acquired by the Grays for 57K</w:t>
      </w:r>
      <w:r w:rsidRPr="00E82955">
        <w:rPr>
          <w:rFonts w:asciiTheme="minorHAnsi" w:hAnsiTheme="minorHAnsi" w:cstheme="minorHAnsi"/>
          <w:lang w:val="en" w:eastAsia="en"/>
        </w:rPr>
        <w:br/>
        <w:t>Simmons, Andrelton (former team: Colt .45s) - Acquired by the Whales for 110K</w:t>
      </w:r>
      <w:r w:rsidRPr="00E82955">
        <w:rPr>
          <w:rFonts w:asciiTheme="minorHAnsi" w:hAnsiTheme="minorHAnsi" w:cstheme="minorHAnsi"/>
          <w:lang w:val="en" w:eastAsia="en"/>
        </w:rPr>
        <w:br/>
      </w:r>
      <w:r w:rsidRPr="00E82955">
        <w:rPr>
          <w:rFonts w:asciiTheme="minorHAnsi" w:hAnsiTheme="minorHAnsi" w:cstheme="minorHAnsi"/>
          <w:lang w:val="en" w:eastAsia="en"/>
        </w:rPr>
        <w:br/>
        <w:t>Aguilar, Jesus (Monarchs) - Matched a 35K bid from the Whales</w:t>
      </w:r>
      <w:r w:rsidRPr="00E82955">
        <w:rPr>
          <w:rFonts w:asciiTheme="minorHAnsi" w:hAnsiTheme="minorHAnsi" w:cstheme="minorHAnsi"/>
          <w:lang w:val="en" w:eastAsia="en"/>
        </w:rPr>
        <w:br/>
        <w:t>Duffy, Danny (Yellow Jackets) - Matched a 95K bid from the Whales</w:t>
      </w:r>
      <w:r w:rsidRPr="00E82955">
        <w:rPr>
          <w:rFonts w:asciiTheme="minorHAnsi" w:hAnsiTheme="minorHAnsi" w:cstheme="minorHAnsi"/>
          <w:lang w:val="en" w:eastAsia="en"/>
        </w:rPr>
        <w:br/>
        <w:t>Maybin, Cameron (Whales) - Matched a 78K bid from the Gypsies</w:t>
      </w:r>
      <w:r w:rsidRPr="00E82955">
        <w:rPr>
          <w:rFonts w:asciiTheme="minorHAnsi" w:hAnsiTheme="minorHAnsi" w:cstheme="minorHAnsi"/>
          <w:lang w:val="en" w:eastAsia="en"/>
        </w:rPr>
        <w:br/>
        <w:t>McHugh, Collin (Monarchs) - Matched an 85K bid from the Whales</w:t>
      </w:r>
    </w:p>
    <w:p w14:paraId="081E0D8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These players </w:t>
      </w:r>
      <w:r w:rsidRPr="00E82955">
        <w:rPr>
          <w:rFonts w:asciiTheme="minorHAnsi" w:hAnsiTheme="minorHAnsi" w:cstheme="minorHAnsi"/>
          <w:b/>
          <w:bCs/>
          <w:lang w:val="en" w:eastAsia="en"/>
        </w:rPr>
        <w:t>received no active bids</w:t>
      </w:r>
      <w:r w:rsidRPr="00E82955">
        <w:rPr>
          <w:rFonts w:asciiTheme="minorHAnsi" w:hAnsiTheme="minorHAnsi" w:cstheme="minorHAnsi"/>
          <w:lang w:val="en" w:eastAsia="en"/>
        </w:rPr>
        <w:t xml:space="preserve"> and will stay put at what they were originally offered:</w:t>
      </w:r>
    </w:p>
    <w:p w14:paraId="03FA87E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Barraclough, Kyle (Twins)</w:t>
      </w:r>
      <w:r w:rsidRPr="00E82955">
        <w:rPr>
          <w:rFonts w:asciiTheme="minorHAnsi" w:hAnsiTheme="minorHAnsi" w:cstheme="minorHAnsi"/>
          <w:lang w:val="en" w:eastAsia="en"/>
        </w:rPr>
        <w:br/>
        <w:t>Bour, Justin (Twins)</w:t>
      </w:r>
      <w:r w:rsidRPr="00E82955">
        <w:rPr>
          <w:rFonts w:asciiTheme="minorHAnsi" w:hAnsiTheme="minorHAnsi" w:cstheme="minorHAnsi"/>
          <w:lang w:val="en" w:eastAsia="en"/>
        </w:rPr>
        <w:br/>
        <w:t>Cabrera, Melky (Colt .45s)</w:t>
      </w:r>
      <w:r w:rsidRPr="00E82955">
        <w:rPr>
          <w:rFonts w:asciiTheme="minorHAnsi" w:hAnsiTheme="minorHAnsi" w:cstheme="minorHAnsi"/>
          <w:lang w:val="en" w:eastAsia="en"/>
        </w:rPr>
        <w:br/>
        <w:t>Chacin, Jhoulys (Stars)</w:t>
      </w:r>
      <w:r w:rsidRPr="00E82955">
        <w:rPr>
          <w:rFonts w:asciiTheme="minorHAnsi" w:hAnsiTheme="minorHAnsi" w:cstheme="minorHAnsi"/>
          <w:lang w:val="en" w:eastAsia="en"/>
        </w:rPr>
        <w:br/>
        <w:t>Conley, Adam (Monarchs)</w:t>
      </w:r>
      <w:r w:rsidRPr="00E82955">
        <w:rPr>
          <w:rFonts w:asciiTheme="minorHAnsi" w:hAnsiTheme="minorHAnsi" w:cstheme="minorHAnsi"/>
          <w:lang w:val="en" w:eastAsia="en"/>
        </w:rPr>
        <w:br/>
        <w:t>Difo, Wilmer (Monarchs)</w:t>
      </w:r>
      <w:r w:rsidRPr="00E82955">
        <w:rPr>
          <w:rFonts w:asciiTheme="minorHAnsi" w:hAnsiTheme="minorHAnsi" w:cstheme="minorHAnsi"/>
          <w:lang w:val="en" w:eastAsia="en"/>
        </w:rPr>
        <w:br/>
        <w:t>Flores, Wilmer (Browns)</w:t>
      </w:r>
      <w:r w:rsidRPr="00E82955">
        <w:rPr>
          <w:rFonts w:asciiTheme="minorHAnsi" w:hAnsiTheme="minorHAnsi" w:cstheme="minorHAnsi"/>
          <w:lang w:val="en" w:eastAsia="en"/>
        </w:rPr>
        <w:br/>
        <w:t>Forsythe, Logan (Whales)</w:t>
      </w:r>
      <w:r w:rsidRPr="00E82955">
        <w:rPr>
          <w:rFonts w:asciiTheme="minorHAnsi" w:hAnsiTheme="minorHAnsi" w:cstheme="minorHAnsi"/>
          <w:lang w:val="en" w:eastAsia="en"/>
        </w:rPr>
        <w:br/>
        <w:t>Freese, David (Grays)</w:t>
      </w:r>
      <w:r w:rsidRPr="00E82955">
        <w:rPr>
          <w:rFonts w:asciiTheme="minorHAnsi" w:hAnsiTheme="minorHAnsi" w:cstheme="minorHAnsi"/>
          <w:lang w:val="en" w:eastAsia="en"/>
        </w:rPr>
        <w:br/>
        <w:t>Gausman, Kevin (Colt .45s)</w:t>
      </w:r>
      <w:r w:rsidRPr="00E82955">
        <w:rPr>
          <w:rFonts w:asciiTheme="minorHAnsi" w:hAnsiTheme="minorHAnsi" w:cstheme="minorHAnsi"/>
          <w:lang w:val="en" w:eastAsia="en"/>
        </w:rPr>
        <w:br/>
      </w:r>
      <w:r w:rsidRPr="00E82955">
        <w:rPr>
          <w:rFonts w:asciiTheme="minorHAnsi" w:hAnsiTheme="minorHAnsi" w:cstheme="minorHAnsi"/>
          <w:lang w:val="en" w:eastAsia="en"/>
        </w:rPr>
        <w:lastRenderedPageBreak/>
        <w:t>Goins, Ryan (Knights)</w:t>
      </w:r>
      <w:r w:rsidRPr="00E82955">
        <w:rPr>
          <w:rFonts w:asciiTheme="minorHAnsi" w:hAnsiTheme="minorHAnsi" w:cstheme="minorHAnsi"/>
          <w:lang w:val="en" w:eastAsia="en"/>
        </w:rPr>
        <w:br/>
        <w:t>Holland, Derek (Stars)</w:t>
      </w:r>
    </w:p>
    <w:p w14:paraId="3D3D87A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w:t>
      </w:r>
      <w:r w:rsidRPr="00E82955">
        <w:rPr>
          <w:rFonts w:asciiTheme="minorHAnsi" w:hAnsiTheme="minorHAnsi" w:cstheme="minorHAnsi"/>
          <w:b/>
          <w:bCs/>
          <w:lang w:val="en" w:eastAsia="en"/>
        </w:rPr>
        <w:t>RML Master Roster</w:t>
      </w:r>
      <w:r w:rsidRPr="00E82955">
        <w:rPr>
          <w:rFonts w:asciiTheme="minorHAnsi" w:hAnsiTheme="minorHAnsi" w:cstheme="minorHAnsi"/>
          <w:lang w:val="en" w:eastAsia="en"/>
        </w:rPr>
        <w:t>' and '</w:t>
      </w:r>
      <w:r w:rsidRPr="00E82955">
        <w:rPr>
          <w:rFonts w:asciiTheme="minorHAnsi" w:hAnsiTheme="minorHAnsi" w:cstheme="minorHAnsi"/>
          <w:b/>
          <w:bCs/>
          <w:lang w:val="en" w:eastAsia="en"/>
        </w:rPr>
        <w:t>Player/Money Totals</w:t>
      </w:r>
      <w:r w:rsidRPr="00E82955">
        <w:rPr>
          <w:rFonts w:asciiTheme="minorHAnsi" w:hAnsiTheme="minorHAnsi" w:cstheme="minorHAnsi"/>
          <w:lang w:val="en" w:eastAsia="en"/>
        </w:rPr>
        <w:t xml:space="preserve">' files in the downloads area </w:t>
      </w:r>
      <w:r w:rsidRPr="00E82955">
        <w:rPr>
          <w:rFonts w:asciiTheme="minorHAnsi" w:hAnsiTheme="minorHAnsi" w:cstheme="minorHAnsi"/>
          <w:b/>
          <w:bCs/>
          <w:lang w:val="en" w:eastAsia="en"/>
        </w:rPr>
        <w:t>have been updated</w:t>
      </w:r>
      <w:r w:rsidRPr="00E82955">
        <w:rPr>
          <w:rFonts w:asciiTheme="minorHAnsi" w:hAnsiTheme="minorHAnsi" w:cstheme="minorHAnsi"/>
          <w:lang w:val="en" w:eastAsia="en"/>
        </w:rPr>
        <w:t xml:space="preserve"> to reflect this draft's results.</w:t>
      </w:r>
    </w:p>
    <w:p w14:paraId="7C8A1BD5" w14:textId="515C721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95AB87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We have a date for the </w:t>
      </w:r>
      <w:r w:rsidRPr="00E82955">
        <w:rPr>
          <w:rFonts w:asciiTheme="minorHAnsi" w:hAnsiTheme="minorHAnsi" w:cstheme="minorHAnsi"/>
          <w:b/>
          <w:bCs/>
          <w:lang w:val="en" w:eastAsia="en"/>
        </w:rPr>
        <w:t>Unowned Player Draft</w:t>
      </w:r>
      <w:r w:rsidRPr="00E82955">
        <w:rPr>
          <w:rFonts w:asciiTheme="minorHAnsi" w:hAnsiTheme="minorHAnsi" w:cstheme="minorHAnsi"/>
          <w:lang w:val="en" w:eastAsia="en"/>
        </w:rPr>
        <w:t xml:space="preserve">. It will be held on </w:t>
      </w:r>
      <w:r w:rsidRPr="00E82955">
        <w:rPr>
          <w:rFonts w:asciiTheme="minorHAnsi" w:hAnsiTheme="minorHAnsi" w:cstheme="minorHAnsi"/>
          <w:b/>
          <w:bCs/>
          <w:lang w:val="en" w:eastAsia="en"/>
        </w:rPr>
        <w:t>January 18th</w:t>
      </w:r>
      <w:r w:rsidRPr="00E82955">
        <w:rPr>
          <w:rFonts w:asciiTheme="minorHAnsi" w:hAnsiTheme="minorHAnsi" w:cstheme="minorHAnsi"/>
          <w:lang w:val="en" w:eastAsia="en"/>
        </w:rPr>
        <w:t>. As usual, Lloyd will be hosting it and it's slated to start at noon. Anyone near or willing to travel to NE Ohio is welcome to join the fun of processing all the draft lists. I'll let you know when it's safe to send your draft lists to both Lloyd and myself.</w:t>
      </w:r>
    </w:p>
    <w:p w14:paraId="08643B8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Before that happens, we'll have our </w:t>
      </w:r>
      <w:r w:rsidRPr="00E82955">
        <w:rPr>
          <w:rFonts w:asciiTheme="minorHAnsi" w:hAnsiTheme="minorHAnsi" w:cstheme="minorHAnsi"/>
          <w:b/>
          <w:bCs/>
          <w:lang w:val="en" w:eastAsia="en"/>
        </w:rPr>
        <w:t>second trading period</w:t>
      </w:r>
      <w:r w:rsidRPr="00E82955">
        <w:rPr>
          <w:rFonts w:asciiTheme="minorHAnsi" w:hAnsiTheme="minorHAnsi" w:cstheme="minorHAnsi"/>
          <w:lang w:val="en" w:eastAsia="en"/>
        </w:rPr>
        <w:t xml:space="preserve"> starting on </w:t>
      </w:r>
      <w:r w:rsidRPr="00E82955">
        <w:rPr>
          <w:rFonts w:asciiTheme="minorHAnsi" w:hAnsiTheme="minorHAnsi" w:cstheme="minorHAnsi"/>
          <w:b/>
          <w:bCs/>
          <w:lang w:val="en" w:eastAsia="en"/>
        </w:rPr>
        <w:t>January 1st</w:t>
      </w:r>
      <w:r w:rsidRPr="00E82955">
        <w:rPr>
          <w:rFonts w:asciiTheme="minorHAnsi" w:hAnsiTheme="minorHAnsi" w:cstheme="minorHAnsi"/>
          <w:lang w:val="en" w:eastAsia="en"/>
        </w:rPr>
        <w:t xml:space="preserve">... running through </w:t>
      </w:r>
      <w:r w:rsidRPr="00E82955">
        <w:rPr>
          <w:rFonts w:asciiTheme="minorHAnsi" w:hAnsiTheme="minorHAnsi" w:cstheme="minorHAnsi"/>
          <w:b/>
          <w:bCs/>
          <w:lang w:val="en" w:eastAsia="en"/>
        </w:rPr>
        <w:t>February 1st</w:t>
      </w:r>
      <w:r w:rsidRPr="00E82955">
        <w:rPr>
          <w:rFonts w:asciiTheme="minorHAnsi" w:hAnsiTheme="minorHAnsi" w:cstheme="minorHAnsi"/>
          <w:lang w:val="en" w:eastAsia="en"/>
        </w:rPr>
        <w:t>.</w:t>
      </w:r>
    </w:p>
    <w:p w14:paraId="084B57C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Also, Michael Grimm as decided to change his team name from the Indians to the </w:t>
      </w:r>
      <w:r w:rsidRPr="00E82955">
        <w:rPr>
          <w:rFonts w:asciiTheme="minorHAnsi" w:hAnsiTheme="minorHAnsi" w:cstheme="minorHAnsi"/>
          <w:b/>
          <w:bCs/>
          <w:lang w:val="en" w:eastAsia="en"/>
        </w:rPr>
        <w:t>River Cats</w:t>
      </w:r>
      <w:r w:rsidRPr="00E82955">
        <w:rPr>
          <w:rFonts w:asciiTheme="minorHAnsi" w:hAnsiTheme="minorHAnsi" w:cstheme="minorHAnsi"/>
          <w:lang w:val="en" w:eastAsia="en"/>
        </w:rPr>
        <w:t>. I've made the change to all the relevant files and in the manager directory.</w:t>
      </w:r>
    </w:p>
    <w:p w14:paraId="4D73ECB9" w14:textId="34DAEC1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34D573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C Cam Gallagher, 3B Joe Rizzo and 60K</w:t>
      </w:r>
    </w:p>
    <w:p w14:paraId="7917A2E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C Buster Posey</w:t>
      </w:r>
    </w:p>
    <w:p w14:paraId="1AD28F7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t>
      </w:r>
    </w:p>
    <w:p w14:paraId="1AD62CE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Highlanders: Ken Giles and 60K</w:t>
      </w:r>
    </w:p>
    <w:p w14:paraId="2584A87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2B Shed Long, RHP Zack Littel and LHP Gregory Soto</w:t>
      </w:r>
    </w:p>
    <w:p w14:paraId="6D402A0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t>
      </w:r>
    </w:p>
    <w:p w14:paraId="519878D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RHP Adam Civale, LHP Alex Young, RHP Tyler Ivey, LHP Lewis Thorpe, 2B Luis Rengifo and 100K</w:t>
      </w:r>
    </w:p>
    <w:p w14:paraId="6160184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LHP Clayton Kershaw and OF Avisail Garcia</w:t>
      </w:r>
    </w:p>
    <w:p w14:paraId="3E9075F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t>
      </w:r>
    </w:p>
    <w:p w14:paraId="470B8A6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LHP Rich Hill</w:t>
      </w:r>
    </w:p>
    <w:p w14:paraId="20CA932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C Austin Allen, OF DJ Stewart and 60K</w:t>
      </w:r>
    </w:p>
    <w:p w14:paraId="167BF5F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t>
      </w:r>
    </w:p>
    <w:p w14:paraId="2C96EFE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Kole Calhoun and C Tony Wolters</w:t>
      </w:r>
    </w:p>
    <w:p w14:paraId="357F149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TinCaps: C Jake Rogers, 1B Matt Thaiss, SS Willi Castro, RHP Bryan Abreu, RHP Beau Burrows, SS Braden Shewmake and 45K</w:t>
      </w:r>
    </w:p>
    <w:p w14:paraId="6746A9BE" w14:textId="19FDDDE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CEACEA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Bandits: OF Michael Gugliotti</w:t>
      </w:r>
    </w:p>
    <w:p w14:paraId="770643A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RHP Jaime Barria</w:t>
      </w:r>
    </w:p>
    <w:p w14:paraId="465DD128" w14:textId="2005E3C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82DB8A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3B Hudson Potts and 126K</w:t>
      </w:r>
    </w:p>
    <w:p w14:paraId="2D10F52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LHP Brett Anderson</w:t>
      </w:r>
    </w:p>
    <w:p w14:paraId="7E9A560C" w14:textId="3534B81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1E40BF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RHP Mike Foltynewicz, RHP Dellin Betances, and 30K</w:t>
      </w:r>
    </w:p>
    <w:p w14:paraId="24ACA5AE" w14:textId="4AE8FC03"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TinCaps</w:t>
      </w:r>
      <w:r w:rsidR="00B20B1C">
        <w:rPr>
          <w:rFonts w:asciiTheme="minorHAnsi" w:hAnsiTheme="minorHAnsi" w:cstheme="minorHAnsi"/>
          <w:lang w:val="en" w:eastAsia="en"/>
        </w:rPr>
        <w:t>:</w:t>
      </w:r>
      <w:r w:rsidRPr="00E82955">
        <w:rPr>
          <w:rFonts w:asciiTheme="minorHAnsi" w:hAnsiTheme="minorHAnsi" w:cstheme="minorHAnsi"/>
          <w:lang w:val="en" w:eastAsia="en"/>
        </w:rPr>
        <w:t xml:space="preserve"> OF Jhon Torres, 3B Hudson Potts, RHP Mason Denaburg, C Drew Romo and LHP Brock Burke</w:t>
      </w:r>
    </w:p>
    <w:p w14:paraId="0E5CC39B" w14:textId="345641F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7C8CF0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The </w:t>
      </w:r>
      <w:r w:rsidRPr="00E82955">
        <w:rPr>
          <w:rFonts w:asciiTheme="minorHAnsi" w:hAnsiTheme="minorHAnsi" w:cstheme="minorHAnsi"/>
          <w:b/>
          <w:bCs/>
          <w:lang w:val="en" w:eastAsia="en"/>
        </w:rPr>
        <w:t>Master Roster</w:t>
      </w:r>
      <w:r w:rsidRPr="00E82955">
        <w:rPr>
          <w:rFonts w:asciiTheme="minorHAnsi" w:hAnsiTheme="minorHAnsi" w:cstheme="minorHAnsi"/>
          <w:lang w:val="en" w:eastAsia="en"/>
        </w:rPr>
        <w:t xml:space="preserve"> and </w:t>
      </w:r>
      <w:r w:rsidRPr="00E82955">
        <w:rPr>
          <w:rFonts w:asciiTheme="minorHAnsi" w:hAnsiTheme="minorHAnsi" w:cstheme="minorHAnsi"/>
          <w:b/>
          <w:bCs/>
          <w:lang w:val="en" w:eastAsia="en"/>
        </w:rPr>
        <w:t>Player/Money Totals</w:t>
      </w:r>
      <w:r w:rsidRPr="00E82955">
        <w:rPr>
          <w:rFonts w:asciiTheme="minorHAnsi" w:hAnsiTheme="minorHAnsi" w:cstheme="minorHAnsi"/>
          <w:lang w:val="en" w:eastAsia="en"/>
        </w:rPr>
        <w:t xml:space="preserve"> files in the downloads section have been </w:t>
      </w:r>
      <w:r w:rsidRPr="00E82955">
        <w:rPr>
          <w:rFonts w:asciiTheme="minorHAnsi" w:hAnsiTheme="minorHAnsi" w:cstheme="minorHAnsi"/>
          <w:b/>
          <w:bCs/>
          <w:lang w:val="en" w:eastAsia="en"/>
        </w:rPr>
        <w:t>updated</w:t>
      </w:r>
      <w:r w:rsidRPr="00E82955">
        <w:rPr>
          <w:rFonts w:asciiTheme="minorHAnsi" w:hAnsiTheme="minorHAnsi" w:cstheme="minorHAnsi"/>
          <w:lang w:val="en" w:eastAsia="en"/>
        </w:rPr>
        <w:t>.</w:t>
      </w:r>
    </w:p>
    <w:p w14:paraId="0DBBF2F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Keep in mind... in the Player/Money Totals file, the player totals haven't been updated to reflect trades. I'm only going to update those numbers again after trading ends. But, the money totals are current through all trades posted below this.</w:t>
      </w:r>
    </w:p>
    <w:p w14:paraId="7E651EB5" w14:textId="526C396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858074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SS Didi Gregorius and RHP Jhoulys Chacin</w:t>
      </w:r>
    </w:p>
    <w:p w14:paraId="341D176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Stars: RHP Mike Foltynewicz and SS Cole Tucker</w:t>
      </w:r>
    </w:p>
    <w:p w14:paraId="5B186D23" w14:textId="4AA5C2A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31FCEE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15K</w:t>
      </w:r>
    </w:p>
    <w:p w14:paraId="0652339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RHP Shaun Anderson</w:t>
      </w:r>
    </w:p>
    <w:p w14:paraId="1A90F082" w14:textId="338CD7F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56772D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LHP Tim Cate, RHP Kevin Ginkel, RHP Luis Frias</w:t>
      </w:r>
    </w:p>
    <w:p w14:paraId="2CAE2E4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RHP Corey Kluber</w:t>
      </w:r>
    </w:p>
    <w:p w14:paraId="313210CB" w14:textId="1B83B32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8BAFBA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OF Jarren Duran, LHP Matthew Liberatore, 3B Nolan Gorman and 3B Bobby Dalbec</w:t>
      </w:r>
    </w:p>
    <w:p w14:paraId="685559E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2B Jonathan Villar and 3B Anthony Rendon</w:t>
      </w:r>
    </w:p>
    <w:p w14:paraId="2D671F7B" w14:textId="22B6ECF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lastRenderedPageBreak/>
        <w:t>~</w:t>
      </w:r>
    </w:p>
    <w:p w14:paraId="682F715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3B Maikel Franco</w:t>
      </w:r>
    </w:p>
    <w:p w14:paraId="7F1D327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TinCaps: RHP Adam Kloffenstein and 60K</w:t>
      </w:r>
    </w:p>
    <w:p w14:paraId="1E26AB3F" w14:textId="4FE4893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C844E7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Colt .45s: RHP Sam Coonrod, RHP Josh Staumont and 170K</w:t>
      </w:r>
    </w:p>
    <w:p w14:paraId="0AC2855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RHP Brandon Workman</w:t>
      </w:r>
    </w:p>
    <w:p w14:paraId="638151B6" w14:textId="546BB1C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328926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The </w:t>
      </w:r>
      <w:r w:rsidRPr="00E82955">
        <w:rPr>
          <w:rFonts w:asciiTheme="minorHAnsi" w:hAnsiTheme="minorHAnsi" w:cstheme="minorHAnsi"/>
          <w:b/>
          <w:bCs/>
          <w:lang w:val="en" w:eastAsia="en"/>
        </w:rPr>
        <w:t>Unowned Player Draft</w:t>
      </w:r>
      <w:r w:rsidRPr="00E82955">
        <w:rPr>
          <w:rFonts w:asciiTheme="minorHAnsi" w:hAnsiTheme="minorHAnsi" w:cstheme="minorHAnsi"/>
          <w:lang w:val="en" w:eastAsia="en"/>
        </w:rPr>
        <w:t xml:space="preserve"> went fairly smoothly this afternoon. The results are posted on the </w:t>
      </w:r>
      <w:r w:rsidRPr="00E82955">
        <w:rPr>
          <w:rFonts w:asciiTheme="minorHAnsi" w:hAnsiTheme="minorHAnsi" w:cstheme="minorHAnsi"/>
          <w:b/>
          <w:bCs/>
          <w:lang w:val="en" w:eastAsia="en"/>
        </w:rPr>
        <w:t>Message Board</w:t>
      </w:r>
      <w:r w:rsidRPr="00E82955">
        <w:rPr>
          <w:rFonts w:asciiTheme="minorHAnsi" w:hAnsiTheme="minorHAnsi" w:cstheme="minorHAnsi"/>
          <w:lang w:val="en" w:eastAsia="en"/>
        </w:rPr>
        <w:t xml:space="preserve"> (Unowned Player Draft forum, 2020 Unowned Player Draft topic).</w:t>
      </w:r>
    </w:p>
    <w:p w14:paraId="76863B3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All in all, </w:t>
      </w:r>
      <w:r w:rsidRPr="00E82955">
        <w:rPr>
          <w:rFonts w:asciiTheme="minorHAnsi" w:hAnsiTheme="minorHAnsi" w:cstheme="minorHAnsi"/>
          <w:b/>
          <w:bCs/>
          <w:lang w:val="en" w:eastAsia="en"/>
        </w:rPr>
        <w:t>124 players</w:t>
      </w:r>
      <w:r w:rsidRPr="00E82955">
        <w:rPr>
          <w:rFonts w:asciiTheme="minorHAnsi" w:hAnsiTheme="minorHAnsi" w:cstheme="minorHAnsi"/>
          <w:lang w:val="en" w:eastAsia="en"/>
        </w:rPr>
        <w:t xml:space="preserve"> were selected for a total of </w:t>
      </w:r>
      <w:r w:rsidRPr="00E82955">
        <w:rPr>
          <w:rFonts w:asciiTheme="minorHAnsi" w:hAnsiTheme="minorHAnsi" w:cstheme="minorHAnsi"/>
          <w:b/>
          <w:bCs/>
          <w:lang w:val="en" w:eastAsia="en"/>
        </w:rPr>
        <w:t>9,443K</w:t>
      </w:r>
      <w:r w:rsidRPr="00E82955">
        <w:rPr>
          <w:rFonts w:asciiTheme="minorHAnsi" w:hAnsiTheme="minorHAnsi" w:cstheme="minorHAnsi"/>
          <w:lang w:val="en" w:eastAsia="en"/>
        </w:rPr>
        <w:t>. The biggest spenders were the Expos and Dodgers... doling out 946K and 878K respectively. The TinCaps nabbed 13 players.. most of any team.</w:t>
      </w:r>
    </w:p>
    <w:p w14:paraId="169B4C5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Coincidentally, there was a tie at the co-highest bid... made on </w:t>
      </w:r>
      <w:r w:rsidRPr="00E82955">
        <w:rPr>
          <w:rFonts w:asciiTheme="minorHAnsi" w:hAnsiTheme="minorHAnsi" w:cstheme="minorHAnsi"/>
          <w:b/>
          <w:bCs/>
          <w:lang w:val="en" w:eastAsia="en"/>
        </w:rPr>
        <w:t>Luis Arraez at 303K</w:t>
      </w:r>
      <w:r w:rsidRPr="00E82955">
        <w:rPr>
          <w:rFonts w:asciiTheme="minorHAnsi" w:hAnsiTheme="minorHAnsi" w:cstheme="minorHAnsi"/>
          <w:lang w:val="en" w:eastAsia="en"/>
        </w:rPr>
        <w:t xml:space="preserve">... by the Captains and the TinCaps. The </w:t>
      </w:r>
      <w:r w:rsidRPr="00E82955">
        <w:rPr>
          <w:rFonts w:asciiTheme="minorHAnsi" w:hAnsiTheme="minorHAnsi" w:cstheme="minorHAnsi"/>
          <w:b/>
          <w:bCs/>
          <w:lang w:val="en" w:eastAsia="en"/>
        </w:rPr>
        <w:t>Captains</w:t>
      </w:r>
      <w:r w:rsidRPr="00E82955">
        <w:rPr>
          <w:rFonts w:asciiTheme="minorHAnsi" w:hAnsiTheme="minorHAnsi" w:cstheme="minorHAnsi"/>
          <w:lang w:val="en" w:eastAsia="en"/>
        </w:rPr>
        <w:t xml:space="preserve"> narrowly edged out the TinCaps in the tiebreaker by being #2 in reverse finish order to the #4 TinCaps. </w:t>
      </w:r>
      <w:r w:rsidRPr="00E82955">
        <w:rPr>
          <w:rFonts w:asciiTheme="minorHAnsi" w:hAnsiTheme="minorHAnsi" w:cstheme="minorHAnsi"/>
          <w:b/>
          <w:bCs/>
          <w:lang w:val="en" w:eastAsia="en"/>
        </w:rPr>
        <w:t>Zach Pleasac</w:t>
      </w:r>
      <w:r w:rsidRPr="00E82955">
        <w:rPr>
          <w:rFonts w:asciiTheme="minorHAnsi" w:hAnsiTheme="minorHAnsi" w:cstheme="minorHAnsi"/>
          <w:lang w:val="en" w:eastAsia="en"/>
        </w:rPr>
        <w:t xml:space="preserve"> drew the other co-highest bid at 303K by the Dodgers.</w:t>
      </w:r>
    </w:p>
    <w:p w14:paraId="5ECC232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The </w:t>
      </w:r>
      <w:r w:rsidRPr="00E82955">
        <w:rPr>
          <w:rFonts w:asciiTheme="minorHAnsi" w:hAnsiTheme="minorHAnsi" w:cstheme="minorHAnsi"/>
          <w:b/>
          <w:bCs/>
          <w:lang w:val="en" w:eastAsia="en"/>
        </w:rPr>
        <w:t>Master Roster</w:t>
      </w:r>
      <w:r w:rsidRPr="00E82955">
        <w:rPr>
          <w:rFonts w:asciiTheme="minorHAnsi" w:hAnsiTheme="minorHAnsi" w:cstheme="minorHAnsi"/>
          <w:lang w:val="en" w:eastAsia="en"/>
        </w:rPr>
        <w:t xml:space="preserve"> and </w:t>
      </w:r>
      <w:r w:rsidRPr="00E82955">
        <w:rPr>
          <w:rFonts w:asciiTheme="minorHAnsi" w:hAnsiTheme="minorHAnsi" w:cstheme="minorHAnsi"/>
          <w:b/>
          <w:bCs/>
          <w:lang w:val="en" w:eastAsia="en"/>
        </w:rPr>
        <w:t>Player/Money Totals</w:t>
      </w:r>
      <w:r w:rsidRPr="00E82955">
        <w:rPr>
          <w:rFonts w:asciiTheme="minorHAnsi" w:hAnsiTheme="minorHAnsi" w:cstheme="minorHAnsi"/>
          <w:lang w:val="en" w:eastAsia="en"/>
        </w:rPr>
        <w:t xml:space="preserve"> files have been uploaded to the website and include the results of the draft. In addition to the money totals being updated, the player totals have also been updated in the Player/Money Totals file.</w:t>
      </w:r>
    </w:p>
    <w:p w14:paraId="586CA96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Trading will remain open until </w:t>
      </w:r>
      <w:r w:rsidRPr="00E82955">
        <w:rPr>
          <w:rFonts w:asciiTheme="minorHAnsi" w:hAnsiTheme="minorHAnsi" w:cstheme="minorHAnsi"/>
          <w:b/>
          <w:bCs/>
          <w:lang w:val="en" w:eastAsia="en"/>
        </w:rPr>
        <w:t>February 1st</w:t>
      </w:r>
      <w:r w:rsidRPr="00E82955">
        <w:rPr>
          <w:rFonts w:asciiTheme="minorHAnsi" w:hAnsiTheme="minorHAnsi" w:cstheme="minorHAnsi"/>
          <w:lang w:val="en" w:eastAsia="en"/>
        </w:rPr>
        <w:t xml:space="preserve"> and the final day to cut players without penalty is</w:t>
      </w:r>
      <w:r w:rsidRPr="00E82955">
        <w:rPr>
          <w:rFonts w:asciiTheme="minorHAnsi" w:hAnsiTheme="minorHAnsi" w:cstheme="minorHAnsi"/>
          <w:b/>
          <w:bCs/>
          <w:lang w:val="en" w:eastAsia="en"/>
        </w:rPr>
        <w:t xml:space="preserve"> February 8th</w:t>
      </w:r>
      <w:r w:rsidRPr="00E82955">
        <w:rPr>
          <w:rFonts w:asciiTheme="minorHAnsi" w:hAnsiTheme="minorHAnsi" w:cstheme="minorHAnsi"/>
          <w:lang w:val="en" w:eastAsia="en"/>
        </w:rPr>
        <w:t>.</w:t>
      </w:r>
    </w:p>
    <w:p w14:paraId="5BAC2E1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This year's </w:t>
      </w:r>
      <w:r w:rsidRPr="00E82955">
        <w:rPr>
          <w:rFonts w:asciiTheme="minorHAnsi" w:hAnsiTheme="minorHAnsi" w:cstheme="minorHAnsi"/>
          <w:b/>
          <w:bCs/>
          <w:lang w:val="en" w:eastAsia="en"/>
        </w:rPr>
        <w:t>Waiver Draft</w:t>
      </w:r>
      <w:r w:rsidRPr="00E82955">
        <w:rPr>
          <w:rFonts w:asciiTheme="minorHAnsi" w:hAnsiTheme="minorHAnsi" w:cstheme="minorHAnsi"/>
          <w:lang w:val="en" w:eastAsia="en"/>
        </w:rPr>
        <w:t xml:space="preserve"> will be held on </w:t>
      </w:r>
      <w:r w:rsidRPr="00E82955">
        <w:rPr>
          <w:rFonts w:asciiTheme="minorHAnsi" w:hAnsiTheme="minorHAnsi" w:cstheme="minorHAnsi"/>
          <w:b/>
          <w:bCs/>
          <w:lang w:val="en" w:eastAsia="en"/>
        </w:rPr>
        <w:t>February 22nd</w:t>
      </w:r>
      <w:r w:rsidRPr="00E82955">
        <w:rPr>
          <w:rFonts w:asciiTheme="minorHAnsi" w:hAnsiTheme="minorHAnsi" w:cstheme="minorHAnsi"/>
          <w:lang w:val="en" w:eastAsia="en"/>
        </w:rPr>
        <w:t xml:space="preserve">. The deadline for submitting lists is </w:t>
      </w:r>
      <w:r w:rsidRPr="00E82955">
        <w:rPr>
          <w:rFonts w:asciiTheme="minorHAnsi" w:hAnsiTheme="minorHAnsi" w:cstheme="minorHAnsi"/>
          <w:b/>
          <w:bCs/>
          <w:lang w:val="en" w:eastAsia="en"/>
        </w:rPr>
        <w:t>Friday the 21st</w:t>
      </w:r>
      <w:r w:rsidRPr="00E82955">
        <w:rPr>
          <w:rFonts w:asciiTheme="minorHAnsi" w:hAnsiTheme="minorHAnsi" w:cstheme="minorHAnsi"/>
          <w:lang w:val="en" w:eastAsia="en"/>
        </w:rPr>
        <w:t xml:space="preserve"> at midnight. Since the Blaze will not be participating, you can start sending your draft lists to me anytime. I'm not anticipating a lot of action since most teams are either maxed out or currently over the limit of players.</w:t>
      </w:r>
    </w:p>
    <w:p w14:paraId="7770CF0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The Pelicans have cut Adrian Sampson, so he'll join the leftovers from the Unowned Draft in the </w:t>
      </w:r>
      <w:r w:rsidRPr="00E82955">
        <w:rPr>
          <w:rFonts w:asciiTheme="minorHAnsi" w:hAnsiTheme="minorHAnsi" w:cstheme="minorHAnsi"/>
          <w:b/>
          <w:bCs/>
          <w:lang w:val="en" w:eastAsia="en"/>
        </w:rPr>
        <w:t>Waiver Availables</w:t>
      </w:r>
      <w:r w:rsidRPr="00E82955">
        <w:rPr>
          <w:rFonts w:asciiTheme="minorHAnsi" w:hAnsiTheme="minorHAnsi" w:cstheme="minorHAnsi"/>
          <w:lang w:val="en" w:eastAsia="en"/>
        </w:rPr>
        <w:t xml:space="preserve"> list... which has incidentally just been posted in the Downloads section.</w:t>
      </w:r>
    </w:p>
    <w:p w14:paraId="3DC2C22A" w14:textId="0AC1F3A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39FACE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22K</w:t>
      </w:r>
    </w:p>
    <w:p w14:paraId="4FB83BF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OF Austin Dean</w:t>
      </w:r>
    </w:p>
    <w:p w14:paraId="69E10888" w14:textId="1D74732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911442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10K</w:t>
      </w:r>
    </w:p>
    <w:p w14:paraId="266FE0C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Pilots: LHP Tim Mayza</w:t>
      </w:r>
    </w:p>
    <w:p w14:paraId="2D0F526B" w14:textId="428A29E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FD98CB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Colt .45s: 90K</w:t>
      </w:r>
    </w:p>
    <w:p w14:paraId="17F82B0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2B Harold Castro and OF Griffin Conine</w:t>
      </w:r>
    </w:p>
    <w:p w14:paraId="2696E676" w14:textId="7157E3B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614049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LHP Taylor Rogers</w:t>
      </w:r>
    </w:p>
    <w:p w14:paraId="49004EB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TinCaps: OF Tyler Naquin, OF Kameron Misner, 3B Wyatt Mathisen, and 75K</w:t>
      </w:r>
    </w:p>
    <w:p w14:paraId="2BD8E873" w14:textId="56C74E1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B5A441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TinCaps: SS Gabriel Arias, LHP Alex Wells, RHP Luis Frias, SS Termarr Johnson and 50K</w:t>
      </w:r>
    </w:p>
    <w:p w14:paraId="10F2142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3B Justin Turner</w:t>
      </w:r>
    </w:p>
    <w:p w14:paraId="31FCA737" w14:textId="0266777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4A7AA8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C Tomas Nido</w:t>
      </w:r>
    </w:p>
    <w:p w14:paraId="6F466DD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LHP Jose Suarez</w:t>
      </w:r>
    </w:p>
    <w:p w14:paraId="7BF1892E" w14:textId="5CD5461F"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C28981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Michael Siani</w:t>
      </w:r>
    </w:p>
    <w:p w14:paraId="3C5F268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28K</w:t>
      </w:r>
    </w:p>
    <w:p w14:paraId="29562592" w14:textId="1A9D088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8EC16A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Twins have cut Justin Bour (1B) and his name has been added to the Waiver Availables list.</w:t>
      </w:r>
    </w:p>
    <w:p w14:paraId="442EAD02" w14:textId="0BDC66A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DB00E7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Twins have cut OF Carlos Gonzalez and the Expos have cut RHP Hector Velazquez.</w:t>
      </w:r>
    </w:p>
    <w:p w14:paraId="7628359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Both will be added to the Waiver List.</w:t>
      </w:r>
    </w:p>
    <w:p w14:paraId="7F9D92F6" w14:textId="1FDA1CE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B1BD9C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C Raudy Read</w:t>
      </w:r>
    </w:p>
    <w:p w14:paraId="567EB59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TinCaps: 10K</w:t>
      </w:r>
    </w:p>
    <w:p w14:paraId="5608EC7F" w14:textId="7698FD2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F65960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20K</w:t>
      </w:r>
    </w:p>
    <w:p w14:paraId="67399F33" w14:textId="0F1DE074"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C</w:t>
      </w:r>
      <w:r w:rsidR="00740F6D">
        <w:rPr>
          <w:rFonts w:asciiTheme="minorHAnsi" w:hAnsiTheme="minorHAnsi" w:cstheme="minorHAnsi"/>
          <w:lang w:val="en" w:eastAsia="en"/>
        </w:rPr>
        <w:t xml:space="preserve"> </w:t>
      </w:r>
      <w:r w:rsidRPr="00E82955">
        <w:rPr>
          <w:rFonts w:asciiTheme="minorHAnsi" w:hAnsiTheme="minorHAnsi" w:cstheme="minorHAnsi"/>
          <w:lang w:val="en" w:eastAsia="en"/>
        </w:rPr>
        <w:t>Willians Astudillo</w:t>
      </w:r>
    </w:p>
    <w:p w14:paraId="289D4FC1" w14:textId="000DAD8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6096BFE" w14:textId="465DA30D"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River Dogs have cut left</w:t>
      </w:r>
      <w:r w:rsidR="008D0882">
        <w:rPr>
          <w:rFonts w:asciiTheme="minorHAnsi" w:hAnsiTheme="minorHAnsi" w:cstheme="minorHAnsi"/>
          <w:lang w:val="en" w:eastAsia="en"/>
        </w:rPr>
        <w:t>-</w:t>
      </w:r>
      <w:r w:rsidRPr="00E82955">
        <w:rPr>
          <w:rFonts w:asciiTheme="minorHAnsi" w:hAnsiTheme="minorHAnsi" w:cstheme="minorHAnsi"/>
          <w:lang w:val="en" w:eastAsia="en"/>
        </w:rPr>
        <w:t>handed pitchers Zach Duke and Gregory Soto.</w:t>
      </w:r>
    </w:p>
    <w:p w14:paraId="2280B0B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Both will be added to the Waiver List.</w:t>
      </w:r>
    </w:p>
    <w:p w14:paraId="3E07195E" w14:textId="761C13C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165054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RHP Kyle Funkhouser</w:t>
      </w:r>
    </w:p>
    <w:p w14:paraId="0B88AF1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10K</w:t>
      </w:r>
    </w:p>
    <w:p w14:paraId="15B0E815" w14:textId="0876305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EC43D5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RHP Oscar de la Cruz</w:t>
      </w:r>
    </w:p>
    <w:p w14:paraId="097289B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20K</w:t>
      </w:r>
    </w:p>
    <w:p w14:paraId="0A1A6ADB" w14:textId="57CD8DC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282159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LHP Tyler Skaggs</w:t>
      </w:r>
    </w:p>
    <w:p w14:paraId="43825CD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RHP Jhoulys Chacin and 10K</w:t>
      </w:r>
    </w:p>
    <w:p w14:paraId="7B30F6BA" w14:textId="137CECC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0762E1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C Kevan Smith</w:t>
      </w:r>
    </w:p>
    <w:p w14:paraId="70D3E1C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C Manny Pina and 10K</w:t>
      </w:r>
    </w:p>
    <w:p w14:paraId="0B8987EE" w14:textId="20E2AEC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6307A0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The </w:t>
      </w:r>
      <w:r w:rsidRPr="00E82955">
        <w:rPr>
          <w:rFonts w:asciiTheme="minorHAnsi" w:hAnsiTheme="minorHAnsi" w:cstheme="minorHAnsi"/>
          <w:b/>
          <w:bCs/>
          <w:lang w:val="en" w:eastAsia="en"/>
        </w:rPr>
        <w:t>Waiver Availables</w:t>
      </w:r>
      <w:r w:rsidRPr="00E82955">
        <w:rPr>
          <w:rFonts w:asciiTheme="minorHAnsi" w:hAnsiTheme="minorHAnsi" w:cstheme="minorHAnsi"/>
          <w:lang w:val="en" w:eastAsia="en"/>
        </w:rPr>
        <w:t xml:space="preserve"> file in the </w:t>
      </w:r>
      <w:r w:rsidRPr="00E82955">
        <w:rPr>
          <w:rFonts w:asciiTheme="minorHAnsi" w:hAnsiTheme="minorHAnsi" w:cstheme="minorHAnsi"/>
          <w:b/>
          <w:bCs/>
          <w:lang w:val="en" w:eastAsia="en"/>
        </w:rPr>
        <w:t>Downloads</w:t>
      </w:r>
      <w:r w:rsidRPr="00E82955">
        <w:rPr>
          <w:rFonts w:asciiTheme="minorHAnsi" w:hAnsiTheme="minorHAnsi" w:cstheme="minorHAnsi"/>
          <w:lang w:val="en" w:eastAsia="en"/>
        </w:rPr>
        <w:t xml:space="preserve"> area has been updated to include all the recent cuts.</w:t>
      </w:r>
    </w:p>
    <w:p w14:paraId="7CC5F35F" w14:textId="31C943B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116706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20K</w:t>
      </w:r>
    </w:p>
    <w:p w14:paraId="64E2369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Adam Engel</w:t>
      </w:r>
    </w:p>
    <w:p w14:paraId="55553AA3" w14:textId="59CA918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1B75BC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25K</w:t>
      </w:r>
    </w:p>
    <w:p w14:paraId="3247BB1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OF Steven Duggar</w:t>
      </w:r>
    </w:p>
    <w:p w14:paraId="04E1B2EF" w14:textId="43F7D7F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19A302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Now that we are post-second trading period, I've posted the following updated files:</w:t>
      </w:r>
    </w:p>
    <w:p w14:paraId="7336EE69" w14:textId="77777777" w:rsidR="003A2F1B" w:rsidRPr="00E82955" w:rsidRDefault="009B115E" w:rsidP="00196F6E">
      <w:pPr>
        <w:numPr>
          <w:ilvl w:val="0"/>
          <w:numId w:val="15"/>
        </w:numPr>
        <w:ind w:hanging="210"/>
        <w:rPr>
          <w:rFonts w:asciiTheme="minorHAnsi" w:hAnsiTheme="minorHAnsi" w:cstheme="minorHAnsi"/>
          <w:lang w:val="en" w:eastAsia="en"/>
        </w:rPr>
      </w:pPr>
      <w:r w:rsidRPr="00E82955">
        <w:rPr>
          <w:rFonts w:asciiTheme="minorHAnsi" w:hAnsiTheme="minorHAnsi" w:cstheme="minorHAnsi"/>
          <w:lang w:val="en" w:eastAsia="en"/>
        </w:rPr>
        <w:t>Master Roster</w:t>
      </w:r>
    </w:p>
    <w:p w14:paraId="1D65179A" w14:textId="77777777" w:rsidR="003A2F1B" w:rsidRPr="00E82955" w:rsidRDefault="009B115E" w:rsidP="00196F6E">
      <w:pPr>
        <w:numPr>
          <w:ilvl w:val="0"/>
          <w:numId w:val="15"/>
        </w:numPr>
        <w:ind w:hanging="210"/>
        <w:rPr>
          <w:rFonts w:asciiTheme="minorHAnsi" w:hAnsiTheme="minorHAnsi" w:cstheme="minorHAnsi"/>
          <w:lang w:val="en" w:eastAsia="en"/>
        </w:rPr>
      </w:pPr>
      <w:r w:rsidRPr="00E82955">
        <w:rPr>
          <w:rFonts w:asciiTheme="minorHAnsi" w:hAnsiTheme="minorHAnsi" w:cstheme="minorHAnsi"/>
          <w:lang w:val="en" w:eastAsia="en"/>
        </w:rPr>
        <w:t>Player/Money Totals</w:t>
      </w:r>
    </w:p>
    <w:p w14:paraId="4A472053" w14:textId="77777777" w:rsidR="003A2F1B" w:rsidRPr="00E82955" w:rsidRDefault="009B115E" w:rsidP="00196F6E">
      <w:pPr>
        <w:numPr>
          <w:ilvl w:val="0"/>
          <w:numId w:val="15"/>
        </w:numPr>
        <w:spacing w:after="240"/>
        <w:ind w:hanging="210"/>
        <w:rPr>
          <w:rFonts w:asciiTheme="minorHAnsi" w:hAnsiTheme="minorHAnsi" w:cstheme="minorHAnsi"/>
          <w:lang w:val="en" w:eastAsia="en"/>
        </w:rPr>
      </w:pPr>
      <w:r w:rsidRPr="00E82955">
        <w:rPr>
          <w:rFonts w:asciiTheme="minorHAnsi" w:hAnsiTheme="minorHAnsi" w:cstheme="minorHAnsi"/>
          <w:lang w:val="en" w:eastAsia="en"/>
        </w:rPr>
        <w:t>2020 Waiver Availables.</w:t>
      </w:r>
    </w:p>
    <w:p w14:paraId="25AFDE8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following carded players have been cut and are now included in the 2020 Waiver Availables list:</w:t>
      </w:r>
    </w:p>
    <w:p w14:paraId="66F8BAB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RHP Clay Buchholz, RHP Antonio Senzatela, OF Dwight Smith Jr, RHP Matt Andriese, C Tomas Nido</w:t>
      </w:r>
    </w:p>
    <w:p w14:paraId="6F208208" w14:textId="26BC440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D294E8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following players have been cut and will be added to the Waiver List:</w:t>
      </w:r>
    </w:p>
    <w:p w14:paraId="44B6D1A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OF Justin Upton and 1B Tyler White</w:t>
      </w:r>
    </w:p>
    <w:p w14:paraId="34970057" w14:textId="398FD31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FF4D45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following players have been cut and will be added to the ever-growing waiver list:</w:t>
      </w:r>
    </w:p>
    <w:p w14:paraId="0E81B83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OF Pablo Reyes and 2B Scooter Gennett.</w:t>
      </w:r>
    </w:p>
    <w:p w14:paraId="2184BD78" w14:textId="18CD713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C6573D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Round 1:</w:t>
      </w:r>
      <w:r w:rsidRPr="00E82955">
        <w:rPr>
          <w:rFonts w:asciiTheme="minorHAnsi" w:hAnsiTheme="minorHAnsi" w:cstheme="minorHAnsi"/>
          <w:b/>
          <w:bCs/>
          <w:lang w:val="en" w:eastAsia="en"/>
        </w:rPr>
        <w:br/>
      </w:r>
      <w:r w:rsidRPr="00E82955">
        <w:rPr>
          <w:rFonts w:asciiTheme="minorHAnsi" w:hAnsiTheme="minorHAnsi" w:cstheme="minorHAnsi"/>
          <w:lang w:val="en" w:eastAsia="en"/>
        </w:rPr>
        <w:t>Pilots - Pannone, Thomas (LHP) - 15K</w:t>
      </w:r>
      <w:r w:rsidRPr="00E82955">
        <w:rPr>
          <w:rFonts w:asciiTheme="minorHAnsi" w:hAnsiTheme="minorHAnsi" w:cstheme="minorHAnsi"/>
          <w:lang w:val="en" w:eastAsia="en"/>
        </w:rPr>
        <w:br/>
        <w:t>Captains - Pence, Hunter (OF) - 40K</w:t>
      </w:r>
      <w:r w:rsidRPr="00E82955">
        <w:rPr>
          <w:rFonts w:asciiTheme="minorHAnsi" w:hAnsiTheme="minorHAnsi" w:cstheme="minorHAnsi"/>
          <w:lang w:val="en" w:eastAsia="en"/>
        </w:rPr>
        <w:br/>
        <w:t>TinCaps - White, Tyler (1B) - 20K</w:t>
      </w:r>
      <w:r w:rsidRPr="00E82955">
        <w:rPr>
          <w:rFonts w:asciiTheme="minorHAnsi" w:hAnsiTheme="minorHAnsi" w:cstheme="minorHAnsi"/>
          <w:lang w:val="en" w:eastAsia="en"/>
        </w:rPr>
        <w:br/>
        <w:t>Pelicans - Chavez, Jesse (RHP) - 40K</w:t>
      </w:r>
      <w:r w:rsidRPr="00E82955">
        <w:rPr>
          <w:rFonts w:asciiTheme="minorHAnsi" w:hAnsiTheme="minorHAnsi" w:cstheme="minorHAnsi"/>
          <w:lang w:val="en" w:eastAsia="en"/>
        </w:rPr>
        <w:br/>
        <w:t>Dodgers - Pass</w:t>
      </w:r>
      <w:r w:rsidRPr="00E82955">
        <w:rPr>
          <w:rFonts w:asciiTheme="minorHAnsi" w:hAnsiTheme="minorHAnsi" w:cstheme="minorHAnsi"/>
          <w:lang w:val="en" w:eastAsia="en"/>
        </w:rPr>
        <w:br/>
        <w:t>Colt .45s - Osuna, Jose (1B) - 25K</w:t>
      </w:r>
      <w:r w:rsidRPr="00E82955">
        <w:rPr>
          <w:rFonts w:asciiTheme="minorHAnsi" w:hAnsiTheme="minorHAnsi" w:cstheme="minorHAnsi"/>
          <w:lang w:val="en" w:eastAsia="en"/>
        </w:rPr>
        <w:br/>
        <w:t>Gypsies -Pass</w:t>
      </w:r>
      <w:r w:rsidRPr="00E82955">
        <w:rPr>
          <w:rFonts w:asciiTheme="minorHAnsi" w:hAnsiTheme="minorHAnsi" w:cstheme="minorHAnsi"/>
          <w:lang w:val="en" w:eastAsia="en"/>
        </w:rPr>
        <w:br/>
        <w:t>Stars - Alvarado, Jose (LHP) - 25K</w:t>
      </w:r>
      <w:r w:rsidRPr="00E82955">
        <w:rPr>
          <w:rFonts w:asciiTheme="minorHAnsi" w:hAnsiTheme="minorHAnsi" w:cstheme="minorHAnsi"/>
          <w:lang w:val="en" w:eastAsia="en"/>
        </w:rPr>
        <w:br/>
        <w:t>Highlanders - Dietrich, Derek (2B) - 40K</w:t>
      </w:r>
    </w:p>
    <w:p w14:paraId="5B1AEC3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Round 2:</w:t>
      </w:r>
      <w:r w:rsidRPr="00E82955">
        <w:rPr>
          <w:rFonts w:asciiTheme="minorHAnsi" w:hAnsiTheme="minorHAnsi" w:cstheme="minorHAnsi"/>
          <w:b/>
          <w:bCs/>
          <w:lang w:val="en" w:eastAsia="en"/>
        </w:rPr>
        <w:br/>
      </w:r>
      <w:r w:rsidRPr="00E82955">
        <w:rPr>
          <w:rFonts w:asciiTheme="minorHAnsi" w:hAnsiTheme="minorHAnsi" w:cstheme="minorHAnsi"/>
          <w:lang w:val="en" w:eastAsia="en"/>
        </w:rPr>
        <w:t>Dodgers - Miller, Andrew (LHP) - 15K</w:t>
      </w:r>
      <w:r w:rsidRPr="00E82955">
        <w:rPr>
          <w:rFonts w:asciiTheme="minorHAnsi" w:hAnsiTheme="minorHAnsi" w:cstheme="minorHAnsi"/>
          <w:lang w:val="en" w:eastAsia="en"/>
        </w:rPr>
        <w:br/>
        <w:t>Gypsies - Miller, Brad (3B) - 15K</w:t>
      </w:r>
      <w:r w:rsidRPr="00E82955">
        <w:rPr>
          <w:rFonts w:asciiTheme="minorHAnsi" w:hAnsiTheme="minorHAnsi" w:cstheme="minorHAnsi"/>
          <w:lang w:val="en" w:eastAsia="en"/>
        </w:rPr>
        <w:br/>
        <w:t>TinCaps - Farmer, Buck (RHP) - 15K</w:t>
      </w:r>
      <w:r w:rsidRPr="00E82955">
        <w:rPr>
          <w:rFonts w:asciiTheme="minorHAnsi" w:hAnsiTheme="minorHAnsi" w:cstheme="minorHAnsi"/>
          <w:lang w:val="en" w:eastAsia="en"/>
        </w:rPr>
        <w:br/>
        <w:t>Pelicans - Avila, Alex (C) - 15K</w:t>
      </w:r>
      <w:r w:rsidRPr="00E82955">
        <w:rPr>
          <w:rFonts w:asciiTheme="minorHAnsi" w:hAnsiTheme="minorHAnsi" w:cstheme="minorHAnsi"/>
          <w:lang w:val="en" w:eastAsia="en"/>
        </w:rPr>
        <w:br/>
        <w:t>Stars - Minter, AJ (LHP) - 15K</w:t>
      </w:r>
    </w:p>
    <w:p w14:paraId="32E5728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Round 3:</w:t>
      </w:r>
      <w:r w:rsidRPr="00E82955">
        <w:rPr>
          <w:rFonts w:asciiTheme="minorHAnsi" w:hAnsiTheme="minorHAnsi" w:cstheme="minorHAnsi"/>
          <w:b/>
          <w:bCs/>
          <w:lang w:val="en" w:eastAsia="en"/>
        </w:rPr>
        <w:br/>
      </w:r>
      <w:r w:rsidRPr="00E82955">
        <w:rPr>
          <w:rFonts w:asciiTheme="minorHAnsi" w:hAnsiTheme="minorHAnsi" w:cstheme="minorHAnsi"/>
          <w:lang w:val="en" w:eastAsia="en"/>
        </w:rPr>
        <w:t>Pelicans - Watson, Tony (LHP) - 15K</w:t>
      </w:r>
      <w:r w:rsidRPr="00E82955">
        <w:rPr>
          <w:rFonts w:asciiTheme="minorHAnsi" w:hAnsiTheme="minorHAnsi" w:cstheme="minorHAnsi"/>
          <w:lang w:val="en" w:eastAsia="en"/>
        </w:rPr>
        <w:br/>
        <w:t>Dodgers - Upton, Justin (OF) - 15K</w:t>
      </w:r>
      <w:r w:rsidRPr="00E82955">
        <w:rPr>
          <w:rFonts w:asciiTheme="minorHAnsi" w:hAnsiTheme="minorHAnsi" w:cstheme="minorHAnsi"/>
          <w:lang w:val="en" w:eastAsia="en"/>
        </w:rPr>
        <w:br/>
        <w:t>Stars - Smyly, Drew (LHP) - 15K</w:t>
      </w:r>
    </w:p>
    <w:p w14:paraId="27671F0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Round 4:</w:t>
      </w:r>
      <w:r w:rsidRPr="00E82955">
        <w:rPr>
          <w:rFonts w:asciiTheme="minorHAnsi" w:hAnsiTheme="minorHAnsi" w:cstheme="minorHAnsi"/>
          <w:b/>
          <w:bCs/>
          <w:lang w:val="en" w:eastAsia="en"/>
        </w:rPr>
        <w:br/>
      </w:r>
      <w:r w:rsidRPr="00E82955">
        <w:rPr>
          <w:rFonts w:asciiTheme="minorHAnsi" w:hAnsiTheme="minorHAnsi" w:cstheme="minorHAnsi"/>
          <w:lang w:val="en" w:eastAsia="en"/>
        </w:rPr>
        <w:t>Pelicans - Strop, Pedro (RHP) - 15K</w:t>
      </w:r>
      <w:r w:rsidRPr="00E82955">
        <w:rPr>
          <w:rFonts w:asciiTheme="minorHAnsi" w:hAnsiTheme="minorHAnsi" w:cstheme="minorHAnsi"/>
          <w:lang w:val="en" w:eastAsia="en"/>
        </w:rPr>
        <w:br/>
        <w:t>Dodgers - Gennett, Scooter (INF) - 15K</w:t>
      </w:r>
    </w:p>
    <w:p w14:paraId="3A1EFB2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Round 5:</w:t>
      </w:r>
      <w:r w:rsidRPr="00E82955">
        <w:rPr>
          <w:rFonts w:asciiTheme="minorHAnsi" w:hAnsiTheme="minorHAnsi" w:cstheme="minorHAnsi"/>
          <w:b/>
          <w:bCs/>
          <w:lang w:val="en" w:eastAsia="en"/>
        </w:rPr>
        <w:br/>
      </w:r>
      <w:r w:rsidRPr="00E82955">
        <w:rPr>
          <w:rFonts w:asciiTheme="minorHAnsi" w:hAnsiTheme="minorHAnsi" w:cstheme="minorHAnsi"/>
          <w:lang w:val="en" w:eastAsia="en"/>
        </w:rPr>
        <w:t>Pelicans - Albers, Matt (RHP) - 15K</w:t>
      </w:r>
      <w:r w:rsidRPr="00E82955">
        <w:rPr>
          <w:rFonts w:asciiTheme="minorHAnsi" w:hAnsiTheme="minorHAnsi" w:cstheme="minorHAnsi"/>
          <w:lang w:val="en" w:eastAsia="en"/>
        </w:rPr>
        <w:br/>
        <w:t>Dodgers - Rondon, Hector (RHP) - 15K</w:t>
      </w:r>
    </w:p>
    <w:p w14:paraId="5196FC2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lastRenderedPageBreak/>
        <w:t>Round 6:</w:t>
      </w:r>
      <w:r w:rsidRPr="00E82955">
        <w:rPr>
          <w:rFonts w:asciiTheme="minorHAnsi" w:hAnsiTheme="minorHAnsi" w:cstheme="minorHAnsi"/>
          <w:b/>
          <w:bCs/>
          <w:lang w:val="en" w:eastAsia="en"/>
        </w:rPr>
        <w:br/>
      </w:r>
      <w:r w:rsidRPr="00E82955">
        <w:rPr>
          <w:rFonts w:asciiTheme="minorHAnsi" w:hAnsiTheme="minorHAnsi" w:cstheme="minorHAnsi"/>
          <w:lang w:val="en" w:eastAsia="en"/>
        </w:rPr>
        <w:t>Pelicans - Perez, Oliver (LHP) - 15K</w:t>
      </w:r>
    </w:p>
    <w:p w14:paraId="285492AD" w14:textId="69FC976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F8BD24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The </w:t>
      </w:r>
      <w:r w:rsidRPr="00E82955">
        <w:rPr>
          <w:rFonts w:asciiTheme="minorHAnsi" w:hAnsiTheme="minorHAnsi" w:cstheme="minorHAnsi"/>
          <w:b/>
          <w:bCs/>
          <w:lang w:val="en" w:eastAsia="en"/>
        </w:rPr>
        <w:t>Master Roster</w:t>
      </w:r>
      <w:r w:rsidRPr="00E82955">
        <w:rPr>
          <w:rFonts w:asciiTheme="minorHAnsi" w:hAnsiTheme="minorHAnsi" w:cstheme="minorHAnsi"/>
          <w:lang w:val="en" w:eastAsia="en"/>
        </w:rPr>
        <w:t xml:space="preserve"> and </w:t>
      </w:r>
      <w:r w:rsidRPr="00E82955">
        <w:rPr>
          <w:rFonts w:asciiTheme="minorHAnsi" w:hAnsiTheme="minorHAnsi" w:cstheme="minorHAnsi"/>
          <w:b/>
          <w:bCs/>
          <w:lang w:val="en" w:eastAsia="en"/>
        </w:rPr>
        <w:t>Money Totals</w:t>
      </w:r>
      <w:r w:rsidRPr="00E82955">
        <w:rPr>
          <w:rFonts w:asciiTheme="minorHAnsi" w:hAnsiTheme="minorHAnsi" w:cstheme="minorHAnsi"/>
          <w:lang w:val="en" w:eastAsia="en"/>
        </w:rPr>
        <w:t xml:space="preserve"> files in the </w:t>
      </w:r>
      <w:r w:rsidRPr="00E82955">
        <w:rPr>
          <w:rFonts w:asciiTheme="minorHAnsi" w:hAnsiTheme="minorHAnsi" w:cstheme="minorHAnsi"/>
          <w:b/>
          <w:bCs/>
          <w:lang w:val="en" w:eastAsia="en"/>
        </w:rPr>
        <w:t>Downloads</w:t>
      </w:r>
      <w:r w:rsidRPr="00E82955">
        <w:rPr>
          <w:rFonts w:asciiTheme="minorHAnsi" w:hAnsiTheme="minorHAnsi" w:cstheme="minorHAnsi"/>
          <w:lang w:val="en" w:eastAsia="en"/>
        </w:rPr>
        <w:t xml:space="preserve"> area have been updated through the Waiver Draft.</w:t>
      </w:r>
    </w:p>
    <w:p w14:paraId="420E1EE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Edited on February 25th</w:t>
      </w:r>
      <w:r w:rsidRPr="00E82955">
        <w:rPr>
          <w:rFonts w:asciiTheme="minorHAnsi" w:hAnsiTheme="minorHAnsi" w:cstheme="minorHAnsi"/>
          <w:lang w:val="en" w:eastAsia="en"/>
        </w:rPr>
        <w:t xml:space="preserve">: I don't know why the new files didn't get uploaded properly to the </w:t>
      </w:r>
      <w:r w:rsidRPr="00E82955">
        <w:rPr>
          <w:rFonts w:asciiTheme="minorHAnsi" w:hAnsiTheme="minorHAnsi" w:cstheme="minorHAnsi"/>
          <w:b/>
          <w:bCs/>
          <w:lang w:val="en" w:eastAsia="en"/>
        </w:rPr>
        <w:t>Downloads</w:t>
      </w:r>
      <w:r w:rsidRPr="00E82955">
        <w:rPr>
          <w:rFonts w:asciiTheme="minorHAnsi" w:hAnsiTheme="minorHAnsi" w:cstheme="minorHAnsi"/>
          <w:lang w:val="en" w:eastAsia="en"/>
        </w:rPr>
        <w:t xml:space="preserve"> area initially, but they are now the new files.</w:t>
      </w:r>
    </w:p>
    <w:p w14:paraId="32C406C4" w14:textId="7140361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544634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Not a lot of activity in our 3rd and final trading period. Actually, no activity at all... not a single trade was made.</w:t>
      </w:r>
    </w:p>
    <w:p w14:paraId="4BA2292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Next up is the 'Final Rosters Set' date (March 7th). This will be your final chance to make cuts, though each carded cut will cost you a bonus point.</w:t>
      </w:r>
    </w:p>
    <w:p w14:paraId="2710E4F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If you'd like to cut multiple minor leaguers, it will cost you a bonus point for the whole group of them you're cutting.</w:t>
      </w:r>
    </w:p>
    <w:p w14:paraId="4E2D2CAD" w14:textId="1A09305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617CB3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Here's the draft order for the 2 linear rounds of the upcoming Minor League Draft. This year there were 2 ties and they were broken by Lloyd.</w:t>
      </w:r>
    </w:p>
    <w:p w14:paraId="49DC5CD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Team (Linear Picks)</w:t>
      </w:r>
      <w:r w:rsidRPr="00E82955">
        <w:rPr>
          <w:rFonts w:asciiTheme="minorHAnsi" w:hAnsiTheme="minorHAnsi" w:cstheme="minorHAnsi"/>
          <w:b/>
          <w:bCs/>
          <w:lang w:val="en" w:eastAsia="en"/>
        </w:rPr>
        <w:br/>
      </w:r>
      <w:r w:rsidRPr="00E82955">
        <w:rPr>
          <w:rFonts w:asciiTheme="minorHAnsi" w:hAnsiTheme="minorHAnsi" w:cstheme="minorHAnsi"/>
          <w:lang w:val="en" w:eastAsia="en"/>
        </w:rPr>
        <w:t>Pilots (1, 25)</w:t>
      </w:r>
      <w:r w:rsidRPr="00E82955">
        <w:rPr>
          <w:rFonts w:asciiTheme="minorHAnsi" w:hAnsiTheme="minorHAnsi" w:cstheme="minorHAnsi"/>
          <w:lang w:val="en" w:eastAsia="en"/>
        </w:rPr>
        <w:br/>
        <w:t>Captains (2, 26)</w:t>
      </w:r>
      <w:r w:rsidRPr="00E82955">
        <w:rPr>
          <w:rFonts w:asciiTheme="minorHAnsi" w:hAnsiTheme="minorHAnsi" w:cstheme="minorHAnsi"/>
          <w:lang w:val="en" w:eastAsia="en"/>
        </w:rPr>
        <w:br/>
        <w:t>River Cats (3, 27)</w:t>
      </w:r>
      <w:r w:rsidRPr="00E82955">
        <w:rPr>
          <w:rFonts w:asciiTheme="minorHAnsi" w:hAnsiTheme="minorHAnsi" w:cstheme="minorHAnsi"/>
          <w:lang w:val="en" w:eastAsia="en"/>
        </w:rPr>
        <w:br/>
        <w:t>TinCaps (4, 28)</w:t>
      </w:r>
      <w:r w:rsidRPr="00E82955">
        <w:rPr>
          <w:rFonts w:asciiTheme="minorHAnsi" w:hAnsiTheme="minorHAnsi" w:cstheme="minorHAnsi"/>
          <w:lang w:val="en" w:eastAsia="en"/>
        </w:rPr>
        <w:br/>
        <w:t>Mudhens (5, 29)</w:t>
      </w:r>
      <w:r w:rsidRPr="00E82955">
        <w:rPr>
          <w:rFonts w:asciiTheme="minorHAnsi" w:hAnsiTheme="minorHAnsi" w:cstheme="minorHAnsi"/>
          <w:lang w:val="en" w:eastAsia="en"/>
        </w:rPr>
        <w:br/>
        <w:t>Expos (6, 30)</w:t>
      </w:r>
      <w:r w:rsidRPr="00E82955">
        <w:rPr>
          <w:rFonts w:asciiTheme="minorHAnsi" w:hAnsiTheme="minorHAnsi" w:cstheme="minorHAnsi"/>
          <w:lang w:val="en" w:eastAsia="en"/>
        </w:rPr>
        <w:br/>
        <w:t>Whales (7, 31)</w:t>
      </w:r>
      <w:r w:rsidRPr="00E82955">
        <w:rPr>
          <w:rFonts w:asciiTheme="minorHAnsi" w:hAnsiTheme="minorHAnsi" w:cstheme="minorHAnsi"/>
          <w:lang w:val="en" w:eastAsia="en"/>
        </w:rPr>
        <w:br/>
        <w:t>River Dogs (8, 32)</w:t>
      </w:r>
      <w:r w:rsidRPr="00E82955">
        <w:rPr>
          <w:rFonts w:asciiTheme="minorHAnsi" w:hAnsiTheme="minorHAnsi" w:cstheme="minorHAnsi"/>
          <w:lang w:val="en" w:eastAsia="en"/>
        </w:rPr>
        <w:br/>
        <w:t>Pelicans (9, 33)</w:t>
      </w:r>
      <w:r w:rsidRPr="00E82955">
        <w:rPr>
          <w:rFonts w:asciiTheme="minorHAnsi" w:hAnsiTheme="minorHAnsi" w:cstheme="minorHAnsi"/>
          <w:lang w:val="en" w:eastAsia="en"/>
        </w:rPr>
        <w:br/>
        <w:t>Dodgers (10, 34)</w:t>
      </w:r>
      <w:r w:rsidRPr="00E82955">
        <w:rPr>
          <w:rFonts w:asciiTheme="minorHAnsi" w:hAnsiTheme="minorHAnsi" w:cstheme="minorHAnsi"/>
          <w:lang w:val="en" w:eastAsia="en"/>
        </w:rPr>
        <w:br/>
        <w:t>Knights (11, 35)</w:t>
      </w:r>
      <w:r w:rsidRPr="00E82955">
        <w:rPr>
          <w:rFonts w:asciiTheme="minorHAnsi" w:hAnsiTheme="minorHAnsi" w:cstheme="minorHAnsi"/>
          <w:lang w:val="en" w:eastAsia="en"/>
        </w:rPr>
        <w:br/>
        <w:t>Twins (12, 36)</w:t>
      </w:r>
      <w:r w:rsidRPr="00E82955">
        <w:rPr>
          <w:rFonts w:asciiTheme="minorHAnsi" w:hAnsiTheme="minorHAnsi" w:cstheme="minorHAnsi"/>
          <w:lang w:val="en" w:eastAsia="en"/>
        </w:rPr>
        <w:br/>
        <w:t>Bandits (13, 37)</w:t>
      </w:r>
      <w:r w:rsidRPr="00E82955">
        <w:rPr>
          <w:rFonts w:asciiTheme="minorHAnsi" w:hAnsiTheme="minorHAnsi" w:cstheme="minorHAnsi"/>
          <w:lang w:val="en" w:eastAsia="en"/>
        </w:rPr>
        <w:br/>
        <w:t>Colt .45s (14, 38)</w:t>
      </w:r>
      <w:r w:rsidRPr="00E82955">
        <w:rPr>
          <w:rFonts w:asciiTheme="minorHAnsi" w:hAnsiTheme="minorHAnsi" w:cstheme="minorHAnsi"/>
          <w:lang w:val="en" w:eastAsia="en"/>
        </w:rPr>
        <w:br/>
        <w:t>Monarchs (15, 39)</w:t>
      </w:r>
      <w:r w:rsidRPr="00E82955">
        <w:rPr>
          <w:rFonts w:asciiTheme="minorHAnsi" w:hAnsiTheme="minorHAnsi" w:cstheme="minorHAnsi"/>
          <w:lang w:val="en" w:eastAsia="en"/>
        </w:rPr>
        <w:br/>
        <w:t>Reds (16, 40)</w:t>
      </w:r>
      <w:r w:rsidRPr="00E82955">
        <w:rPr>
          <w:rFonts w:asciiTheme="minorHAnsi" w:hAnsiTheme="minorHAnsi" w:cstheme="minorHAnsi"/>
          <w:lang w:val="en" w:eastAsia="en"/>
        </w:rPr>
        <w:br/>
        <w:t>Blaze (17, 41)</w:t>
      </w:r>
      <w:r w:rsidRPr="00E82955">
        <w:rPr>
          <w:rFonts w:asciiTheme="minorHAnsi" w:hAnsiTheme="minorHAnsi" w:cstheme="minorHAnsi"/>
          <w:lang w:val="en" w:eastAsia="en"/>
        </w:rPr>
        <w:br/>
        <w:t>Browns (18, 42)</w:t>
      </w:r>
      <w:r w:rsidRPr="00E82955">
        <w:rPr>
          <w:rFonts w:asciiTheme="minorHAnsi" w:hAnsiTheme="minorHAnsi" w:cstheme="minorHAnsi"/>
          <w:lang w:val="en" w:eastAsia="en"/>
        </w:rPr>
        <w:br/>
        <w:t>Gypsies (19, 43)</w:t>
      </w:r>
      <w:r w:rsidRPr="00E82955">
        <w:rPr>
          <w:rFonts w:asciiTheme="minorHAnsi" w:hAnsiTheme="minorHAnsi" w:cstheme="minorHAnsi"/>
          <w:lang w:val="en" w:eastAsia="en"/>
        </w:rPr>
        <w:br/>
        <w:t>Stars (20, 44)</w:t>
      </w:r>
      <w:r w:rsidRPr="00E82955">
        <w:rPr>
          <w:rFonts w:asciiTheme="minorHAnsi" w:hAnsiTheme="minorHAnsi" w:cstheme="minorHAnsi"/>
          <w:lang w:val="en" w:eastAsia="en"/>
        </w:rPr>
        <w:br/>
      </w:r>
      <w:r w:rsidRPr="00E82955">
        <w:rPr>
          <w:rFonts w:asciiTheme="minorHAnsi" w:hAnsiTheme="minorHAnsi" w:cstheme="minorHAnsi"/>
          <w:lang w:val="en" w:eastAsia="en"/>
        </w:rPr>
        <w:lastRenderedPageBreak/>
        <w:t>Yellow Jackets (21, 45)</w:t>
      </w:r>
      <w:r w:rsidRPr="00E82955">
        <w:rPr>
          <w:rFonts w:asciiTheme="minorHAnsi" w:hAnsiTheme="minorHAnsi" w:cstheme="minorHAnsi"/>
          <w:lang w:val="en" w:eastAsia="en"/>
        </w:rPr>
        <w:br/>
        <w:t>Grays (22, 46)</w:t>
      </w:r>
      <w:r w:rsidRPr="00E82955">
        <w:rPr>
          <w:rFonts w:asciiTheme="minorHAnsi" w:hAnsiTheme="minorHAnsi" w:cstheme="minorHAnsi"/>
          <w:lang w:val="en" w:eastAsia="en"/>
        </w:rPr>
        <w:br/>
        <w:t>Pilgrims (23, 47)</w:t>
      </w:r>
      <w:r w:rsidRPr="00E82955">
        <w:rPr>
          <w:rFonts w:asciiTheme="minorHAnsi" w:hAnsiTheme="minorHAnsi" w:cstheme="minorHAnsi"/>
          <w:lang w:val="en" w:eastAsia="en"/>
        </w:rPr>
        <w:br/>
        <w:t>Highlanders (24, 48)</w:t>
      </w:r>
    </w:p>
    <w:p w14:paraId="25E38099" w14:textId="3103CB0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3C9402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Master Roster and Player/Money Totals files in the Downloads dropdown have been updated to reflect today's Minor League Draft.</w:t>
      </w:r>
    </w:p>
    <w:p w14:paraId="7AAEF87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Draft results can be found on the Message Board under the Minor League Draft forum and/or you can download a file containing the results... also in the Downloads dropdown.</w:t>
      </w:r>
    </w:p>
    <w:p w14:paraId="257E3D47" w14:textId="3754754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7019D0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Our in-season trading period will be starting on June 1st. Please report all trades to Mark.</w:t>
      </w:r>
    </w:p>
    <w:p w14:paraId="13F2771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Here are the particulars from our Constitution:</w:t>
      </w:r>
    </w:p>
    <w:p w14:paraId="57CF0A3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Beginning with the 2019 RML season, there will be an in-season trading period in June.</w:t>
      </w:r>
    </w:p>
    <w:p w14:paraId="3CC7B28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Trades can be made during the month of June, from the 1st to the 26th</w:t>
      </w:r>
      <w:r w:rsidRPr="00E82955">
        <w:rPr>
          <w:rFonts w:asciiTheme="minorHAnsi" w:hAnsiTheme="minorHAnsi" w:cstheme="minorHAnsi"/>
          <w:lang w:val="en" w:eastAsia="en"/>
        </w:rPr>
        <w:t>, to take effect during the July block.</w:t>
      </w:r>
    </w:p>
    <w:p w14:paraId="5419AB81" w14:textId="418DA81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Trades would not have to be </w:t>
      </w:r>
      <w:r w:rsidR="009D17BE">
        <w:rPr>
          <w:rFonts w:asciiTheme="minorHAnsi" w:hAnsiTheme="minorHAnsi" w:cstheme="minorHAnsi"/>
          <w:lang w:val="en" w:eastAsia="en"/>
        </w:rPr>
        <w:t>‘</w:t>
      </w:r>
      <w:r w:rsidRPr="00E82955">
        <w:rPr>
          <w:rFonts w:asciiTheme="minorHAnsi" w:hAnsiTheme="minorHAnsi" w:cstheme="minorHAnsi"/>
          <w:lang w:val="en" w:eastAsia="en"/>
        </w:rPr>
        <w:t>even.</w:t>
      </w:r>
      <w:r w:rsidR="009D17BE">
        <w:rPr>
          <w:rFonts w:asciiTheme="minorHAnsi" w:hAnsiTheme="minorHAnsi" w:cstheme="minorHAnsi"/>
          <w:lang w:val="en" w:eastAsia="en"/>
        </w:rPr>
        <w:t>’</w:t>
      </w:r>
      <w:r w:rsidRPr="00E82955">
        <w:rPr>
          <w:rFonts w:asciiTheme="minorHAnsi" w:hAnsiTheme="minorHAnsi" w:cstheme="minorHAnsi"/>
          <w:lang w:val="en" w:eastAsia="en"/>
        </w:rPr>
        <w:t xml:space="preserve"> To compensate for </w:t>
      </w:r>
      <w:r w:rsidR="009D17BE">
        <w:rPr>
          <w:rFonts w:asciiTheme="minorHAnsi" w:hAnsiTheme="minorHAnsi" w:cstheme="minorHAnsi"/>
          <w:lang w:val="en" w:eastAsia="en"/>
        </w:rPr>
        <w:t>‘</w:t>
      </w:r>
      <w:r w:rsidRPr="00E82955">
        <w:rPr>
          <w:rFonts w:asciiTheme="minorHAnsi" w:hAnsiTheme="minorHAnsi" w:cstheme="minorHAnsi"/>
          <w:lang w:val="en" w:eastAsia="en"/>
        </w:rPr>
        <w:t>uneven</w:t>
      </w:r>
      <w:r w:rsidR="009D17BE">
        <w:rPr>
          <w:rFonts w:asciiTheme="minorHAnsi" w:hAnsiTheme="minorHAnsi" w:cstheme="minorHAnsi"/>
          <w:lang w:val="en" w:eastAsia="en"/>
        </w:rPr>
        <w:t>’</w:t>
      </w:r>
      <w:r w:rsidRPr="00E82955">
        <w:rPr>
          <w:rFonts w:asciiTheme="minorHAnsi" w:hAnsiTheme="minorHAnsi" w:cstheme="minorHAnsi"/>
          <w:lang w:val="en" w:eastAsia="en"/>
        </w:rPr>
        <w:t xml:space="preserve"> trades, </w:t>
      </w:r>
      <w:r w:rsidRPr="00E82955">
        <w:rPr>
          <w:rFonts w:asciiTheme="minorHAnsi" w:hAnsiTheme="minorHAnsi" w:cstheme="minorHAnsi"/>
          <w:b/>
          <w:bCs/>
          <w:lang w:val="en" w:eastAsia="en"/>
        </w:rPr>
        <w:t>teams may select from the unowned players</w:t>
      </w:r>
      <w:r w:rsidRPr="00E82955">
        <w:rPr>
          <w:rFonts w:asciiTheme="minorHAnsi" w:hAnsiTheme="minorHAnsi" w:cstheme="minorHAnsi"/>
          <w:lang w:val="en" w:eastAsia="en"/>
        </w:rPr>
        <w:t xml:space="preserve"> to fill their playing roster back up to 30.</w:t>
      </w:r>
    </w:p>
    <w:p w14:paraId="77D55D5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Teams must cut down to 30</w:t>
      </w:r>
      <w:r w:rsidRPr="00E82955">
        <w:rPr>
          <w:rFonts w:asciiTheme="minorHAnsi" w:hAnsiTheme="minorHAnsi" w:cstheme="minorHAnsi"/>
          <w:lang w:val="en" w:eastAsia="en"/>
        </w:rPr>
        <w:t xml:space="preserve"> if they end up with more. These moves would be made on </w:t>
      </w:r>
      <w:r w:rsidRPr="00E82955">
        <w:rPr>
          <w:rFonts w:asciiTheme="minorHAnsi" w:hAnsiTheme="minorHAnsi" w:cstheme="minorHAnsi"/>
          <w:b/>
          <w:bCs/>
          <w:lang w:val="en" w:eastAsia="en"/>
        </w:rPr>
        <w:t>June 27th</w:t>
      </w:r>
      <w:r w:rsidRPr="00E82955">
        <w:rPr>
          <w:rFonts w:asciiTheme="minorHAnsi" w:hAnsiTheme="minorHAnsi" w:cstheme="minorHAnsi"/>
          <w:lang w:val="en" w:eastAsia="en"/>
        </w:rPr>
        <w:t>.</w:t>
      </w:r>
    </w:p>
    <w:p w14:paraId="4F6B8908" w14:textId="6704B27E" w:rsidR="003A2F1B" w:rsidRPr="00E82955" w:rsidRDefault="009D17BE" w:rsidP="00196F6E">
      <w:pPr>
        <w:spacing w:after="240"/>
        <w:rPr>
          <w:rFonts w:asciiTheme="minorHAnsi" w:hAnsiTheme="minorHAnsi" w:cstheme="minorHAnsi"/>
          <w:lang w:val="en" w:eastAsia="en"/>
        </w:rPr>
      </w:pPr>
      <w:r>
        <w:rPr>
          <w:rFonts w:asciiTheme="minorHAnsi" w:hAnsiTheme="minorHAnsi" w:cstheme="minorHAnsi"/>
          <w:lang w:val="en" w:eastAsia="en"/>
        </w:rPr>
        <w:t>‘</w:t>
      </w:r>
      <w:r w:rsidR="009B115E" w:rsidRPr="00E82955">
        <w:rPr>
          <w:rFonts w:asciiTheme="minorHAnsi" w:hAnsiTheme="minorHAnsi" w:cstheme="minorHAnsi"/>
          <w:lang w:val="en" w:eastAsia="en"/>
        </w:rPr>
        <w:t>Added</w:t>
      </w:r>
      <w:r>
        <w:rPr>
          <w:rFonts w:asciiTheme="minorHAnsi" w:hAnsiTheme="minorHAnsi" w:cstheme="minorHAnsi"/>
          <w:lang w:val="en" w:eastAsia="en"/>
        </w:rPr>
        <w:t>’</w:t>
      </w:r>
      <w:r w:rsidR="009B115E" w:rsidRPr="00E82955">
        <w:rPr>
          <w:rFonts w:asciiTheme="minorHAnsi" w:hAnsiTheme="minorHAnsi" w:cstheme="minorHAnsi"/>
          <w:lang w:val="en" w:eastAsia="en"/>
        </w:rPr>
        <w:t xml:space="preserve"> players may not be retained at the conclusion of the season--</w:t>
      </w:r>
      <w:r w:rsidR="009B115E" w:rsidRPr="00E82955">
        <w:rPr>
          <w:rFonts w:asciiTheme="minorHAnsi" w:hAnsiTheme="minorHAnsi" w:cstheme="minorHAnsi"/>
          <w:b/>
          <w:bCs/>
          <w:lang w:val="en" w:eastAsia="en"/>
        </w:rPr>
        <w:t>they will go back into unowned when the season ends</w:t>
      </w:r>
      <w:r w:rsidR="009B115E" w:rsidRPr="00E82955">
        <w:rPr>
          <w:rFonts w:asciiTheme="minorHAnsi" w:hAnsiTheme="minorHAnsi" w:cstheme="minorHAnsi"/>
          <w:lang w:val="en" w:eastAsia="en"/>
        </w:rPr>
        <w:t>.</w:t>
      </w:r>
    </w:p>
    <w:p w14:paraId="6B74E66C" w14:textId="5138E65D"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Players </w:t>
      </w:r>
      <w:r w:rsidR="009D17BE">
        <w:rPr>
          <w:rFonts w:asciiTheme="minorHAnsi" w:hAnsiTheme="minorHAnsi" w:cstheme="minorHAnsi"/>
          <w:lang w:val="en" w:eastAsia="en"/>
        </w:rPr>
        <w:t>‘</w:t>
      </w:r>
      <w:r w:rsidRPr="00E82955">
        <w:rPr>
          <w:rFonts w:asciiTheme="minorHAnsi" w:hAnsiTheme="minorHAnsi" w:cstheme="minorHAnsi"/>
          <w:lang w:val="en" w:eastAsia="en"/>
        </w:rPr>
        <w:t>cut</w:t>
      </w:r>
      <w:r w:rsidR="009D17BE">
        <w:rPr>
          <w:rFonts w:asciiTheme="minorHAnsi" w:hAnsiTheme="minorHAnsi" w:cstheme="minorHAnsi"/>
          <w:lang w:val="en" w:eastAsia="en"/>
        </w:rPr>
        <w:t>’</w:t>
      </w:r>
      <w:r w:rsidRPr="00E82955">
        <w:rPr>
          <w:rFonts w:asciiTheme="minorHAnsi" w:hAnsiTheme="minorHAnsi" w:cstheme="minorHAnsi"/>
          <w:lang w:val="en" w:eastAsia="en"/>
        </w:rPr>
        <w:t xml:space="preserve"> for June trades are </w:t>
      </w:r>
      <w:r w:rsidRPr="00E82955">
        <w:rPr>
          <w:rFonts w:asciiTheme="minorHAnsi" w:hAnsiTheme="minorHAnsi" w:cstheme="minorHAnsi"/>
          <w:b/>
          <w:bCs/>
          <w:lang w:val="en" w:eastAsia="en"/>
        </w:rPr>
        <w:t xml:space="preserve">not </w:t>
      </w:r>
      <w:r w:rsidR="009D17BE">
        <w:rPr>
          <w:rFonts w:asciiTheme="minorHAnsi" w:hAnsiTheme="minorHAnsi" w:cstheme="minorHAnsi"/>
          <w:b/>
          <w:bCs/>
          <w:lang w:val="en" w:eastAsia="en"/>
        </w:rPr>
        <w:t>‘</w:t>
      </w:r>
      <w:r w:rsidRPr="00E82955">
        <w:rPr>
          <w:rFonts w:asciiTheme="minorHAnsi" w:hAnsiTheme="minorHAnsi" w:cstheme="minorHAnsi"/>
          <w:b/>
          <w:bCs/>
          <w:lang w:val="en" w:eastAsia="en"/>
        </w:rPr>
        <w:t>pick-up-able</w:t>
      </w:r>
      <w:r w:rsidR="009D17BE">
        <w:rPr>
          <w:rFonts w:asciiTheme="minorHAnsi" w:hAnsiTheme="minorHAnsi" w:cstheme="minorHAnsi"/>
          <w:b/>
          <w:bCs/>
          <w:lang w:val="en" w:eastAsia="en"/>
        </w:rPr>
        <w:t>’</w:t>
      </w:r>
      <w:r w:rsidRPr="00E82955">
        <w:rPr>
          <w:rFonts w:asciiTheme="minorHAnsi" w:hAnsiTheme="minorHAnsi" w:cstheme="minorHAnsi"/>
          <w:b/>
          <w:bCs/>
          <w:lang w:val="en" w:eastAsia="en"/>
        </w:rPr>
        <w:t xml:space="preserve"> by others</w:t>
      </w:r>
      <w:r w:rsidRPr="00E82955">
        <w:rPr>
          <w:rFonts w:asciiTheme="minorHAnsi" w:hAnsiTheme="minorHAnsi" w:cstheme="minorHAnsi"/>
          <w:lang w:val="en" w:eastAsia="en"/>
        </w:rPr>
        <w:t xml:space="preserve"> on the 27th.</w:t>
      </w:r>
    </w:p>
    <w:p w14:paraId="7EB8BA5C" w14:textId="6D4A8127" w:rsidR="003A2F1B" w:rsidRPr="00E82955" w:rsidRDefault="009D17BE" w:rsidP="00196F6E">
      <w:pPr>
        <w:spacing w:after="240"/>
        <w:rPr>
          <w:rFonts w:asciiTheme="minorHAnsi" w:hAnsiTheme="minorHAnsi" w:cstheme="minorHAnsi"/>
          <w:lang w:val="en" w:eastAsia="en"/>
        </w:rPr>
      </w:pPr>
      <w:r>
        <w:rPr>
          <w:rFonts w:asciiTheme="minorHAnsi" w:hAnsiTheme="minorHAnsi" w:cstheme="minorHAnsi"/>
          <w:lang w:val="en" w:eastAsia="en"/>
        </w:rPr>
        <w:t>‘</w:t>
      </w:r>
      <w:r w:rsidR="009B115E" w:rsidRPr="00E82955">
        <w:rPr>
          <w:rFonts w:asciiTheme="minorHAnsi" w:hAnsiTheme="minorHAnsi" w:cstheme="minorHAnsi"/>
          <w:lang w:val="en" w:eastAsia="en"/>
        </w:rPr>
        <w:t>Added</w:t>
      </w:r>
      <w:r>
        <w:rPr>
          <w:rFonts w:asciiTheme="minorHAnsi" w:hAnsiTheme="minorHAnsi" w:cstheme="minorHAnsi"/>
          <w:lang w:val="en" w:eastAsia="en"/>
        </w:rPr>
        <w:t>’</w:t>
      </w:r>
      <w:r w:rsidR="009B115E" w:rsidRPr="00E82955">
        <w:rPr>
          <w:rFonts w:asciiTheme="minorHAnsi" w:hAnsiTheme="minorHAnsi" w:cstheme="minorHAnsi"/>
          <w:lang w:val="en" w:eastAsia="en"/>
        </w:rPr>
        <w:t xml:space="preserve"> players must be paid their </w:t>
      </w:r>
      <w:r w:rsidR="009B115E" w:rsidRPr="00E82955">
        <w:rPr>
          <w:rFonts w:asciiTheme="minorHAnsi" w:hAnsiTheme="minorHAnsi" w:cstheme="minorHAnsi"/>
          <w:b/>
          <w:bCs/>
          <w:lang w:val="en" w:eastAsia="en"/>
        </w:rPr>
        <w:t>minimum RML salary</w:t>
      </w:r>
      <w:r w:rsidR="009B115E" w:rsidRPr="00E82955">
        <w:rPr>
          <w:rFonts w:asciiTheme="minorHAnsi" w:hAnsiTheme="minorHAnsi" w:cstheme="minorHAnsi"/>
          <w:lang w:val="en" w:eastAsia="en"/>
        </w:rPr>
        <w:t xml:space="preserve">, based on experience, for the </w:t>
      </w:r>
      <w:r w:rsidR="009B115E" w:rsidRPr="00E82955">
        <w:rPr>
          <w:rFonts w:asciiTheme="minorHAnsi" w:hAnsiTheme="minorHAnsi" w:cstheme="minorHAnsi"/>
          <w:b/>
          <w:bCs/>
          <w:lang w:val="en" w:eastAsia="en"/>
        </w:rPr>
        <w:t>rest of the season</w:t>
      </w:r>
      <w:r w:rsidR="009B115E" w:rsidRPr="00E82955">
        <w:rPr>
          <w:rFonts w:asciiTheme="minorHAnsi" w:hAnsiTheme="minorHAnsi" w:cstheme="minorHAnsi"/>
          <w:lang w:val="en" w:eastAsia="en"/>
        </w:rPr>
        <w:t>.</w:t>
      </w:r>
    </w:p>
    <w:p w14:paraId="0FD268D1" w14:textId="0FC235CB"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Teams needing </w:t>
      </w:r>
      <w:r w:rsidRPr="008D0882">
        <w:rPr>
          <w:rFonts w:asciiTheme="minorHAnsi" w:hAnsiTheme="minorHAnsi" w:cstheme="minorHAnsi"/>
          <w:b/>
          <w:bCs/>
          <w:lang w:val="en" w:eastAsia="en"/>
        </w:rPr>
        <w:t>added</w:t>
      </w:r>
      <w:r w:rsidRPr="00E82955">
        <w:rPr>
          <w:rFonts w:asciiTheme="minorHAnsi" w:hAnsiTheme="minorHAnsi" w:cstheme="minorHAnsi"/>
          <w:lang w:val="en" w:eastAsia="en"/>
        </w:rPr>
        <w:t xml:space="preserve"> players will pick them up in reverse standing order as of the end of the June block.</w:t>
      </w:r>
    </w:p>
    <w:p w14:paraId="160BC41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Tie-breaker</w:t>
      </w:r>
      <w:r w:rsidRPr="00E82955">
        <w:rPr>
          <w:rFonts w:asciiTheme="minorHAnsi" w:hAnsiTheme="minorHAnsi" w:cstheme="minorHAnsi"/>
          <w:lang w:val="en" w:eastAsia="en"/>
        </w:rPr>
        <w:t xml:space="preserve"> will be worst division record.</w:t>
      </w:r>
    </w:p>
    <w:p w14:paraId="5C6F4A2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Teams may have </w:t>
      </w:r>
      <w:r w:rsidRPr="00E82955">
        <w:rPr>
          <w:rFonts w:asciiTheme="minorHAnsi" w:hAnsiTheme="minorHAnsi" w:cstheme="minorHAnsi"/>
          <w:b/>
          <w:bCs/>
          <w:lang w:val="en" w:eastAsia="en"/>
        </w:rPr>
        <w:t>more than 45 minor leaguers</w:t>
      </w:r>
      <w:r w:rsidRPr="00E82955">
        <w:rPr>
          <w:rFonts w:asciiTheme="minorHAnsi" w:hAnsiTheme="minorHAnsi" w:cstheme="minorHAnsi"/>
          <w:lang w:val="en" w:eastAsia="en"/>
        </w:rPr>
        <w:t xml:space="preserve"> after the June trading period is completed.</w:t>
      </w:r>
    </w:p>
    <w:p w14:paraId="347B934E" w14:textId="7290BD7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3CEDD7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RHP Craig Kimbrell</w:t>
      </w:r>
    </w:p>
    <w:p w14:paraId="32131F0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RHP Mychal Givens and 3B Brandon Howlett</w:t>
      </w:r>
    </w:p>
    <w:p w14:paraId="229A58F7" w14:textId="6D69A74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lastRenderedPageBreak/>
        <w:t>~</w:t>
      </w:r>
    </w:p>
    <w:p w14:paraId="1653B42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SS Marcus Semien and 3B Justin Turner</w:t>
      </w:r>
    </w:p>
    <w:p w14:paraId="24330D6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3B Gio Urshela, SS Dansby Swanson, SS Bryson Stott and C Ronnier Quintero</w:t>
      </w:r>
    </w:p>
    <w:p w14:paraId="55958B45" w14:textId="6565802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50CBD0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Griffin Conine and C Austin Allen</w:t>
      </w:r>
    </w:p>
    <w:p w14:paraId="34BC325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RHP Hector Neris and 24K</w:t>
      </w:r>
    </w:p>
    <w:p w14:paraId="32E354E6" w14:textId="5A885EA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63CBE9D" w14:textId="7AE7EA5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TinCaps: OF TJ Friedl,</w:t>
      </w:r>
      <w:r w:rsidR="00740F6D">
        <w:rPr>
          <w:rFonts w:asciiTheme="minorHAnsi" w:hAnsiTheme="minorHAnsi" w:cstheme="minorHAnsi"/>
          <w:lang w:val="en" w:eastAsia="en"/>
        </w:rPr>
        <w:t xml:space="preserve"> </w:t>
      </w:r>
      <w:r w:rsidRPr="00E82955">
        <w:rPr>
          <w:rFonts w:asciiTheme="minorHAnsi" w:hAnsiTheme="minorHAnsi" w:cstheme="minorHAnsi"/>
          <w:lang w:val="en" w:eastAsia="en"/>
        </w:rPr>
        <w:t>RHP Junior Santos and 15K</w:t>
      </w:r>
    </w:p>
    <w:p w14:paraId="73697CA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RHP Andrew Cashner</w:t>
      </w:r>
    </w:p>
    <w:p w14:paraId="30E0EB6A" w14:textId="6037AD5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FB4110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RHP Peter Lambert and OF DJ Stewart</w:t>
      </w:r>
    </w:p>
    <w:p w14:paraId="79FD48D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30K</w:t>
      </w:r>
    </w:p>
    <w:p w14:paraId="04E0A5D8" w14:textId="71FDCA0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947106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Joc Pederson</w:t>
      </w:r>
    </w:p>
    <w:p w14:paraId="764E384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TinCaps: LHP Devin Smeltzer, OF Michael Siani, LHP Joey Cantillo, 2B Kendall Simmons and 15K</w:t>
      </w:r>
    </w:p>
    <w:p w14:paraId="31D2FB34" w14:textId="10F448E8"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5FBBEE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LHP Justin Wilson</w:t>
      </w:r>
    </w:p>
    <w:p w14:paraId="25D7628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OF Brock Deatherage and 15K</w:t>
      </w:r>
    </w:p>
    <w:p w14:paraId="52ECDC18" w14:textId="6A372DE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3C45DE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OF AJ Pollock and RHP Matthew Thompson</w:t>
      </w:r>
    </w:p>
    <w:p w14:paraId="7F5286C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OF Charlie Blackmon</w:t>
      </w:r>
    </w:p>
    <w:p w14:paraId="1C09A523" w14:textId="0C94438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910FA9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The </w:t>
      </w:r>
      <w:r w:rsidRPr="00E82955">
        <w:rPr>
          <w:rFonts w:asciiTheme="minorHAnsi" w:hAnsiTheme="minorHAnsi" w:cstheme="minorHAnsi"/>
          <w:b/>
          <w:bCs/>
          <w:lang w:val="en" w:eastAsia="en"/>
        </w:rPr>
        <w:t>RML Master Roster</w:t>
      </w:r>
      <w:r w:rsidRPr="00E82955">
        <w:rPr>
          <w:rFonts w:asciiTheme="minorHAnsi" w:hAnsiTheme="minorHAnsi" w:cstheme="minorHAnsi"/>
          <w:lang w:val="en" w:eastAsia="en"/>
        </w:rPr>
        <w:t xml:space="preserve"> and </w:t>
      </w:r>
      <w:r w:rsidRPr="00E82955">
        <w:rPr>
          <w:rFonts w:asciiTheme="minorHAnsi" w:hAnsiTheme="minorHAnsi" w:cstheme="minorHAnsi"/>
          <w:b/>
          <w:bCs/>
          <w:lang w:val="en" w:eastAsia="en"/>
        </w:rPr>
        <w:t>Current Money Totals</w:t>
      </w:r>
      <w:r w:rsidRPr="00E82955">
        <w:rPr>
          <w:rFonts w:asciiTheme="minorHAnsi" w:hAnsiTheme="minorHAnsi" w:cstheme="minorHAnsi"/>
          <w:lang w:val="en" w:eastAsia="en"/>
        </w:rPr>
        <w:t xml:space="preserve"> files have been updated in the Downloads area including the results of the in-season trading period.</w:t>
      </w:r>
    </w:p>
    <w:p w14:paraId="5B69781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We're going to open the </w:t>
      </w:r>
      <w:r w:rsidRPr="00E82955">
        <w:rPr>
          <w:rFonts w:asciiTheme="minorHAnsi" w:hAnsiTheme="minorHAnsi" w:cstheme="minorHAnsi"/>
          <w:b/>
          <w:bCs/>
          <w:lang w:val="en" w:eastAsia="en"/>
        </w:rPr>
        <w:t>first trading period</w:t>
      </w:r>
      <w:r w:rsidRPr="00E82955">
        <w:rPr>
          <w:rFonts w:asciiTheme="minorHAnsi" w:hAnsiTheme="minorHAnsi" w:cstheme="minorHAnsi"/>
          <w:lang w:val="en" w:eastAsia="en"/>
        </w:rPr>
        <w:t xml:space="preserve"> on </w:t>
      </w:r>
      <w:r w:rsidRPr="00E82955">
        <w:rPr>
          <w:rFonts w:asciiTheme="minorHAnsi" w:hAnsiTheme="minorHAnsi" w:cstheme="minorHAnsi"/>
          <w:b/>
          <w:bCs/>
          <w:lang w:val="en" w:eastAsia="en"/>
        </w:rPr>
        <w:t>September 30th</w:t>
      </w:r>
      <w:r w:rsidRPr="00E82955">
        <w:rPr>
          <w:rFonts w:asciiTheme="minorHAnsi" w:hAnsiTheme="minorHAnsi" w:cstheme="minorHAnsi"/>
          <w:lang w:val="en" w:eastAsia="en"/>
        </w:rPr>
        <w:t xml:space="preserve">. Since it's getting off to a later start than normal, it's going to end a little later than normal. This year it'll be ending on midnight of </w:t>
      </w:r>
      <w:r w:rsidRPr="00E82955">
        <w:rPr>
          <w:rFonts w:asciiTheme="minorHAnsi" w:hAnsiTheme="minorHAnsi" w:cstheme="minorHAnsi"/>
          <w:b/>
          <w:bCs/>
          <w:lang w:val="en" w:eastAsia="en"/>
        </w:rPr>
        <w:t>November 7th</w:t>
      </w:r>
      <w:r w:rsidRPr="00E82955">
        <w:rPr>
          <w:rFonts w:asciiTheme="minorHAnsi" w:hAnsiTheme="minorHAnsi" w:cstheme="minorHAnsi"/>
          <w:lang w:val="en" w:eastAsia="en"/>
        </w:rPr>
        <w:t>.</w:t>
      </w:r>
    </w:p>
    <w:p w14:paraId="7832293B" w14:textId="3BB29F8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764B2D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Here is prorated starting pitcher usage chart for the coming season (which uses standard rounding):</w:t>
      </w:r>
    </w:p>
    <w:p w14:paraId="2D2CFBD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lastRenderedPageBreak/>
        <w:t>Real GS -&gt; RML GS</w:t>
      </w:r>
    </w:p>
    <w:p w14:paraId="31C5D02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4 -&gt; 11</w:t>
      </w:r>
    </w:p>
    <w:p w14:paraId="0CD0383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5 -&gt; 14</w:t>
      </w:r>
    </w:p>
    <w:p w14:paraId="2B09AF6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6 -&gt; 16</w:t>
      </w:r>
    </w:p>
    <w:p w14:paraId="2D9C0F2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7 -&gt; 19</w:t>
      </w:r>
    </w:p>
    <w:p w14:paraId="56FE8FE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8 -&gt; 22</w:t>
      </w:r>
    </w:p>
    <w:p w14:paraId="7EE476D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9 -&gt; 24</w:t>
      </w:r>
    </w:p>
    <w:p w14:paraId="1DB0576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10 -&gt; 27</w:t>
      </w:r>
    </w:p>
    <w:p w14:paraId="111695F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11 -&gt; 30</w:t>
      </w:r>
    </w:p>
    <w:p w14:paraId="2A84D6E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12 -&gt; 32</w:t>
      </w:r>
    </w:p>
    <w:p w14:paraId="4534A35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13 -&gt; 35</w:t>
      </w:r>
    </w:p>
    <w:p w14:paraId="0F6B61D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w:t>
      </w:r>
    </w:p>
    <w:p w14:paraId="2595BDD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Pitchers need </w:t>
      </w:r>
      <w:r w:rsidRPr="00E82955">
        <w:rPr>
          <w:rFonts w:asciiTheme="minorHAnsi" w:hAnsiTheme="minorHAnsi" w:cstheme="minorHAnsi"/>
          <w:b/>
          <w:bCs/>
          <w:lang w:val="en" w:eastAsia="en"/>
        </w:rPr>
        <w:t>4+ starts</w:t>
      </w:r>
      <w:r w:rsidRPr="00E82955">
        <w:rPr>
          <w:rFonts w:asciiTheme="minorHAnsi" w:hAnsiTheme="minorHAnsi" w:cstheme="minorHAnsi"/>
          <w:lang w:val="en" w:eastAsia="en"/>
        </w:rPr>
        <w:t xml:space="preserve"> to be carded as a </w:t>
      </w:r>
      <w:r w:rsidRPr="00E82955">
        <w:rPr>
          <w:rFonts w:asciiTheme="minorHAnsi" w:hAnsiTheme="minorHAnsi" w:cstheme="minorHAnsi"/>
          <w:b/>
          <w:bCs/>
          <w:lang w:val="en" w:eastAsia="en"/>
        </w:rPr>
        <w:t>starting pitcher</w:t>
      </w:r>
      <w:r w:rsidRPr="00E82955">
        <w:rPr>
          <w:rFonts w:asciiTheme="minorHAnsi" w:hAnsiTheme="minorHAnsi" w:cstheme="minorHAnsi"/>
          <w:lang w:val="en" w:eastAsia="en"/>
        </w:rPr>
        <w:t>, so for pitchers carded as relievers that happen to have 1-3 starts:</w:t>
      </w:r>
    </w:p>
    <w:p w14:paraId="7CA0AC2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1 -&gt; 3</w:t>
      </w:r>
    </w:p>
    <w:p w14:paraId="3AFA611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2 -&gt; 5</w:t>
      </w:r>
    </w:p>
    <w:p w14:paraId="326A827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3 -&gt; 8</w:t>
      </w:r>
    </w:p>
    <w:p w14:paraId="3B1D1A41" w14:textId="641801E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684FA7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Colt .45s: 1B Ronald Guzman, 2B Keston Hiura, OF Brayan Buelvas, SS Alex De Jesus</w:t>
      </w:r>
    </w:p>
    <w:p w14:paraId="168992A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RHP Kevin Gausman, 1B Mitch Moreland, 2B Jonathan Schoop</w:t>
      </w:r>
    </w:p>
    <w:p w14:paraId="36CCE2D2" w14:textId="3C5C4A5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D26624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OF Mark Canha, LHP Drew Pomeranz</w:t>
      </w:r>
    </w:p>
    <w:p w14:paraId="7496709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RHP Eric Pardinho, C Diego Cartaya, RHP Blake Cederlind</w:t>
      </w:r>
    </w:p>
    <w:p w14:paraId="4A6AA02F" w14:textId="291BDE5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78FF5A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3B Miguel Andujar, SS Cole Tucker and C Connor Wong</w:t>
      </w:r>
    </w:p>
    <w:p w14:paraId="68CEF10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Stars: LHP Brett Anderson, RHP Seth Lugo and SS Tyler Wade</w:t>
      </w:r>
    </w:p>
    <w:p w14:paraId="6602C90E" w14:textId="3133471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lastRenderedPageBreak/>
        <w:t>~</w:t>
      </w:r>
    </w:p>
    <w:p w14:paraId="13E7FA8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OF Charlie Blackmon and 30K</w:t>
      </w:r>
    </w:p>
    <w:p w14:paraId="4583AC3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RHP Matt Wisler and RHP Forrest Whitley</w:t>
      </w:r>
    </w:p>
    <w:p w14:paraId="6773A921" w14:textId="6ACBE14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B2C325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 20K</w:t>
      </w:r>
    </w:p>
    <w:p w14:paraId="4993841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SS Livan Soto and RHP Owen White</w:t>
      </w:r>
    </w:p>
    <w:p w14:paraId="3B3FAD24" w14:textId="0F96A24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4E213C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RHP Jon Gray and OF Griffin Conine</w:t>
      </w:r>
    </w:p>
    <w:p w14:paraId="401E4B2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RHP Pedro Baez and 3B JD Davis</w:t>
      </w:r>
    </w:p>
    <w:p w14:paraId="65361366" w14:textId="55C959C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693100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C Tucker Barnhart</w:t>
      </w:r>
    </w:p>
    <w:p w14:paraId="32DB1D4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Reds: OF DJ Stewart</w:t>
      </w:r>
    </w:p>
    <w:p w14:paraId="1AFE4DB6" w14:textId="5218794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8F805B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RHP Pedro Baez</w:t>
      </w:r>
    </w:p>
    <w:p w14:paraId="4DFF81E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RHP Michael King</w:t>
      </w:r>
    </w:p>
    <w:p w14:paraId="5E27B856" w14:textId="672ABA5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4D79C4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RHP Spencer Turnbull</w:t>
      </w:r>
    </w:p>
    <w:p w14:paraId="4E930BE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RHP Alex Colome and 25K</w:t>
      </w:r>
    </w:p>
    <w:p w14:paraId="7A3BD0DD" w14:textId="7D4BB63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3C8A07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RHP Kevin Gowdy and RHP Craig Stammen</w:t>
      </w:r>
    </w:p>
    <w:p w14:paraId="22C13B4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OF Joc Pederson</w:t>
      </w:r>
    </w:p>
    <w:p w14:paraId="6A0B7C76" w14:textId="182588B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5B2B62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LHP Dallas Keuchel</w:t>
      </w:r>
    </w:p>
    <w:p w14:paraId="4401BBB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2B Luis Garcia, SS Ronnie Mauricio and LHP Jay Groome</w:t>
      </w:r>
    </w:p>
    <w:p w14:paraId="118C6B3A" w14:textId="3BD83D81"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2FA459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OF Drew Waters and SS Owen Miller</w:t>
      </w:r>
    </w:p>
    <w:p w14:paraId="664BC00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LHP Rich Hill</w:t>
      </w:r>
    </w:p>
    <w:p w14:paraId="03131CD9" w14:textId="60BFAE9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F4662D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Captains: OF Ramon Laureano, RHP Robert Dominguez and OF Luis Matos</w:t>
      </w:r>
    </w:p>
    <w:p w14:paraId="1A497EF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Pilots: 1B Colin Moran, RHP Dean Kremer and OF Oscar Mercado</w:t>
      </w:r>
    </w:p>
    <w:p w14:paraId="10987318" w14:textId="130EE4B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3841D6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SS Andrelton Simmons and 20K</w:t>
      </w:r>
    </w:p>
    <w:p w14:paraId="3E68253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Whales: LHP John Means, RHP Charlie Morton and RHP Alex Cobb</w:t>
      </w:r>
    </w:p>
    <w:p w14:paraId="3C69CA43" w14:textId="1F1C16D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181472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25K</w:t>
      </w:r>
    </w:p>
    <w:p w14:paraId="179382B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RHP Emilio Pagan</w:t>
      </w:r>
    </w:p>
    <w:p w14:paraId="1109FD93" w14:textId="2169564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7519D2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OF Marcell Ozuna</w:t>
      </w:r>
    </w:p>
    <w:p w14:paraId="21060C0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SS Marcus Semien and OF Corey Dickerson</w:t>
      </w:r>
    </w:p>
    <w:p w14:paraId="00091B61" w14:textId="6C39503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86C04B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OF Sammy Siani, 1B Blaze Jordan and 40K</w:t>
      </w:r>
    </w:p>
    <w:p w14:paraId="62FEE92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OF Joey Gallo</w:t>
      </w:r>
    </w:p>
    <w:p w14:paraId="6844706F" w14:textId="66C3258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49A53A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10K</w:t>
      </w:r>
    </w:p>
    <w:p w14:paraId="4F87F4C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2B Luis Santana</w:t>
      </w:r>
    </w:p>
    <w:p w14:paraId="2DC6383B" w14:textId="15B4B66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868034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RHP Nick Bitsko, SS Logan Davidson, 1B Will Craig, SS Micker Adolfo, OF Dylan Crews and SS Osiris Johnson</w:t>
      </w:r>
    </w:p>
    <w:p w14:paraId="39529E7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LHP Framber Valdez and RHP Tyler Mahle</w:t>
      </w:r>
    </w:p>
    <w:p w14:paraId="31956B95" w14:textId="74D93AD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C4D09B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3B Eugenio Suarez and RHP Edwin Diaz</w:t>
      </w:r>
    </w:p>
    <w:p w14:paraId="427BBD5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RHP Forrest Whitley, OF Yusniel Diaz, RHP Josh James, and RHP Hunter Brown</w:t>
      </w:r>
    </w:p>
    <w:p w14:paraId="201B0A4C" w14:textId="224873E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866C3B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RHP Tyler Kinley</w:t>
      </w:r>
    </w:p>
    <w:p w14:paraId="296F804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OF Cole Tucker</w:t>
      </w:r>
    </w:p>
    <w:p w14:paraId="3599D99F" w14:textId="481B7D0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A3E85D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OF Mitch Haniger and 1B Rowdy Tellez</w:t>
      </w:r>
    </w:p>
    <w:p w14:paraId="7BA0BA0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1B Anthony Rizzo, OF Ryan McKenna and 30K</w:t>
      </w:r>
    </w:p>
    <w:p w14:paraId="600E9316" w14:textId="5234D29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lastRenderedPageBreak/>
        <w:t>~</w:t>
      </w:r>
    </w:p>
    <w:p w14:paraId="2A2D915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LHP Brad Hand</w:t>
      </w:r>
    </w:p>
    <w:p w14:paraId="312D114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OF Kevin Kiermaier</w:t>
      </w:r>
    </w:p>
    <w:p w14:paraId="28FD328E" w14:textId="0D6EA98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4892FE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RHP Michael King</w:t>
      </w:r>
    </w:p>
    <w:p w14:paraId="6E0075B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25K</w:t>
      </w:r>
    </w:p>
    <w:p w14:paraId="22B17096" w14:textId="3D30246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C38E27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RHP Charlie Morton</w:t>
      </w:r>
    </w:p>
    <w:p w14:paraId="7D54BD0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Whales: 3B Elehuris Montero, RHP Adonis Medina, OF Sammy Siani and 25K</w:t>
      </w:r>
    </w:p>
    <w:p w14:paraId="36E3BE09" w14:textId="3AD5941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9FE1DA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RHP Alex Cobb</w:t>
      </w:r>
    </w:p>
    <w:p w14:paraId="04C5A82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Whales: LHP Kevin Smith, RHP Andrew Dalquist, RHP Tyler Dyson and RHP Michael King</w:t>
      </w:r>
    </w:p>
    <w:p w14:paraId="2DD1ABE0" w14:textId="11A8586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FBB8EE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SS John Aiello and RHP Trent Denholm</w:t>
      </w:r>
    </w:p>
    <w:p w14:paraId="3967498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1B Mitch Moreland</w:t>
      </w:r>
    </w:p>
    <w:p w14:paraId="4A7BBC2B" w14:textId="723376D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7EEA37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10K</w:t>
      </w:r>
    </w:p>
    <w:p w14:paraId="690146D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LHP Jon Lester</w:t>
      </w:r>
    </w:p>
    <w:p w14:paraId="7107C507" w14:textId="7ABC701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21E815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10K</w:t>
      </w:r>
    </w:p>
    <w:p w14:paraId="77550B1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Reds: INF Kyle Farmer</w:t>
      </w:r>
    </w:p>
    <w:p w14:paraId="1496A648" w14:textId="10BCA5E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275CBA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20K</w:t>
      </w:r>
    </w:p>
    <w:p w14:paraId="2C11D78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Magneuris Sierra and RHP Casey Sadler</w:t>
      </w:r>
    </w:p>
    <w:p w14:paraId="43860938" w14:textId="7446DD6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81C858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C Austin Allen</w:t>
      </w:r>
    </w:p>
    <w:p w14:paraId="493A8FB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2B Yunior Severino and 5K</w:t>
      </w:r>
    </w:p>
    <w:p w14:paraId="66A91262" w14:textId="3813DAF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F3339C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Here’s how the 2020 Free Agent Draft played out for the 24 players in the pool:</w:t>
      </w:r>
      <w:r w:rsidRPr="00E82955">
        <w:rPr>
          <w:rFonts w:asciiTheme="minorHAnsi" w:hAnsiTheme="minorHAnsi" w:cstheme="minorHAnsi"/>
          <w:lang w:val="en" w:eastAsia="en"/>
        </w:rPr>
        <w:br/>
      </w:r>
      <w:r w:rsidRPr="00E82955">
        <w:rPr>
          <w:rFonts w:asciiTheme="minorHAnsi" w:hAnsiTheme="minorHAnsi" w:cstheme="minorHAnsi"/>
          <w:lang w:val="en" w:eastAsia="en"/>
        </w:rPr>
        <w:br/>
      </w:r>
      <w:r w:rsidRPr="00E82955">
        <w:rPr>
          <w:rFonts w:asciiTheme="minorHAnsi" w:hAnsiTheme="minorHAnsi" w:cstheme="minorHAnsi"/>
          <w:b/>
          <w:bCs/>
          <w:lang w:val="en" w:eastAsia="en"/>
        </w:rPr>
        <w:t>10 free agents were retained without getting any active bids:</w:t>
      </w:r>
      <w:r w:rsidRPr="00E82955">
        <w:rPr>
          <w:rFonts w:asciiTheme="minorHAnsi" w:hAnsiTheme="minorHAnsi" w:cstheme="minorHAnsi"/>
          <w:b/>
          <w:bCs/>
          <w:lang w:val="en" w:eastAsia="en"/>
        </w:rPr>
        <w:br/>
      </w:r>
      <w:r w:rsidRPr="00E82955">
        <w:rPr>
          <w:rFonts w:asciiTheme="minorHAnsi" w:hAnsiTheme="minorHAnsi" w:cstheme="minorHAnsi"/>
          <w:lang w:val="en" w:eastAsia="en"/>
        </w:rPr>
        <w:t>Givens, Mychal (Yellow Jackets) - 60K</w:t>
      </w:r>
      <w:r w:rsidRPr="00E82955">
        <w:rPr>
          <w:rFonts w:asciiTheme="minorHAnsi" w:hAnsiTheme="minorHAnsi" w:cstheme="minorHAnsi"/>
          <w:lang w:val="en" w:eastAsia="en"/>
        </w:rPr>
        <w:br/>
        <w:t>Gonzalez, Giovanny (Pelicans) - 80K</w:t>
      </w:r>
      <w:r w:rsidRPr="00E82955">
        <w:rPr>
          <w:rFonts w:asciiTheme="minorHAnsi" w:hAnsiTheme="minorHAnsi" w:cstheme="minorHAnsi"/>
          <w:lang w:val="en" w:eastAsia="en"/>
        </w:rPr>
        <w:br/>
        <w:t>Hernandez, Enrique (Dodgers) - 106K</w:t>
      </w:r>
      <w:r w:rsidRPr="00E82955">
        <w:rPr>
          <w:rFonts w:asciiTheme="minorHAnsi" w:hAnsiTheme="minorHAnsi" w:cstheme="minorHAnsi"/>
          <w:lang w:val="en" w:eastAsia="en"/>
        </w:rPr>
        <w:br/>
        <w:t>Kemp, Tony (River Dogs) - 25K</w:t>
      </w:r>
      <w:r w:rsidRPr="00E82955">
        <w:rPr>
          <w:rFonts w:asciiTheme="minorHAnsi" w:hAnsiTheme="minorHAnsi" w:cstheme="minorHAnsi"/>
          <w:lang w:val="en" w:eastAsia="en"/>
        </w:rPr>
        <w:br/>
        <w:t>Kipnis, Jason (Monarchs) - 60K</w:t>
      </w:r>
      <w:r w:rsidRPr="00E82955">
        <w:rPr>
          <w:rFonts w:asciiTheme="minorHAnsi" w:hAnsiTheme="minorHAnsi" w:cstheme="minorHAnsi"/>
          <w:lang w:val="en" w:eastAsia="en"/>
        </w:rPr>
        <w:br/>
        <w:t>Panik, Joe (Dodgers) - 40K</w:t>
      </w:r>
      <w:r w:rsidRPr="00E82955">
        <w:rPr>
          <w:rFonts w:asciiTheme="minorHAnsi" w:hAnsiTheme="minorHAnsi" w:cstheme="minorHAnsi"/>
          <w:lang w:val="en" w:eastAsia="en"/>
        </w:rPr>
        <w:br/>
        <w:t>Petit, Yusmeiro (Bandits) - 79K</w:t>
      </w:r>
      <w:r w:rsidRPr="00E82955">
        <w:rPr>
          <w:rFonts w:asciiTheme="minorHAnsi" w:hAnsiTheme="minorHAnsi" w:cstheme="minorHAnsi"/>
          <w:lang w:val="en" w:eastAsia="en"/>
        </w:rPr>
        <w:br/>
        <w:t>Renfroe, Hunter (River Dogs) - 38K</w:t>
      </w:r>
      <w:r w:rsidRPr="00E82955">
        <w:rPr>
          <w:rFonts w:asciiTheme="minorHAnsi" w:hAnsiTheme="minorHAnsi" w:cstheme="minorHAnsi"/>
          <w:lang w:val="en" w:eastAsia="en"/>
        </w:rPr>
        <w:br/>
        <w:t>Soria, Joakim (Colt .45s) - 105K</w:t>
      </w:r>
      <w:r w:rsidRPr="00E82955">
        <w:rPr>
          <w:rFonts w:asciiTheme="minorHAnsi" w:hAnsiTheme="minorHAnsi" w:cstheme="minorHAnsi"/>
          <w:lang w:val="en" w:eastAsia="en"/>
        </w:rPr>
        <w:br/>
        <w:t>Turner, Justin (Grays) - 132K</w:t>
      </w:r>
    </w:p>
    <w:p w14:paraId="6B3D658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2 teams matched bids and retained their players:</w:t>
      </w:r>
      <w:r w:rsidRPr="00E82955">
        <w:rPr>
          <w:rFonts w:asciiTheme="minorHAnsi" w:hAnsiTheme="minorHAnsi" w:cstheme="minorHAnsi"/>
          <w:b/>
          <w:bCs/>
          <w:lang w:val="en" w:eastAsia="en"/>
        </w:rPr>
        <w:br/>
      </w:r>
      <w:r w:rsidRPr="00E82955">
        <w:rPr>
          <w:rFonts w:asciiTheme="minorHAnsi" w:hAnsiTheme="minorHAnsi" w:cstheme="minorHAnsi"/>
          <w:lang w:val="en" w:eastAsia="en"/>
        </w:rPr>
        <w:t>Seager, Kyle (Mudhens) match a 132K bid</w:t>
      </w:r>
      <w:r w:rsidRPr="00E82955">
        <w:rPr>
          <w:rFonts w:asciiTheme="minorHAnsi" w:hAnsiTheme="minorHAnsi" w:cstheme="minorHAnsi"/>
          <w:lang w:val="en" w:eastAsia="en"/>
        </w:rPr>
        <w:br/>
        <w:t>Watson, Tony (Pelicans) match a 101K bid</w:t>
      </w:r>
    </w:p>
    <w:p w14:paraId="2D6C05C4" w14:textId="5621C711"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t>3 free agents without answering rights were selected away from their original teams:</w:t>
      </w:r>
      <w:r w:rsidRPr="00E82955">
        <w:rPr>
          <w:rFonts w:asciiTheme="minorHAnsi" w:hAnsiTheme="minorHAnsi" w:cstheme="minorHAnsi"/>
          <w:b/>
          <w:bCs/>
          <w:lang w:val="en" w:eastAsia="en"/>
        </w:rPr>
        <w:br/>
      </w:r>
      <w:r w:rsidRPr="00E82955">
        <w:rPr>
          <w:rFonts w:asciiTheme="minorHAnsi" w:hAnsiTheme="minorHAnsi" w:cstheme="minorHAnsi"/>
          <w:lang w:val="en" w:eastAsia="en"/>
        </w:rPr>
        <w:t>Hernandez, Cesar (old team: Knights) - 121K to the Reds</w:t>
      </w:r>
      <w:r w:rsidRPr="00E82955">
        <w:rPr>
          <w:rFonts w:asciiTheme="minorHAnsi" w:hAnsiTheme="minorHAnsi" w:cstheme="minorHAnsi"/>
          <w:lang w:val="en" w:eastAsia="en"/>
        </w:rPr>
        <w:br/>
        <w:t>Maldonado, Martin (old team: Bandits) - 91K to the Gypsies</w:t>
      </w:r>
      <w:r w:rsidRPr="00E82955">
        <w:rPr>
          <w:rFonts w:asciiTheme="minorHAnsi" w:hAnsiTheme="minorHAnsi" w:cstheme="minorHAnsi"/>
          <w:lang w:val="en" w:eastAsia="en"/>
        </w:rPr>
        <w:br/>
        <w:t>Workman, Brandon (old team: Highlanders) - 39K to the Yellow Jackets</w:t>
      </w:r>
      <w:r w:rsidRPr="00E82955">
        <w:rPr>
          <w:rFonts w:asciiTheme="minorHAnsi" w:hAnsiTheme="minorHAnsi" w:cstheme="minorHAnsi"/>
          <w:lang w:val="en" w:eastAsia="en"/>
        </w:rPr>
        <w:br/>
      </w:r>
      <w:r w:rsidRPr="00E82955">
        <w:rPr>
          <w:rFonts w:asciiTheme="minorHAnsi" w:hAnsiTheme="minorHAnsi" w:cstheme="minorHAnsi"/>
          <w:lang w:val="en" w:eastAsia="en"/>
        </w:rPr>
        <w:br/>
      </w:r>
      <w:r w:rsidRPr="00E82955">
        <w:rPr>
          <w:rFonts w:asciiTheme="minorHAnsi" w:hAnsiTheme="minorHAnsi" w:cstheme="minorHAnsi"/>
          <w:b/>
          <w:bCs/>
          <w:lang w:val="en" w:eastAsia="en"/>
        </w:rPr>
        <w:t>9 free agents with answering rights changed teams due to bids not being answered:</w:t>
      </w:r>
      <w:r w:rsidRPr="00E82955">
        <w:rPr>
          <w:rFonts w:asciiTheme="minorHAnsi" w:hAnsiTheme="minorHAnsi" w:cstheme="minorHAnsi"/>
          <w:b/>
          <w:bCs/>
          <w:lang w:val="en" w:eastAsia="en"/>
        </w:rPr>
        <w:br/>
      </w:r>
      <w:r w:rsidRPr="00E82955">
        <w:rPr>
          <w:rFonts w:asciiTheme="minorHAnsi" w:hAnsiTheme="minorHAnsi" w:cstheme="minorHAnsi"/>
          <w:lang w:val="en" w:eastAsia="en"/>
        </w:rPr>
        <w:t>Aguilar, Jesus</w:t>
      </w:r>
      <w:r w:rsidR="00740F6D">
        <w:rPr>
          <w:rFonts w:asciiTheme="minorHAnsi" w:hAnsiTheme="minorHAnsi" w:cstheme="minorHAnsi"/>
          <w:lang w:val="en" w:eastAsia="en"/>
        </w:rPr>
        <w:t xml:space="preserve"> </w:t>
      </w:r>
      <w:r w:rsidRPr="00E82955">
        <w:rPr>
          <w:rFonts w:asciiTheme="minorHAnsi" w:hAnsiTheme="minorHAnsi" w:cstheme="minorHAnsi"/>
          <w:lang w:val="en" w:eastAsia="en"/>
        </w:rPr>
        <w:t>(old team: Monarchs) 132K to the Reds</w:t>
      </w:r>
      <w:r w:rsidRPr="00E82955">
        <w:rPr>
          <w:rFonts w:asciiTheme="minorHAnsi" w:hAnsiTheme="minorHAnsi" w:cstheme="minorHAnsi"/>
          <w:lang w:val="en" w:eastAsia="en"/>
        </w:rPr>
        <w:br/>
        <w:t>Altuve, Jose (old team: Mudhens) 203K x 3 to the Browns</w:t>
      </w:r>
      <w:r w:rsidRPr="00E82955">
        <w:rPr>
          <w:rFonts w:asciiTheme="minorHAnsi" w:hAnsiTheme="minorHAnsi" w:cstheme="minorHAnsi"/>
          <w:lang w:val="en" w:eastAsia="en"/>
        </w:rPr>
        <w:br/>
        <w:t>Cahill, Trevor (old team: Monarchs) 80K to the Grays</w:t>
      </w:r>
      <w:r w:rsidRPr="00E82955">
        <w:rPr>
          <w:rFonts w:asciiTheme="minorHAnsi" w:hAnsiTheme="minorHAnsi" w:cstheme="minorHAnsi"/>
          <w:lang w:val="en" w:eastAsia="en"/>
        </w:rPr>
        <w:br/>
        <w:t>Calhoun, Kole (old team: Pilots) 174K to the Grays</w:t>
      </w:r>
      <w:r w:rsidRPr="00E82955">
        <w:rPr>
          <w:rFonts w:asciiTheme="minorHAnsi" w:hAnsiTheme="minorHAnsi" w:cstheme="minorHAnsi"/>
          <w:lang w:val="en" w:eastAsia="en"/>
        </w:rPr>
        <w:br/>
        <w:t>Donaldson, Josh</w:t>
      </w:r>
      <w:r w:rsidR="00740F6D">
        <w:rPr>
          <w:rFonts w:asciiTheme="minorHAnsi" w:hAnsiTheme="minorHAnsi" w:cstheme="minorHAnsi"/>
          <w:lang w:val="en" w:eastAsia="en"/>
        </w:rPr>
        <w:t xml:space="preserve"> </w:t>
      </w:r>
      <w:r w:rsidRPr="00E82955">
        <w:rPr>
          <w:rFonts w:asciiTheme="minorHAnsi" w:hAnsiTheme="minorHAnsi" w:cstheme="minorHAnsi"/>
          <w:lang w:val="en" w:eastAsia="en"/>
        </w:rPr>
        <w:t>(old team: Bandits) 182K x 3 to the Captains</w:t>
      </w:r>
      <w:r w:rsidRPr="00E82955">
        <w:rPr>
          <w:rFonts w:asciiTheme="minorHAnsi" w:hAnsiTheme="minorHAnsi" w:cstheme="minorHAnsi"/>
          <w:lang w:val="en" w:eastAsia="en"/>
        </w:rPr>
        <w:br/>
        <w:t>Hicks, Aaron (old team: Monarchs) 167K to the Gypsies</w:t>
      </w:r>
      <w:r w:rsidRPr="00E82955">
        <w:rPr>
          <w:rFonts w:asciiTheme="minorHAnsi" w:hAnsiTheme="minorHAnsi" w:cstheme="minorHAnsi"/>
          <w:lang w:val="en" w:eastAsia="en"/>
        </w:rPr>
        <w:br/>
        <w:t>Hosmer, Eric (old team: Monarchs) 166K to the Grays</w:t>
      </w:r>
      <w:r w:rsidRPr="00E82955">
        <w:rPr>
          <w:rFonts w:asciiTheme="minorHAnsi" w:hAnsiTheme="minorHAnsi" w:cstheme="minorHAnsi"/>
          <w:lang w:val="en" w:eastAsia="en"/>
        </w:rPr>
        <w:br/>
        <w:t>Perez, Oliver (old team - Pelicans) 101K to the Reds</w:t>
      </w:r>
      <w:r w:rsidRPr="00E82955">
        <w:rPr>
          <w:rFonts w:asciiTheme="minorHAnsi" w:hAnsiTheme="minorHAnsi" w:cstheme="minorHAnsi"/>
          <w:lang w:val="en" w:eastAsia="en"/>
        </w:rPr>
        <w:br/>
        <w:t>Suero, Wander (old team: Monarchs) 30K to the Yellow Jackets</w:t>
      </w:r>
    </w:p>
    <w:p w14:paraId="24260C71" w14:textId="64C6556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2B8158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eastAsia="Calibri" w:hAnsiTheme="minorHAnsi" w:cstheme="minorHAnsi"/>
          <w:lang w:val="en" w:eastAsia="en"/>
        </w:rPr>
        <w:t>The date for our Unowned Player Draft has been set for Saturday, January 23rd.</w:t>
      </w:r>
      <w:r w:rsidRPr="00E82955">
        <w:rPr>
          <w:rFonts w:asciiTheme="minorHAnsi" w:eastAsia="Calibri" w:hAnsiTheme="minorHAnsi" w:cstheme="minorHAnsi"/>
          <w:lang w:val="en" w:eastAsia="en"/>
        </w:rPr>
        <w:br/>
      </w:r>
      <w:r w:rsidRPr="00E82955">
        <w:rPr>
          <w:rFonts w:asciiTheme="minorHAnsi" w:eastAsia="Calibri" w:hAnsiTheme="minorHAnsi" w:cstheme="minorHAnsi"/>
          <w:lang w:val="en" w:eastAsia="en"/>
        </w:rPr>
        <w:br/>
        <w:t>Don't send your draft lists just yet. Once I get the draft lists finished for the Blaze and Colt .45s and once Lloyd finishes his Pelicans' list, I'll let you know it's safe to start sending in your lists... which need to go to me and to Lloyd.</w:t>
      </w:r>
      <w:r w:rsidRPr="00E82955">
        <w:rPr>
          <w:rFonts w:asciiTheme="minorHAnsi" w:eastAsia="Calibri" w:hAnsiTheme="minorHAnsi" w:cstheme="minorHAnsi"/>
          <w:lang w:val="en" w:eastAsia="en"/>
        </w:rPr>
        <w:br/>
      </w:r>
      <w:r w:rsidRPr="00E82955">
        <w:rPr>
          <w:rFonts w:asciiTheme="minorHAnsi" w:eastAsia="Calibri" w:hAnsiTheme="minorHAnsi" w:cstheme="minorHAnsi"/>
          <w:lang w:val="en" w:eastAsia="en"/>
        </w:rPr>
        <w:br/>
        <w:t>The deadline for submitting your lists is Thursday (January 21st) evening at midnight EST.</w:t>
      </w:r>
    </w:p>
    <w:p w14:paraId="4B1ECB03" w14:textId="116190C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75F0C4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Monarchs: 3B Kyle Seager and SS Leury Garcia</w:t>
      </w:r>
    </w:p>
    <w:p w14:paraId="1467DA7D"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SS Anthony Volpe, OF Estevan Florial and RHP Joe Boyle</w:t>
      </w:r>
    </w:p>
    <w:p w14:paraId="6F35B244" w14:textId="198A2B4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A04D82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RHP Brandon Workman</w:t>
      </w:r>
    </w:p>
    <w:p w14:paraId="26E46CE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42K</w:t>
      </w:r>
    </w:p>
    <w:p w14:paraId="243226E5" w14:textId="304638A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30ADE4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C Ian Moller, OF Ethan Wilson and SS Marcello Mayer</w:t>
      </w:r>
    </w:p>
    <w:p w14:paraId="42FE47B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LHP Brad Hand and SS Owen Miller</w:t>
      </w:r>
    </w:p>
    <w:p w14:paraId="30135131" w14:textId="3C55431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01E805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LHP Jordan Montgomery, 3B Miguel Andujar, RHP Craig Stammen and RHP Rowan Wick</w:t>
      </w:r>
    </w:p>
    <w:p w14:paraId="5D2F7F7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C Kurt Suzuki and LHP Zach Thompson</w:t>
      </w:r>
    </w:p>
    <w:p w14:paraId="023B13F7" w14:textId="01EB10EA"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F79A2A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Kevin Kiermaier</w:t>
      </w:r>
    </w:p>
    <w:p w14:paraId="6860C14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RHP Travis MacGregor, OF Magnueris Sierra and 75k</w:t>
      </w:r>
    </w:p>
    <w:p w14:paraId="62E4640A" w14:textId="0BEECD6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EDEAEE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Expos: C Jacob Nottingham</w:t>
      </w:r>
    </w:p>
    <w:p w14:paraId="6FE86A2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C Israel Pineda</w:t>
      </w:r>
    </w:p>
    <w:p w14:paraId="423DF1E0" w14:textId="25B783F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D74FAC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RHP Sonny Gray</w:t>
      </w:r>
    </w:p>
    <w:p w14:paraId="6BC4E34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LHP Kyle Freeland, SS Estiven Machado, and RHP Matt Canterino</w:t>
      </w:r>
    </w:p>
    <w:p w14:paraId="7B4F1B56" w14:textId="4B929F2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4D8B3A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Bandits: SS Xander Bogaerts</w:t>
      </w:r>
    </w:p>
    <w:p w14:paraId="28708F1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SS Orlando Arcia, SS Roderick Arias, OF Cristian Vaquero, and SS Cristian Hernandez.</w:t>
      </w:r>
    </w:p>
    <w:p w14:paraId="012E5082" w14:textId="6187AED0"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8D334F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Master Roster file in the downloads dropdown has been updated... and will be again after the Unowned Player Draft.</w:t>
      </w:r>
    </w:p>
    <w:p w14:paraId="09A3A1E1" w14:textId="15AD1AE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585F1E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Bandits: OF Teoscar Hernandez</w:t>
      </w:r>
    </w:p>
    <w:p w14:paraId="5E9D26F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Whales: OF David Dahl and 2B Ryan McMahon</w:t>
      </w:r>
    </w:p>
    <w:p w14:paraId="4DECD6F4" w14:textId="450BD47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1FF26D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Bandits: C Yasmani Grandal</w:t>
      </w:r>
    </w:p>
    <w:p w14:paraId="04818B3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Yellow Jackets: LHP Robbie Ray, C Mitch Garver and RHP Jacob Nix</w:t>
      </w:r>
    </w:p>
    <w:p w14:paraId="78C60ADA" w14:textId="1EBAC53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09B398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Tim Locastro</w:t>
      </w:r>
    </w:p>
    <w:p w14:paraId="3DFB562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Stars: C Luis Torrens.</w:t>
      </w:r>
    </w:p>
    <w:p w14:paraId="6E24C2AC" w14:textId="046EB212"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134D3CA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50K</w:t>
      </w:r>
    </w:p>
    <w:p w14:paraId="151C38A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Twins: RHP Trevor Cahill</w:t>
      </w:r>
    </w:p>
    <w:p w14:paraId="76B6D0D5" w14:textId="3AFABCA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E767DF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C Salvador Perez and OF Aristides Aquino</w:t>
      </w:r>
    </w:p>
    <w:p w14:paraId="02CBD0B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RHP Dellin Betances, 1B Rhys Hoskins and C Gary Sanchez</w:t>
      </w:r>
    </w:p>
    <w:p w14:paraId="6013B23B" w14:textId="6AE2E93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EA97DE4"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OF JD Davis, RHP Yimi Garcia and 30K</w:t>
      </w:r>
    </w:p>
    <w:p w14:paraId="774F795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OF Starling Marte</w:t>
      </w:r>
    </w:p>
    <w:p w14:paraId="3EEF76B2" w14:textId="08E495E9"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3A94E0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OF Aristides Aquino</w:t>
      </w:r>
    </w:p>
    <w:p w14:paraId="1123215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30K</w:t>
      </w:r>
    </w:p>
    <w:p w14:paraId="0BC29BF7" w14:textId="7407088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3E5FD4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25K</w:t>
      </w:r>
    </w:p>
    <w:p w14:paraId="6932E05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2B Richie Palacios and RHP Rogelio Armenteros</w:t>
      </w:r>
    </w:p>
    <w:p w14:paraId="5FD4547F" w14:textId="3F11C84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FBA7A8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Pilgrims: RHP Marcus Stroman and 20K</w:t>
      </w:r>
    </w:p>
    <w:p w14:paraId="5FFA960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River Dogs: 1B Evan White.</w:t>
      </w:r>
    </w:p>
    <w:p w14:paraId="2B5B8635" w14:textId="63E12046"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138610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Bandits: LHP Zach Britton and 1B Rowdy Tellez</w:t>
      </w:r>
    </w:p>
    <w:p w14:paraId="1AEFA8E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SS Felnin Celesten, SS Carlos Colmenarez and SS Wilman Diaz</w:t>
      </w:r>
    </w:p>
    <w:p w14:paraId="772F91E3" w14:textId="6DB217A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lastRenderedPageBreak/>
        <w:t>~</w:t>
      </w:r>
    </w:p>
    <w:p w14:paraId="76FCA7D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C Andrew Knapp and RHP Tom Hatch</w:t>
      </w:r>
    </w:p>
    <w:p w14:paraId="55C02FB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LHP Matt Boyd and C Zack Collins</w:t>
      </w:r>
    </w:p>
    <w:p w14:paraId="48F41B89" w14:textId="4700CD3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7D1213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Blaze: OF Brett Phillips</w:t>
      </w:r>
    </w:p>
    <w:p w14:paraId="0CF55CD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5K</w:t>
      </w:r>
    </w:p>
    <w:p w14:paraId="3BF817C6" w14:textId="03B47EC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7B4D51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Grays: 10K</w:t>
      </w:r>
    </w:p>
    <w:p w14:paraId="2F5F4B6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RHP Ryan Tepera</w:t>
      </w:r>
    </w:p>
    <w:p w14:paraId="75DCF19A" w14:textId="6300C69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82DA7D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RHP Casey Sadler, 2B Yunior Severino and 2B Luis Santana</w:t>
      </w:r>
    </w:p>
    <w:p w14:paraId="4A8BD4F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RHP Cam Bedrosian</w:t>
      </w:r>
    </w:p>
    <w:p w14:paraId="7175F1FA" w14:textId="37B2E7C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54D0F363"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8K</w:t>
      </w:r>
    </w:p>
    <w:p w14:paraId="6F1608A2"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Mudhens: OF Eli White</w:t>
      </w:r>
    </w:p>
    <w:p w14:paraId="3B562FBB" w14:textId="1DD13DDE"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471DC9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8K</w:t>
      </w:r>
      <w:r w:rsidRPr="00E82955">
        <w:rPr>
          <w:rFonts w:asciiTheme="minorHAnsi" w:hAnsiTheme="minorHAnsi" w:cstheme="minorHAnsi"/>
          <w:lang w:val="en" w:eastAsia="en"/>
        </w:rPr>
        <w:br/>
      </w:r>
      <w:r w:rsidRPr="00E82955">
        <w:rPr>
          <w:rFonts w:asciiTheme="minorHAnsi" w:hAnsiTheme="minorHAnsi" w:cstheme="minorHAnsi"/>
          <w:lang w:val="en" w:eastAsia="en"/>
        </w:rPr>
        <w:br/>
        <w:t>To Pelicans: RHP Chance Adams and SS Aramis Ademan</w:t>
      </w:r>
    </w:p>
    <w:p w14:paraId="4F288DE2" w14:textId="37397404"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1D7E8D9"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Bandits: 2B Starlin Castro</w:t>
      </w:r>
    </w:p>
    <w:p w14:paraId="330CAD3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25K</w:t>
      </w:r>
    </w:p>
    <w:p w14:paraId="085CFAE9" w14:textId="0C55BC1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212626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Gypsies: 19K</w:t>
      </w:r>
    </w:p>
    <w:p w14:paraId="46561E9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Highlanders: OF Yoshitomo Tsutsugo</w:t>
      </w:r>
    </w:p>
    <w:p w14:paraId="70E0C64B" w14:textId="3462FC73"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7A242EF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Knights: RHP Richard Rodriguez</w:t>
      </w:r>
    </w:p>
    <w:p w14:paraId="592AC68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Monarchs: OF Antonio Cabello and 50K</w:t>
      </w:r>
    </w:p>
    <w:p w14:paraId="590EC1D8" w14:textId="21F789F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62F5A0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OF Nomar Mazara</w:t>
      </w:r>
    </w:p>
    <w:p w14:paraId="019DA13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lastRenderedPageBreak/>
        <w:t>To Mudhens: 6K</w:t>
      </w:r>
    </w:p>
    <w:p w14:paraId="173EEA04" w14:textId="1D419BB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3A45AEB"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Browns: 25K</w:t>
      </w:r>
    </w:p>
    <w:p w14:paraId="3340C8F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To Pilots: RHP Dylan Floro</w:t>
      </w:r>
    </w:p>
    <w:p w14:paraId="5769A65B" w14:textId="7015D47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0B1FE4FA"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Mudhens cut OF Josh Reddick.</w:t>
      </w:r>
    </w:p>
    <w:p w14:paraId="619FFE3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Pilots cut RHP Jimmy Herget and RHP Ryan Thompson.</w:t>
      </w:r>
    </w:p>
    <w:p w14:paraId="51E89B69" w14:textId="753A459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39EE8A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following carded cuts have been made ahead of the deadline:</w:t>
      </w:r>
    </w:p>
    <w:p w14:paraId="625042E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INF Mike Freeman (Yellow Jackets), OF Jorge Bonifacio (River Dogs) and OF Daz Cameron (Pilgrims).</w:t>
      </w:r>
    </w:p>
    <w:p w14:paraId="3C22A76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These players will be added to the waiver draft pool.</w:t>
      </w:r>
    </w:p>
    <w:p w14:paraId="187BEE76"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As soon as the waiver cutdown deadline passes, the master roster and player totals files will be updated.</w:t>
      </w:r>
    </w:p>
    <w:p w14:paraId="6577DD83" w14:textId="64823C4B"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279D0B8"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TinCaps cut the following pair of carded players: RHP Paul Fry and RHP Phillips Valdez.</w:t>
      </w:r>
    </w:p>
    <w:p w14:paraId="5648EC6C"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Both are being added to the waiver draft pool.</w:t>
      </w:r>
    </w:p>
    <w:p w14:paraId="46A2D34F" w14:textId="606D739D"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6F916300"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online versions of the Master Roster and Player/Money Totals files have been updated to reflect the end of the waiver cut-down date.</w:t>
      </w:r>
    </w:p>
    <w:p w14:paraId="378FE705"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All players listed in the master roster as being on team </w:t>
      </w:r>
      <w:r w:rsidRPr="00E82955">
        <w:rPr>
          <w:rFonts w:asciiTheme="minorHAnsi" w:hAnsiTheme="minorHAnsi" w:cstheme="minorHAnsi"/>
          <w:b/>
          <w:bCs/>
          <w:lang w:val="en" w:eastAsia="en"/>
        </w:rPr>
        <w:t>Z-Unowned</w:t>
      </w:r>
      <w:r w:rsidRPr="00E82955">
        <w:rPr>
          <w:rFonts w:asciiTheme="minorHAnsi" w:hAnsiTheme="minorHAnsi" w:cstheme="minorHAnsi"/>
          <w:lang w:val="en" w:eastAsia="en"/>
        </w:rPr>
        <w:t xml:space="preserve"> are the players eligible for the Waiver Draft.</w:t>
      </w:r>
    </w:p>
    <w:p w14:paraId="269E7393" w14:textId="41EC5CFC"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27C49031"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 online version of the master roster has been updated to reflect the most recent player cut(s) and some updated player info (Real Team, DOB, etc) for 3 teams.</w:t>
      </w:r>
    </w:p>
    <w:p w14:paraId="3ADC6DB6" w14:textId="67B71C57"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3569A4A7"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Edited: 2021-03-01</w:t>
      </w:r>
    </w:p>
    <w:p w14:paraId="30DE63B9" w14:textId="58312BFD"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 xml:space="preserve">These are the final official results with positions included... and Kintzler's first name corrected. I don't know </w:t>
      </w:r>
      <w:r w:rsidR="008774A7">
        <w:rPr>
          <w:rFonts w:asciiTheme="minorHAnsi" w:hAnsiTheme="minorHAnsi" w:cstheme="minorHAnsi"/>
          <w:lang w:val="en" w:eastAsia="en"/>
        </w:rPr>
        <w:t xml:space="preserve">how </w:t>
      </w:r>
      <w:r w:rsidRPr="00E82955">
        <w:rPr>
          <w:rFonts w:asciiTheme="minorHAnsi" w:hAnsiTheme="minorHAnsi" w:cstheme="minorHAnsi"/>
          <w:lang w:val="en" w:eastAsia="en"/>
        </w:rPr>
        <w:t>I got it wrong in the initial posting considering when he was on my team last year. All bids are 15k unless otherwise denoted.</w:t>
      </w:r>
    </w:p>
    <w:p w14:paraId="5EA48DDE"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lang w:val="en" w:eastAsia="en"/>
        </w:rPr>
        <w:t>These results are also listed in the Waiver Draft forum of our message board.</w:t>
      </w:r>
    </w:p>
    <w:p w14:paraId="69E3596F" w14:textId="77777777" w:rsidR="003A2F1B" w:rsidRPr="00E82955" w:rsidRDefault="009B115E" w:rsidP="00196F6E">
      <w:pPr>
        <w:spacing w:after="240"/>
        <w:rPr>
          <w:rFonts w:asciiTheme="minorHAnsi" w:hAnsiTheme="minorHAnsi" w:cstheme="minorHAnsi"/>
          <w:lang w:val="en" w:eastAsia="en"/>
        </w:rPr>
      </w:pPr>
      <w:r w:rsidRPr="00E82955">
        <w:rPr>
          <w:rFonts w:asciiTheme="minorHAnsi" w:hAnsiTheme="minorHAnsi" w:cstheme="minorHAnsi"/>
          <w:b/>
          <w:bCs/>
          <w:lang w:val="en" w:eastAsia="en"/>
        </w:rPr>
        <w:lastRenderedPageBreak/>
        <w:t>First round:</w:t>
      </w:r>
      <w:r w:rsidRPr="00E82955">
        <w:rPr>
          <w:rFonts w:asciiTheme="minorHAnsi" w:hAnsiTheme="minorHAnsi" w:cstheme="minorHAnsi"/>
          <w:b/>
          <w:bCs/>
          <w:lang w:val="en" w:eastAsia="en"/>
        </w:rPr>
        <w:br/>
      </w:r>
      <w:r w:rsidRPr="00E82955">
        <w:rPr>
          <w:rFonts w:asciiTheme="minorHAnsi" w:hAnsiTheme="minorHAnsi" w:cstheme="minorHAnsi"/>
          <w:lang w:val="en" w:eastAsia="en"/>
        </w:rPr>
        <w:t>TinCaps: OF Myles Straw (20k)</w:t>
      </w:r>
      <w:r w:rsidRPr="00E82955">
        <w:rPr>
          <w:rFonts w:asciiTheme="minorHAnsi" w:hAnsiTheme="minorHAnsi" w:cstheme="minorHAnsi"/>
          <w:lang w:val="en" w:eastAsia="en"/>
        </w:rPr>
        <w:br/>
        <w:t>River Dogs: OF Daz Cameron</w:t>
      </w:r>
      <w:r w:rsidRPr="00E82955">
        <w:rPr>
          <w:rFonts w:asciiTheme="minorHAnsi" w:hAnsiTheme="minorHAnsi" w:cstheme="minorHAnsi"/>
          <w:lang w:val="en" w:eastAsia="en"/>
        </w:rPr>
        <w:br/>
        <w:t>Dodgers: C Tony Wolters (35k)</w:t>
      </w:r>
      <w:r w:rsidRPr="00E82955">
        <w:rPr>
          <w:rFonts w:asciiTheme="minorHAnsi" w:hAnsiTheme="minorHAnsi" w:cstheme="minorHAnsi"/>
          <w:lang w:val="en" w:eastAsia="en"/>
        </w:rPr>
        <w:br/>
        <w:t>Expos: OF Shin-Soo Choo (40k)</w:t>
      </w:r>
      <w:r w:rsidRPr="00E82955">
        <w:rPr>
          <w:rFonts w:asciiTheme="minorHAnsi" w:hAnsiTheme="minorHAnsi" w:cstheme="minorHAnsi"/>
          <w:lang w:val="en" w:eastAsia="en"/>
        </w:rPr>
        <w:br/>
        <w:t>Pelicans: 1B Carlos Santana (40k)</w:t>
      </w:r>
      <w:r w:rsidRPr="00E82955">
        <w:rPr>
          <w:rFonts w:asciiTheme="minorHAnsi" w:hAnsiTheme="minorHAnsi" w:cstheme="minorHAnsi"/>
          <w:lang w:val="en" w:eastAsia="en"/>
        </w:rPr>
        <w:br/>
        <w:t>Mudhens: SS Elvis Andrus (40k)</w:t>
      </w:r>
      <w:r w:rsidRPr="00E82955">
        <w:rPr>
          <w:rFonts w:asciiTheme="minorHAnsi" w:hAnsiTheme="minorHAnsi" w:cstheme="minorHAnsi"/>
          <w:lang w:val="en" w:eastAsia="en"/>
        </w:rPr>
        <w:br/>
        <w:t>Whales: RHP Trevor Williams (30k)</w:t>
      </w:r>
      <w:r w:rsidRPr="00E82955">
        <w:rPr>
          <w:rFonts w:asciiTheme="minorHAnsi" w:hAnsiTheme="minorHAnsi" w:cstheme="minorHAnsi"/>
          <w:lang w:val="en" w:eastAsia="en"/>
        </w:rPr>
        <w:br/>
        <w:t>Captains: OF JD Martinez (40k)</w:t>
      </w:r>
      <w:r w:rsidRPr="00E82955">
        <w:rPr>
          <w:rFonts w:asciiTheme="minorHAnsi" w:hAnsiTheme="minorHAnsi" w:cstheme="minorHAnsi"/>
          <w:lang w:val="en" w:eastAsia="en"/>
        </w:rPr>
        <w:br/>
        <w:t>Gypsies: Pass</w:t>
      </w:r>
      <w:r w:rsidRPr="00E82955">
        <w:rPr>
          <w:rFonts w:asciiTheme="minorHAnsi" w:hAnsiTheme="minorHAnsi" w:cstheme="minorHAnsi"/>
          <w:lang w:val="en" w:eastAsia="en"/>
        </w:rPr>
        <w:br/>
        <w:t>Knights: RHP Eric Yardley</w:t>
      </w:r>
      <w:r w:rsidRPr="00E82955">
        <w:rPr>
          <w:rFonts w:asciiTheme="minorHAnsi" w:hAnsiTheme="minorHAnsi" w:cstheme="minorHAnsi"/>
          <w:lang w:val="en" w:eastAsia="en"/>
        </w:rPr>
        <w:br/>
        <w:t>Grays: Pass</w:t>
      </w:r>
      <w:r w:rsidRPr="00E82955">
        <w:rPr>
          <w:rFonts w:asciiTheme="minorHAnsi" w:hAnsiTheme="minorHAnsi" w:cstheme="minorHAnsi"/>
          <w:lang w:val="en" w:eastAsia="en"/>
        </w:rPr>
        <w:br/>
        <w:t>Highlanders: Pass</w:t>
      </w:r>
      <w:r w:rsidRPr="00E82955">
        <w:rPr>
          <w:rFonts w:asciiTheme="minorHAnsi" w:hAnsiTheme="minorHAnsi" w:cstheme="minorHAnsi"/>
          <w:lang w:val="en" w:eastAsia="en"/>
        </w:rPr>
        <w:br/>
        <w:t>Bandits: 2B Josh Harrison (40k)</w:t>
      </w:r>
      <w:r w:rsidRPr="00E82955">
        <w:rPr>
          <w:rFonts w:asciiTheme="minorHAnsi" w:hAnsiTheme="minorHAnsi" w:cstheme="minorHAnsi"/>
          <w:lang w:val="en" w:eastAsia="en"/>
        </w:rPr>
        <w:br/>
      </w:r>
      <w:r w:rsidRPr="00E82955">
        <w:rPr>
          <w:rFonts w:asciiTheme="minorHAnsi" w:hAnsiTheme="minorHAnsi" w:cstheme="minorHAnsi"/>
          <w:lang w:val="en" w:eastAsia="en"/>
        </w:rPr>
        <w:br/>
      </w:r>
      <w:r w:rsidRPr="00E82955">
        <w:rPr>
          <w:rFonts w:asciiTheme="minorHAnsi" w:hAnsiTheme="minorHAnsi" w:cstheme="minorHAnsi"/>
          <w:b/>
          <w:bCs/>
          <w:lang w:val="en" w:eastAsia="en"/>
        </w:rPr>
        <w:t>Second round:</w:t>
      </w:r>
      <w:r w:rsidRPr="00E82955">
        <w:rPr>
          <w:rFonts w:asciiTheme="minorHAnsi" w:hAnsiTheme="minorHAnsi" w:cstheme="minorHAnsi"/>
          <w:b/>
          <w:bCs/>
          <w:lang w:val="en" w:eastAsia="en"/>
        </w:rPr>
        <w:br/>
      </w:r>
      <w:r w:rsidRPr="00E82955">
        <w:rPr>
          <w:rFonts w:asciiTheme="minorHAnsi" w:hAnsiTheme="minorHAnsi" w:cstheme="minorHAnsi"/>
          <w:lang w:val="en" w:eastAsia="en"/>
        </w:rPr>
        <w:t>Dodgers: RHP Cole Sulser</w:t>
      </w:r>
      <w:r w:rsidRPr="00E82955">
        <w:rPr>
          <w:rFonts w:asciiTheme="minorHAnsi" w:hAnsiTheme="minorHAnsi" w:cstheme="minorHAnsi"/>
          <w:lang w:val="en" w:eastAsia="en"/>
        </w:rPr>
        <w:br/>
        <w:t>Pelicans: RHP Brandon Kintzler</w:t>
      </w:r>
      <w:r w:rsidRPr="00E82955">
        <w:rPr>
          <w:rFonts w:asciiTheme="minorHAnsi" w:hAnsiTheme="minorHAnsi" w:cstheme="minorHAnsi"/>
          <w:lang w:val="en" w:eastAsia="en"/>
        </w:rPr>
        <w:br/>
        <w:t>Mudhens: C Elias Diaz</w:t>
      </w:r>
      <w:r w:rsidRPr="00E82955">
        <w:rPr>
          <w:rFonts w:asciiTheme="minorHAnsi" w:hAnsiTheme="minorHAnsi" w:cstheme="minorHAnsi"/>
          <w:lang w:val="en" w:eastAsia="en"/>
        </w:rPr>
        <w:br/>
        <w:t>Whales: OF Justin Upton</w:t>
      </w:r>
      <w:r w:rsidRPr="00E82955">
        <w:rPr>
          <w:rFonts w:asciiTheme="minorHAnsi" w:hAnsiTheme="minorHAnsi" w:cstheme="minorHAnsi"/>
          <w:lang w:val="en" w:eastAsia="en"/>
        </w:rPr>
        <w:br/>
        <w:t>Gypsies: 2B Freddy Galvis</w:t>
      </w:r>
      <w:r w:rsidRPr="00E82955">
        <w:rPr>
          <w:rFonts w:asciiTheme="minorHAnsi" w:hAnsiTheme="minorHAnsi" w:cstheme="minorHAnsi"/>
          <w:lang w:val="en" w:eastAsia="en"/>
        </w:rPr>
        <w:br/>
        <w:t>Knights: LHP Wes Benjamin</w:t>
      </w:r>
      <w:r w:rsidRPr="00E82955">
        <w:rPr>
          <w:rFonts w:asciiTheme="minorHAnsi" w:hAnsiTheme="minorHAnsi" w:cstheme="minorHAnsi"/>
          <w:lang w:val="en" w:eastAsia="en"/>
        </w:rPr>
        <w:br/>
        <w:t>Grays: LHP Justin Wilson</w:t>
      </w:r>
      <w:r w:rsidRPr="00E82955">
        <w:rPr>
          <w:rFonts w:asciiTheme="minorHAnsi" w:hAnsiTheme="minorHAnsi" w:cstheme="minorHAnsi"/>
          <w:lang w:val="en" w:eastAsia="en"/>
        </w:rPr>
        <w:br/>
        <w:t>Highlanders: RHP Tanner Roark</w:t>
      </w:r>
      <w:r w:rsidRPr="00E82955">
        <w:rPr>
          <w:rFonts w:asciiTheme="minorHAnsi" w:hAnsiTheme="minorHAnsi" w:cstheme="minorHAnsi"/>
          <w:lang w:val="en" w:eastAsia="en"/>
        </w:rPr>
        <w:br/>
      </w:r>
      <w:r w:rsidRPr="00E82955">
        <w:rPr>
          <w:rFonts w:asciiTheme="minorHAnsi" w:hAnsiTheme="minorHAnsi" w:cstheme="minorHAnsi"/>
          <w:lang w:val="en" w:eastAsia="en"/>
        </w:rPr>
        <w:br/>
      </w:r>
      <w:r w:rsidRPr="00E82955">
        <w:rPr>
          <w:rFonts w:asciiTheme="minorHAnsi" w:hAnsiTheme="minorHAnsi" w:cstheme="minorHAnsi"/>
          <w:b/>
          <w:bCs/>
          <w:lang w:val="en" w:eastAsia="en"/>
        </w:rPr>
        <w:t>Third round:</w:t>
      </w:r>
      <w:r w:rsidRPr="00E82955">
        <w:rPr>
          <w:rFonts w:asciiTheme="minorHAnsi" w:hAnsiTheme="minorHAnsi" w:cstheme="minorHAnsi"/>
          <w:b/>
          <w:bCs/>
          <w:lang w:val="en" w:eastAsia="en"/>
        </w:rPr>
        <w:br/>
      </w:r>
      <w:r w:rsidRPr="00E82955">
        <w:rPr>
          <w:rFonts w:asciiTheme="minorHAnsi" w:hAnsiTheme="minorHAnsi" w:cstheme="minorHAnsi"/>
          <w:lang w:val="en" w:eastAsia="en"/>
        </w:rPr>
        <w:t>Pelicans: OF Ben Gamel</w:t>
      </w:r>
      <w:r w:rsidRPr="00E82955">
        <w:rPr>
          <w:rFonts w:asciiTheme="minorHAnsi" w:hAnsiTheme="minorHAnsi" w:cstheme="minorHAnsi"/>
          <w:lang w:val="en" w:eastAsia="en"/>
        </w:rPr>
        <w:br/>
        <w:t>Knights: LHP Wandy Peralta</w:t>
      </w:r>
      <w:r w:rsidRPr="00E82955">
        <w:rPr>
          <w:rFonts w:asciiTheme="minorHAnsi" w:hAnsiTheme="minorHAnsi" w:cstheme="minorHAnsi"/>
          <w:lang w:val="en" w:eastAsia="en"/>
        </w:rPr>
        <w:br/>
        <w:t>Grays: C Francisco Cervelli</w:t>
      </w:r>
      <w:r w:rsidRPr="00E82955">
        <w:rPr>
          <w:rFonts w:asciiTheme="minorHAnsi" w:hAnsiTheme="minorHAnsi" w:cstheme="minorHAnsi"/>
          <w:lang w:val="en" w:eastAsia="en"/>
        </w:rPr>
        <w:br/>
        <w:t>Highlanders: RHP Joey Gerber</w:t>
      </w:r>
      <w:r w:rsidRPr="00E82955">
        <w:rPr>
          <w:rFonts w:asciiTheme="minorHAnsi" w:hAnsiTheme="minorHAnsi" w:cstheme="minorHAnsi"/>
          <w:lang w:val="en" w:eastAsia="en"/>
        </w:rPr>
        <w:br/>
      </w:r>
      <w:r w:rsidRPr="00E82955">
        <w:rPr>
          <w:rFonts w:asciiTheme="minorHAnsi" w:hAnsiTheme="minorHAnsi" w:cstheme="minorHAnsi"/>
          <w:lang w:val="en" w:eastAsia="en"/>
        </w:rPr>
        <w:br/>
      </w:r>
      <w:r w:rsidRPr="00E82955">
        <w:rPr>
          <w:rFonts w:asciiTheme="minorHAnsi" w:hAnsiTheme="minorHAnsi" w:cstheme="minorHAnsi"/>
          <w:b/>
          <w:bCs/>
          <w:lang w:val="en" w:eastAsia="en"/>
        </w:rPr>
        <w:t>Fourth round:</w:t>
      </w:r>
      <w:r w:rsidRPr="00E82955">
        <w:rPr>
          <w:rFonts w:asciiTheme="minorHAnsi" w:hAnsiTheme="minorHAnsi" w:cstheme="minorHAnsi"/>
          <w:b/>
          <w:bCs/>
          <w:lang w:val="en" w:eastAsia="en"/>
        </w:rPr>
        <w:br/>
      </w:r>
      <w:r w:rsidRPr="00E82955">
        <w:rPr>
          <w:rFonts w:asciiTheme="minorHAnsi" w:hAnsiTheme="minorHAnsi" w:cstheme="minorHAnsi"/>
          <w:lang w:val="en" w:eastAsia="en"/>
        </w:rPr>
        <w:t>Highlanders: RHP Tyler Zuber</w:t>
      </w:r>
    </w:p>
    <w:p w14:paraId="51EAE4B8" w14:textId="50433C15" w:rsidR="003A2F1B" w:rsidRPr="00E82955" w:rsidRDefault="008D0882" w:rsidP="00196F6E">
      <w:pPr>
        <w:rPr>
          <w:rFonts w:asciiTheme="minorHAnsi" w:hAnsiTheme="minorHAnsi" w:cstheme="minorHAnsi"/>
          <w:lang w:val="en" w:eastAsia="en"/>
        </w:rPr>
      </w:pPr>
      <w:r>
        <w:rPr>
          <w:rFonts w:asciiTheme="minorHAnsi" w:hAnsiTheme="minorHAnsi" w:cstheme="minorHAnsi"/>
          <w:lang w:val="en" w:eastAsia="en"/>
        </w:rPr>
        <w:t>~</w:t>
      </w:r>
    </w:p>
    <w:p w14:paraId="4B8987C0" w14:textId="77777777" w:rsidR="00E82955" w:rsidRPr="00E82955" w:rsidRDefault="00E82955" w:rsidP="00196F6E">
      <w:pPr>
        <w:pStyle w:val="NormalWeb"/>
        <w:spacing w:before="0" w:beforeAutospacing="0"/>
        <w:rPr>
          <w:rFonts w:asciiTheme="minorHAnsi" w:hAnsiTheme="minorHAnsi" w:cstheme="minorHAnsi"/>
        </w:rPr>
      </w:pPr>
      <w:r w:rsidRPr="00E82955">
        <w:rPr>
          <w:rFonts w:asciiTheme="minorHAnsi" w:hAnsiTheme="minorHAnsi" w:cstheme="minorHAnsi"/>
        </w:rPr>
        <w:t>The Master Roster and Player/Money Totals files in the Downloads area have been updated.</w:t>
      </w:r>
    </w:p>
    <w:p w14:paraId="7629BCF2" w14:textId="77777777" w:rsidR="00E82955" w:rsidRPr="00E82955" w:rsidRDefault="00E82955" w:rsidP="00196F6E">
      <w:pPr>
        <w:pStyle w:val="NormalWeb"/>
        <w:spacing w:before="0" w:beforeAutospacing="0"/>
        <w:rPr>
          <w:rFonts w:asciiTheme="minorHAnsi" w:hAnsiTheme="minorHAnsi" w:cstheme="minorHAnsi"/>
        </w:rPr>
      </w:pPr>
      <w:r w:rsidRPr="00E82955">
        <w:rPr>
          <w:rStyle w:val="Strong"/>
          <w:rFonts w:asciiTheme="minorHAnsi" w:hAnsiTheme="minorHAnsi" w:cstheme="minorHAnsi"/>
        </w:rPr>
        <w:t>Block 1</w:t>
      </w:r>
      <w:r w:rsidRPr="00E82955">
        <w:rPr>
          <w:rFonts w:asciiTheme="minorHAnsi" w:hAnsiTheme="minorHAnsi" w:cstheme="minorHAnsi"/>
        </w:rPr>
        <w:br/>
        <w:t>Dates in Strat's schedule: March 29 - April 28</w:t>
      </w:r>
      <w:r w:rsidRPr="00E82955">
        <w:rPr>
          <w:rFonts w:asciiTheme="minorHAnsi" w:hAnsiTheme="minorHAnsi" w:cstheme="minorHAnsi"/>
        </w:rPr>
        <w:br/>
        <w:t>Our starting/due dates: April 1 - April 28</w:t>
      </w:r>
    </w:p>
    <w:p w14:paraId="3A4274D8" w14:textId="77777777" w:rsidR="00E82955" w:rsidRPr="00E82955" w:rsidRDefault="00E82955" w:rsidP="00196F6E">
      <w:pPr>
        <w:pStyle w:val="NormalWeb"/>
        <w:spacing w:before="0" w:beforeAutospacing="0"/>
        <w:rPr>
          <w:rFonts w:asciiTheme="minorHAnsi" w:hAnsiTheme="minorHAnsi" w:cstheme="minorHAnsi"/>
        </w:rPr>
      </w:pPr>
      <w:r w:rsidRPr="00E82955">
        <w:rPr>
          <w:rStyle w:val="Strong"/>
          <w:rFonts w:asciiTheme="minorHAnsi" w:hAnsiTheme="minorHAnsi" w:cstheme="minorHAnsi"/>
        </w:rPr>
        <w:t>Block 2</w:t>
      </w:r>
      <w:r w:rsidRPr="00E82955">
        <w:rPr>
          <w:rFonts w:asciiTheme="minorHAnsi" w:hAnsiTheme="minorHAnsi" w:cstheme="minorHAnsi"/>
        </w:rPr>
        <w:br/>
        <w:t>Dates in Strat's schedule: April 29 - May 29</w:t>
      </w:r>
      <w:r w:rsidRPr="00E82955">
        <w:rPr>
          <w:rFonts w:asciiTheme="minorHAnsi" w:hAnsiTheme="minorHAnsi" w:cstheme="minorHAnsi"/>
        </w:rPr>
        <w:br/>
        <w:t>Our starting/due dates: May 1 - May 28</w:t>
      </w:r>
    </w:p>
    <w:p w14:paraId="22894FB9" w14:textId="77777777" w:rsidR="00E82955" w:rsidRPr="00E82955" w:rsidRDefault="00E82955" w:rsidP="00196F6E">
      <w:pPr>
        <w:pStyle w:val="NormalWeb"/>
        <w:spacing w:before="0" w:beforeAutospacing="0"/>
        <w:rPr>
          <w:rFonts w:asciiTheme="minorHAnsi" w:hAnsiTheme="minorHAnsi" w:cstheme="minorHAnsi"/>
        </w:rPr>
      </w:pPr>
      <w:r w:rsidRPr="00E82955">
        <w:rPr>
          <w:rStyle w:val="Strong"/>
          <w:rFonts w:asciiTheme="minorHAnsi" w:hAnsiTheme="minorHAnsi" w:cstheme="minorHAnsi"/>
        </w:rPr>
        <w:lastRenderedPageBreak/>
        <w:t>Block 3</w:t>
      </w:r>
      <w:r w:rsidRPr="00E82955">
        <w:rPr>
          <w:rFonts w:asciiTheme="minorHAnsi" w:hAnsiTheme="minorHAnsi" w:cstheme="minorHAnsi"/>
        </w:rPr>
        <w:br/>
        <w:t>Dates in Strat's schedule: May 30 - June 29</w:t>
      </w:r>
      <w:r w:rsidRPr="00E82955">
        <w:rPr>
          <w:rFonts w:asciiTheme="minorHAnsi" w:hAnsiTheme="minorHAnsi" w:cstheme="minorHAnsi"/>
        </w:rPr>
        <w:br/>
        <w:t>Our starting/due dates: June 1 - June 28</w:t>
      </w:r>
    </w:p>
    <w:p w14:paraId="08C42A1A" w14:textId="77777777" w:rsidR="00E82955" w:rsidRPr="00E82955" w:rsidRDefault="00E82955" w:rsidP="00196F6E">
      <w:pPr>
        <w:pStyle w:val="NormalWeb"/>
        <w:spacing w:before="0" w:beforeAutospacing="0"/>
        <w:rPr>
          <w:rFonts w:asciiTheme="minorHAnsi" w:hAnsiTheme="minorHAnsi" w:cstheme="minorHAnsi"/>
        </w:rPr>
      </w:pPr>
      <w:r w:rsidRPr="00E82955">
        <w:rPr>
          <w:rStyle w:val="Strong"/>
          <w:rFonts w:asciiTheme="minorHAnsi" w:hAnsiTheme="minorHAnsi" w:cstheme="minorHAnsi"/>
        </w:rPr>
        <w:t>Block 4</w:t>
      </w:r>
      <w:r w:rsidRPr="00E82955">
        <w:rPr>
          <w:rFonts w:asciiTheme="minorHAnsi" w:hAnsiTheme="minorHAnsi" w:cstheme="minorHAnsi"/>
        </w:rPr>
        <w:br/>
        <w:t>Dates in Strat's schedule: June 30 - July 29</w:t>
      </w:r>
      <w:r w:rsidRPr="00E82955">
        <w:rPr>
          <w:rFonts w:asciiTheme="minorHAnsi" w:hAnsiTheme="minorHAnsi" w:cstheme="minorHAnsi"/>
        </w:rPr>
        <w:br/>
        <w:t>Our starting/due dates: July 1 - July 28</w:t>
      </w:r>
    </w:p>
    <w:p w14:paraId="688FDC45" w14:textId="77777777" w:rsidR="00E82955" w:rsidRPr="00E82955" w:rsidRDefault="00E82955" w:rsidP="00196F6E">
      <w:pPr>
        <w:pStyle w:val="NormalWeb"/>
        <w:spacing w:before="0" w:beforeAutospacing="0"/>
        <w:rPr>
          <w:rFonts w:asciiTheme="minorHAnsi" w:hAnsiTheme="minorHAnsi" w:cstheme="minorHAnsi"/>
        </w:rPr>
      </w:pPr>
      <w:r w:rsidRPr="00E82955">
        <w:rPr>
          <w:rStyle w:val="Strong"/>
          <w:rFonts w:asciiTheme="minorHAnsi" w:hAnsiTheme="minorHAnsi" w:cstheme="minorHAnsi"/>
        </w:rPr>
        <w:t>Block 5</w:t>
      </w:r>
      <w:r w:rsidRPr="00E82955">
        <w:rPr>
          <w:rFonts w:asciiTheme="minorHAnsi" w:hAnsiTheme="minorHAnsi" w:cstheme="minorHAnsi"/>
        </w:rPr>
        <w:br/>
        <w:t>Dates in Strat's schedule: July 30 - August 29</w:t>
      </w:r>
      <w:r w:rsidRPr="00E82955">
        <w:rPr>
          <w:rFonts w:asciiTheme="minorHAnsi" w:hAnsiTheme="minorHAnsi" w:cstheme="minorHAnsi"/>
        </w:rPr>
        <w:br/>
        <w:t>Our starting/due dates: August 1 - August 28</w:t>
      </w:r>
    </w:p>
    <w:p w14:paraId="14AD7DAA" w14:textId="36ACED2A" w:rsidR="003A2F1B" w:rsidRDefault="00E82955" w:rsidP="008D0882">
      <w:pPr>
        <w:pStyle w:val="NormalWeb"/>
        <w:spacing w:before="0" w:beforeAutospacing="0"/>
        <w:rPr>
          <w:rFonts w:asciiTheme="minorHAnsi" w:hAnsiTheme="minorHAnsi" w:cstheme="minorHAnsi"/>
        </w:rPr>
      </w:pPr>
      <w:r w:rsidRPr="00E82955">
        <w:rPr>
          <w:rStyle w:val="Strong"/>
          <w:rFonts w:asciiTheme="minorHAnsi" w:hAnsiTheme="minorHAnsi" w:cstheme="minorHAnsi"/>
        </w:rPr>
        <w:t>Block 6</w:t>
      </w:r>
      <w:r w:rsidRPr="00E82955">
        <w:rPr>
          <w:rFonts w:asciiTheme="minorHAnsi" w:hAnsiTheme="minorHAnsi" w:cstheme="minorHAnsi"/>
        </w:rPr>
        <w:br/>
        <w:t>Dates in Strat's schedule: August 30 - September 27</w:t>
      </w:r>
      <w:r w:rsidRPr="00E82955">
        <w:rPr>
          <w:rFonts w:asciiTheme="minorHAnsi" w:hAnsiTheme="minorHAnsi" w:cstheme="minorHAnsi"/>
        </w:rPr>
        <w:br/>
        <w:t>Our starting/due dates: September 1 - September 28</w:t>
      </w:r>
      <w:bookmarkEnd w:id="0"/>
    </w:p>
    <w:p w14:paraId="23132CB7" w14:textId="31A734C2" w:rsidR="009D6320" w:rsidRPr="008D0882" w:rsidRDefault="009D6320" w:rsidP="008D0882">
      <w:pPr>
        <w:pStyle w:val="NormalWeb"/>
        <w:spacing w:before="0" w:beforeAutospacing="0"/>
        <w:rPr>
          <w:rFonts w:asciiTheme="minorHAnsi" w:hAnsiTheme="minorHAnsi" w:cstheme="minorHAnsi"/>
        </w:rPr>
      </w:pPr>
      <w:r>
        <w:rPr>
          <w:rFonts w:asciiTheme="minorHAnsi" w:hAnsiTheme="minorHAnsi" w:cstheme="minorHAnsi"/>
        </w:rPr>
        <w:t>~</w:t>
      </w:r>
    </w:p>
    <w:sectPr w:rsidR="009D6320" w:rsidRPr="008D088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8FDC9756">
      <w:start w:val="1"/>
      <w:numFmt w:val="bullet"/>
      <w:lvlText w:val=""/>
      <w:lvlJc w:val="left"/>
      <w:pPr>
        <w:ind w:left="720" w:hanging="360"/>
      </w:pPr>
      <w:rPr>
        <w:rFonts w:ascii="Symbol" w:hAnsi="Symbol"/>
      </w:rPr>
    </w:lvl>
    <w:lvl w:ilvl="1" w:tplc="656EAD88">
      <w:start w:val="1"/>
      <w:numFmt w:val="bullet"/>
      <w:lvlText w:val="o"/>
      <w:lvlJc w:val="left"/>
      <w:pPr>
        <w:tabs>
          <w:tab w:val="num" w:pos="1440"/>
        </w:tabs>
        <w:ind w:left="1440" w:hanging="360"/>
      </w:pPr>
      <w:rPr>
        <w:rFonts w:ascii="Courier New" w:hAnsi="Courier New"/>
      </w:rPr>
    </w:lvl>
    <w:lvl w:ilvl="2" w:tplc="EF7E6CD2">
      <w:start w:val="1"/>
      <w:numFmt w:val="bullet"/>
      <w:lvlText w:val=""/>
      <w:lvlJc w:val="left"/>
      <w:pPr>
        <w:tabs>
          <w:tab w:val="num" w:pos="2160"/>
        </w:tabs>
        <w:ind w:left="2160" w:hanging="360"/>
      </w:pPr>
      <w:rPr>
        <w:rFonts w:ascii="Wingdings" w:hAnsi="Wingdings"/>
      </w:rPr>
    </w:lvl>
    <w:lvl w:ilvl="3" w:tplc="1952DDEC">
      <w:start w:val="1"/>
      <w:numFmt w:val="bullet"/>
      <w:lvlText w:val=""/>
      <w:lvlJc w:val="left"/>
      <w:pPr>
        <w:tabs>
          <w:tab w:val="num" w:pos="2880"/>
        </w:tabs>
        <w:ind w:left="2880" w:hanging="360"/>
      </w:pPr>
      <w:rPr>
        <w:rFonts w:ascii="Symbol" w:hAnsi="Symbol"/>
      </w:rPr>
    </w:lvl>
    <w:lvl w:ilvl="4" w:tplc="231C7008">
      <w:start w:val="1"/>
      <w:numFmt w:val="bullet"/>
      <w:lvlText w:val="o"/>
      <w:lvlJc w:val="left"/>
      <w:pPr>
        <w:tabs>
          <w:tab w:val="num" w:pos="3600"/>
        </w:tabs>
        <w:ind w:left="3600" w:hanging="360"/>
      </w:pPr>
      <w:rPr>
        <w:rFonts w:ascii="Courier New" w:hAnsi="Courier New"/>
      </w:rPr>
    </w:lvl>
    <w:lvl w:ilvl="5" w:tplc="767C0118">
      <w:start w:val="1"/>
      <w:numFmt w:val="bullet"/>
      <w:lvlText w:val=""/>
      <w:lvlJc w:val="left"/>
      <w:pPr>
        <w:tabs>
          <w:tab w:val="num" w:pos="4320"/>
        </w:tabs>
        <w:ind w:left="4320" w:hanging="360"/>
      </w:pPr>
      <w:rPr>
        <w:rFonts w:ascii="Wingdings" w:hAnsi="Wingdings"/>
      </w:rPr>
    </w:lvl>
    <w:lvl w:ilvl="6" w:tplc="76A65FD2">
      <w:start w:val="1"/>
      <w:numFmt w:val="bullet"/>
      <w:lvlText w:val=""/>
      <w:lvlJc w:val="left"/>
      <w:pPr>
        <w:tabs>
          <w:tab w:val="num" w:pos="5040"/>
        </w:tabs>
        <w:ind w:left="5040" w:hanging="360"/>
      </w:pPr>
      <w:rPr>
        <w:rFonts w:ascii="Symbol" w:hAnsi="Symbol"/>
      </w:rPr>
    </w:lvl>
    <w:lvl w:ilvl="7" w:tplc="9062AD76">
      <w:start w:val="1"/>
      <w:numFmt w:val="bullet"/>
      <w:lvlText w:val="o"/>
      <w:lvlJc w:val="left"/>
      <w:pPr>
        <w:tabs>
          <w:tab w:val="num" w:pos="5760"/>
        </w:tabs>
        <w:ind w:left="5760" w:hanging="360"/>
      </w:pPr>
      <w:rPr>
        <w:rFonts w:ascii="Courier New" w:hAnsi="Courier New"/>
      </w:rPr>
    </w:lvl>
    <w:lvl w:ilvl="8" w:tplc="FAB4683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C562E1D4">
      <w:start w:val="1"/>
      <w:numFmt w:val="bullet"/>
      <w:lvlText w:val=""/>
      <w:lvlJc w:val="left"/>
      <w:pPr>
        <w:tabs>
          <w:tab w:val="num" w:pos="720"/>
        </w:tabs>
        <w:ind w:left="720" w:hanging="360"/>
      </w:pPr>
      <w:rPr>
        <w:rFonts w:ascii="Symbol" w:hAnsi="Symbol"/>
      </w:rPr>
    </w:lvl>
    <w:lvl w:ilvl="1" w:tplc="2AD0F4F8">
      <w:start w:val="1"/>
      <w:numFmt w:val="bullet"/>
      <w:lvlText w:val="o"/>
      <w:lvlJc w:val="left"/>
      <w:pPr>
        <w:tabs>
          <w:tab w:val="num" w:pos="1440"/>
        </w:tabs>
        <w:ind w:left="1440" w:hanging="360"/>
      </w:pPr>
      <w:rPr>
        <w:rFonts w:ascii="Courier New" w:hAnsi="Courier New"/>
      </w:rPr>
    </w:lvl>
    <w:lvl w:ilvl="2" w:tplc="73308944">
      <w:start w:val="1"/>
      <w:numFmt w:val="bullet"/>
      <w:lvlText w:val=""/>
      <w:lvlJc w:val="left"/>
      <w:pPr>
        <w:tabs>
          <w:tab w:val="num" w:pos="2160"/>
        </w:tabs>
        <w:ind w:left="2160" w:hanging="360"/>
      </w:pPr>
      <w:rPr>
        <w:rFonts w:ascii="Wingdings" w:hAnsi="Wingdings"/>
      </w:rPr>
    </w:lvl>
    <w:lvl w:ilvl="3" w:tplc="9D7E7318">
      <w:start w:val="1"/>
      <w:numFmt w:val="bullet"/>
      <w:lvlText w:val=""/>
      <w:lvlJc w:val="left"/>
      <w:pPr>
        <w:tabs>
          <w:tab w:val="num" w:pos="2880"/>
        </w:tabs>
        <w:ind w:left="2880" w:hanging="360"/>
      </w:pPr>
      <w:rPr>
        <w:rFonts w:ascii="Symbol" w:hAnsi="Symbol"/>
      </w:rPr>
    </w:lvl>
    <w:lvl w:ilvl="4" w:tplc="CBDA2848">
      <w:start w:val="1"/>
      <w:numFmt w:val="bullet"/>
      <w:lvlText w:val="o"/>
      <w:lvlJc w:val="left"/>
      <w:pPr>
        <w:tabs>
          <w:tab w:val="num" w:pos="3600"/>
        </w:tabs>
        <w:ind w:left="3600" w:hanging="360"/>
      </w:pPr>
      <w:rPr>
        <w:rFonts w:ascii="Courier New" w:hAnsi="Courier New"/>
      </w:rPr>
    </w:lvl>
    <w:lvl w:ilvl="5" w:tplc="D0C2633A">
      <w:start w:val="1"/>
      <w:numFmt w:val="bullet"/>
      <w:lvlText w:val=""/>
      <w:lvlJc w:val="left"/>
      <w:pPr>
        <w:tabs>
          <w:tab w:val="num" w:pos="4320"/>
        </w:tabs>
        <w:ind w:left="4320" w:hanging="360"/>
      </w:pPr>
      <w:rPr>
        <w:rFonts w:ascii="Wingdings" w:hAnsi="Wingdings"/>
      </w:rPr>
    </w:lvl>
    <w:lvl w:ilvl="6" w:tplc="4836D4BA">
      <w:start w:val="1"/>
      <w:numFmt w:val="bullet"/>
      <w:lvlText w:val=""/>
      <w:lvlJc w:val="left"/>
      <w:pPr>
        <w:tabs>
          <w:tab w:val="num" w:pos="5040"/>
        </w:tabs>
        <w:ind w:left="5040" w:hanging="360"/>
      </w:pPr>
      <w:rPr>
        <w:rFonts w:ascii="Symbol" w:hAnsi="Symbol"/>
      </w:rPr>
    </w:lvl>
    <w:lvl w:ilvl="7" w:tplc="864EFB3A">
      <w:start w:val="1"/>
      <w:numFmt w:val="bullet"/>
      <w:lvlText w:val="o"/>
      <w:lvlJc w:val="left"/>
      <w:pPr>
        <w:tabs>
          <w:tab w:val="num" w:pos="5760"/>
        </w:tabs>
        <w:ind w:left="5760" w:hanging="360"/>
      </w:pPr>
      <w:rPr>
        <w:rFonts w:ascii="Courier New" w:hAnsi="Courier New"/>
      </w:rPr>
    </w:lvl>
    <w:lvl w:ilvl="8" w:tplc="AC94311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0FB84104">
      <w:start w:val="1"/>
      <w:numFmt w:val="bullet"/>
      <w:lvlText w:val=""/>
      <w:lvlJc w:val="left"/>
      <w:pPr>
        <w:ind w:left="720" w:hanging="360"/>
      </w:pPr>
      <w:rPr>
        <w:rFonts w:ascii="Symbol" w:hAnsi="Symbol"/>
      </w:rPr>
    </w:lvl>
    <w:lvl w:ilvl="1" w:tplc="9FDC53D0">
      <w:start w:val="1"/>
      <w:numFmt w:val="bullet"/>
      <w:lvlText w:val="o"/>
      <w:lvlJc w:val="left"/>
      <w:pPr>
        <w:tabs>
          <w:tab w:val="num" w:pos="1440"/>
        </w:tabs>
        <w:ind w:left="1440" w:hanging="360"/>
      </w:pPr>
      <w:rPr>
        <w:rFonts w:ascii="Courier New" w:hAnsi="Courier New"/>
      </w:rPr>
    </w:lvl>
    <w:lvl w:ilvl="2" w:tplc="A7AC172A">
      <w:start w:val="1"/>
      <w:numFmt w:val="bullet"/>
      <w:lvlText w:val=""/>
      <w:lvlJc w:val="left"/>
      <w:pPr>
        <w:tabs>
          <w:tab w:val="num" w:pos="2160"/>
        </w:tabs>
        <w:ind w:left="2160" w:hanging="360"/>
      </w:pPr>
      <w:rPr>
        <w:rFonts w:ascii="Wingdings" w:hAnsi="Wingdings"/>
      </w:rPr>
    </w:lvl>
    <w:lvl w:ilvl="3" w:tplc="29423626">
      <w:start w:val="1"/>
      <w:numFmt w:val="bullet"/>
      <w:lvlText w:val=""/>
      <w:lvlJc w:val="left"/>
      <w:pPr>
        <w:tabs>
          <w:tab w:val="num" w:pos="2880"/>
        </w:tabs>
        <w:ind w:left="2880" w:hanging="360"/>
      </w:pPr>
      <w:rPr>
        <w:rFonts w:ascii="Symbol" w:hAnsi="Symbol"/>
      </w:rPr>
    </w:lvl>
    <w:lvl w:ilvl="4" w:tplc="AE56BBB0">
      <w:start w:val="1"/>
      <w:numFmt w:val="bullet"/>
      <w:lvlText w:val="o"/>
      <w:lvlJc w:val="left"/>
      <w:pPr>
        <w:tabs>
          <w:tab w:val="num" w:pos="3600"/>
        </w:tabs>
        <w:ind w:left="3600" w:hanging="360"/>
      </w:pPr>
      <w:rPr>
        <w:rFonts w:ascii="Courier New" w:hAnsi="Courier New"/>
      </w:rPr>
    </w:lvl>
    <w:lvl w:ilvl="5" w:tplc="D3A64300">
      <w:start w:val="1"/>
      <w:numFmt w:val="bullet"/>
      <w:lvlText w:val=""/>
      <w:lvlJc w:val="left"/>
      <w:pPr>
        <w:tabs>
          <w:tab w:val="num" w:pos="4320"/>
        </w:tabs>
        <w:ind w:left="4320" w:hanging="360"/>
      </w:pPr>
      <w:rPr>
        <w:rFonts w:ascii="Wingdings" w:hAnsi="Wingdings"/>
      </w:rPr>
    </w:lvl>
    <w:lvl w:ilvl="6" w:tplc="A1A263E6">
      <w:start w:val="1"/>
      <w:numFmt w:val="bullet"/>
      <w:lvlText w:val=""/>
      <w:lvlJc w:val="left"/>
      <w:pPr>
        <w:tabs>
          <w:tab w:val="num" w:pos="5040"/>
        </w:tabs>
        <w:ind w:left="5040" w:hanging="360"/>
      </w:pPr>
      <w:rPr>
        <w:rFonts w:ascii="Symbol" w:hAnsi="Symbol"/>
      </w:rPr>
    </w:lvl>
    <w:lvl w:ilvl="7" w:tplc="D97E6F6C">
      <w:start w:val="1"/>
      <w:numFmt w:val="bullet"/>
      <w:lvlText w:val="o"/>
      <w:lvlJc w:val="left"/>
      <w:pPr>
        <w:tabs>
          <w:tab w:val="num" w:pos="5760"/>
        </w:tabs>
        <w:ind w:left="5760" w:hanging="360"/>
      </w:pPr>
      <w:rPr>
        <w:rFonts w:ascii="Courier New" w:hAnsi="Courier New"/>
      </w:rPr>
    </w:lvl>
    <w:lvl w:ilvl="8" w:tplc="FCF880D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B3B6DAC2">
      <w:start w:val="1"/>
      <w:numFmt w:val="bullet"/>
      <w:lvlText w:val=""/>
      <w:lvlJc w:val="left"/>
      <w:pPr>
        <w:ind w:left="720" w:hanging="360"/>
      </w:pPr>
      <w:rPr>
        <w:rFonts w:ascii="Symbol" w:hAnsi="Symbol"/>
      </w:rPr>
    </w:lvl>
    <w:lvl w:ilvl="1" w:tplc="BE682CC0">
      <w:start w:val="1"/>
      <w:numFmt w:val="bullet"/>
      <w:lvlText w:val="o"/>
      <w:lvlJc w:val="left"/>
      <w:pPr>
        <w:tabs>
          <w:tab w:val="num" w:pos="1440"/>
        </w:tabs>
        <w:ind w:left="1440" w:hanging="360"/>
      </w:pPr>
      <w:rPr>
        <w:rFonts w:ascii="Courier New" w:hAnsi="Courier New"/>
      </w:rPr>
    </w:lvl>
    <w:lvl w:ilvl="2" w:tplc="1C80A2C6">
      <w:start w:val="1"/>
      <w:numFmt w:val="bullet"/>
      <w:lvlText w:val=""/>
      <w:lvlJc w:val="left"/>
      <w:pPr>
        <w:tabs>
          <w:tab w:val="num" w:pos="2160"/>
        </w:tabs>
        <w:ind w:left="2160" w:hanging="360"/>
      </w:pPr>
      <w:rPr>
        <w:rFonts w:ascii="Wingdings" w:hAnsi="Wingdings"/>
      </w:rPr>
    </w:lvl>
    <w:lvl w:ilvl="3" w:tplc="F094E1C6">
      <w:start w:val="1"/>
      <w:numFmt w:val="bullet"/>
      <w:lvlText w:val=""/>
      <w:lvlJc w:val="left"/>
      <w:pPr>
        <w:tabs>
          <w:tab w:val="num" w:pos="2880"/>
        </w:tabs>
        <w:ind w:left="2880" w:hanging="360"/>
      </w:pPr>
      <w:rPr>
        <w:rFonts w:ascii="Symbol" w:hAnsi="Symbol"/>
      </w:rPr>
    </w:lvl>
    <w:lvl w:ilvl="4" w:tplc="20BC547C">
      <w:start w:val="1"/>
      <w:numFmt w:val="bullet"/>
      <w:lvlText w:val="o"/>
      <w:lvlJc w:val="left"/>
      <w:pPr>
        <w:tabs>
          <w:tab w:val="num" w:pos="3600"/>
        </w:tabs>
        <w:ind w:left="3600" w:hanging="360"/>
      </w:pPr>
      <w:rPr>
        <w:rFonts w:ascii="Courier New" w:hAnsi="Courier New"/>
      </w:rPr>
    </w:lvl>
    <w:lvl w:ilvl="5" w:tplc="B24811D2">
      <w:start w:val="1"/>
      <w:numFmt w:val="bullet"/>
      <w:lvlText w:val=""/>
      <w:lvlJc w:val="left"/>
      <w:pPr>
        <w:tabs>
          <w:tab w:val="num" w:pos="4320"/>
        </w:tabs>
        <w:ind w:left="4320" w:hanging="360"/>
      </w:pPr>
      <w:rPr>
        <w:rFonts w:ascii="Wingdings" w:hAnsi="Wingdings"/>
      </w:rPr>
    </w:lvl>
    <w:lvl w:ilvl="6" w:tplc="1534B694">
      <w:start w:val="1"/>
      <w:numFmt w:val="bullet"/>
      <w:lvlText w:val=""/>
      <w:lvlJc w:val="left"/>
      <w:pPr>
        <w:tabs>
          <w:tab w:val="num" w:pos="5040"/>
        </w:tabs>
        <w:ind w:left="5040" w:hanging="360"/>
      </w:pPr>
      <w:rPr>
        <w:rFonts w:ascii="Symbol" w:hAnsi="Symbol"/>
      </w:rPr>
    </w:lvl>
    <w:lvl w:ilvl="7" w:tplc="DACE9C6E">
      <w:start w:val="1"/>
      <w:numFmt w:val="bullet"/>
      <w:lvlText w:val="o"/>
      <w:lvlJc w:val="left"/>
      <w:pPr>
        <w:tabs>
          <w:tab w:val="num" w:pos="5760"/>
        </w:tabs>
        <w:ind w:left="5760" w:hanging="360"/>
      </w:pPr>
      <w:rPr>
        <w:rFonts w:ascii="Courier New" w:hAnsi="Courier New"/>
      </w:rPr>
    </w:lvl>
    <w:lvl w:ilvl="8" w:tplc="B136081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BDAB296">
      <w:start w:val="1"/>
      <w:numFmt w:val="bullet"/>
      <w:lvlText w:val=""/>
      <w:lvlJc w:val="left"/>
      <w:pPr>
        <w:ind w:left="720" w:hanging="360"/>
      </w:pPr>
      <w:rPr>
        <w:rFonts w:ascii="Symbol" w:hAnsi="Symbol"/>
      </w:rPr>
    </w:lvl>
    <w:lvl w:ilvl="1" w:tplc="B596C4C0">
      <w:start w:val="1"/>
      <w:numFmt w:val="bullet"/>
      <w:lvlText w:val="o"/>
      <w:lvlJc w:val="left"/>
      <w:pPr>
        <w:tabs>
          <w:tab w:val="num" w:pos="1440"/>
        </w:tabs>
        <w:ind w:left="1440" w:hanging="360"/>
      </w:pPr>
      <w:rPr>
        <w:rFonts w:ascii="Courier New" w:hAnsi="Courier New"/>
      </w:rPr>
    </w:lvl>
    <w:lvl w:ilvl="2" w:tplc="9F10B498">
      <w:start w:val="1"/>
      <w:numFmt w:val="bullet"/>
      <w:lvlText w:val=""/>
      <w:lvlJc w:val="left"/>
      <w:pPr>
        <w:tabs>
          <w:tab w:val="num" w:pos="2160"/>
        </w:tabs>
        <w:ind w:left="2160" w:hanging="360"/>
      </w:pPr>
      <w:rPr>
        <w:rFonts w:ascii="Wingdings" w:hAnsi="Wingdings"/>
      </w:rPr>
    </w:lvl>
    <w:lvl w:ilvl="3" w:tplc="C284F95E">
      <w:start w:val="1"/>
      <w:numFmt w:val="bullet"/>
      <w:lvlText w:val=""/>
      <w:lvlJc w:val="left"/>
      <w:pPr>
        <w:tabs>
          <w:tab w:val="num" w:pos="2880"/>
        </w:tabs>
        <w:ind w:left="2880" w:hanging="360"/>
      </w:pPr>
      <w:rPr>
        <w:rFonts w:ascii="Symbol" w:hAnsi="Symbol"/>
      </w:rPr>
    </w:lvl>
    <w:lvl w:ilvl="4" w:tplc="321CB0EC">
      <w:start w:val="1"/>
      <w:numFmt w:val="bullet"/>
      <w:lvlText w:val="o"/>
      <w:lvlJc w:val="left"/>
      <w:pPr>
        <w:tabs>
          <w:tab w:val="num" w:pos="3600"/>
        </w:tabs>
        <w:ind w:left="3600" w:hanging="360"/>
      </w:pPr>
      <w:rPr>
        <w:rFonts w:ascii="Courier New" w:hAnsi="Courier New"/>
      </w:rPr>
    </w:lvl>
    <w:lvl w:ilvl="5" w:tplc="C2C824D2">
      <w:start w:val="1"/>
      <w:numFmt w:val="bullet"/>
      <w:lvlText w:val=""/>
      <w:lvlJc w:val="left"/>
      <w:pPr>
        <w:tabs>
          <w:tab w:val="num" w:pos="4320"/>
        </w:tabs>
        <w:ind w:left="4320" w:hanging="360"/>
      </w:pPr>
      <w:rPr>
        <w:rFonts w:ascii="Wingdings" w:hAnsi="Wingdings"/>
      </w:rPr>
    </w:lvl>
    <w:lvl w:ilvl="6" w:tplc="F0A0AE40">
      <w:start w:val="1"/>
      <w:numFmt w:val="bullet"/>
      <w:lvlText w:val=""/>
      <w:lvlJc w:val="left"/>
      <w:pPr>
        <w:tabs>
          <w:tab w:val="num" w:pos="5040"/>
        </w:tabs>
        <w:ind w:left="5040" w:hanging="360"/>
      </w:pPr>
      <w:rPr>
        <w:rFonts w:ascii="Symbol" w:hAnsi="Symbol"/>
      </w:rPr>
    </w:lvl>
    <w:lvl w:ilvl="7" w:tplc="667E6870">
      <w:start w:val="1"/>
      <w:numFmt w:val="bullet"/>
      <w:lvlText w:val="o"/>
      <w:lvlJc w:val="left"/>
      <w:pPr>
        <w:tabs>
          <w:tab w:val="num" w:pos="5760"/>
        </w:tabs>
        <w:ind w:left="5760" w:hanging="360"/>
      </w:pPr>
      <w:rPr>
        <w:rFonts w:ascii="Courier New" w:hAnsi="Courier New"/>
      </w:rPr>
    </w:lvl>
    <w:lvl w:ilvl="8" w:tplc="FF28704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8F123AFC">
      <w:start w:val="1"/>
      <w:numFmt w:val="bullet"/>
      <w:lvlText w:val=""/>
      <w:lvlJc w:val="left"/>
      <w:pPr>
        <w:ind w:left="720" w:hanging="360"/>
      </w:pPr>
      <w:rPr>
        <w:rFonts w:ascii="Symbol" w:hAnsi="Symbol"/>
      </w:rPr>
    </w:lvl>
    <w:lvl w:ilvl="1" w:tplc="669269DA">
      <w:start w:val="1"/>
      <w:numFmt w:val="bullet"/>
      <w:lvlText w:val="o"/>
      <w:lvlJc w:val="left"/>
      <w:pPr>
        <w:tabs>
          <w:tab w:val="num" w:pos="1440"/>
        </w:tabs>
        <w:ind w:left="1440" w:hanging="360"/>
      </w:pPr>
      <w:rPr>
        <w:rFonts w:ascii="Courier New" w:hAnsi="Courier New"/>
      </w:rPr>
    </w:lvl>
    <w:lvl w:ilvl="2" w:tplc="27903770">
      <w:start w:val="1"/>
      <w:numFmt w:val="bullet"/>
      <w:lvlText w:val=""/>
      <w:lvlJc w:val="left"/>
      <w:pPr>
        <w:tabs>
          <w:tab w:val="num" w:pos="2160"/>
        </w:tabs>
        <w:ind w:left="2160" w:hanging="360"/>
      </w:pPr>
      <w:rPr>
        <w:rFonts w:ascii="Wingdings" w:hAnsi="Wingdings"/>
      </w:rPr>
    </w:lvl>
    <w:lvl w:ilvl="3" w:tplc="4D5EA2F0">
      <w:start w:val="1"/>
      <w:numFmt w:val="bullet"/>
      <w:lvlText w:val=""/>
      <w:lvlJc w:val="left"/>
      <w:pPr>
        <w:tabs>
          <w:tab w:val="num" w:pos="2880"/>
        </w:tabs>
        <w:ind w:left="2880" w:hanging="360"/>
      </w:pPr>
      <w:rPr>
        <w:rFonts w:ascii="Symbol" w:hAnsi="Symbol"/>
      </w:rPr>
    </w:lvl>
    <w:lvl w:ilvl="4" w:tplc="453A2E8A">
      <w:start w:val="1"/>
      <w:numFmt w:val="bullet"/>
      <w:lvlText w:val="o"/>
      <w:lvlJc w:val="left"/>
      <w:pPr>
        <w:tabs>
          <w:tab w:val="num" w:pos="3600"/>
        </w:tabs>
        <w:ind w:left="3600" w:hanging="360"/>
      </w:pPr>
      <w:rPr>
        <w:rFonts w:ascii="Courier New" w:hAnsi="Courier New"/>
      </w:rPr>
    </w:lvl>
    <w:lvl w:ilvl="5" w:tplc="BCAC9632">
      <w:start w:val="1"/>
      <w:numFmt w:val="bullet"/>
      <w:lvlText w:val=""/>
      <w:lvlJc w:val="left"/>
      <w:pPr>
        <w:tabs>
          <w:tab w:val="num" w:pos="4320"/>
        </w:tabs>
        <w:ind w:left="4320" w:hanging="360"/>
      </w:pPr>
      <w:rPr>
        <w:rFonts w:ascii="Wingdings" w:hAnsi="Wingdings"/>
      </w:rPr>
    </w:lvl>
    <w:lvl w:ilvl="6" w:tplc="8CC25792">
      <w:start w:val="1"/>
      <w:numFmt w:val="bullet"/>
      <w:lvlText w:val=""/>
      <w:lvlJc w:val="left"/>
      <w:pPr>
        <w:tabs>
          <w:tab w:val="num" w:pos="5040"/>
        </w:tabs>
        <w:ind w:left="5040" w:hanging="360"/>
      </w:pPr>
      <w:rPr>
        <w:rFonts w:ascii="Symbol" w:hAnsi="Symbol"/>
      </w:rPr>
    </w:lvl>
    <w:lvl w:ilvl="7" w:tplc="D96A3CDA">
      <w:start w:val="1"/>
      <w:numFmt w:val="bullet"/>
      <w:lvlText w:val="o"/>
      <w:lvlJc w:val="left"/>
      <w:pPr>
        <w:tabs>
          <w:tab w:val="num" w:pos="5760"/>
        </w:tabs>
        <w:ind w:left="5760" w:hanging="360"/>
      </w:pPr>
      <w:rPr>
        <w:rFonts w:ascii="Courier New" w:hAnsi="Courier New"/>
      </w:rPr>
    </w:lvl>
    <w:lvl w:ilvl="8" w:tplc="C09CA60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7A46C18">
      <w:start w:val="1"/>
      <w:numFmt w:val="bullet"/>
      <w:lvlText w:val=""/>
      <w:lvlJc w:val="left"/>
      <w:pPr>
        <w:ind w:left="720" w:hanging="360"/>
      </w:pPr>
      <w:rPr>
        <w:rFonts w:ascii="Symbol" w:hAnsi="Symbol"/>
      </w:rPr>
    </w:lvl>
    <w:lvl w:ilvl="1" w:tplc="735E700E">
      <w:start w:val="1"/>
      <w:numFmt w:val="bullet"/>
      <w:lvlText w:val="o"/>
      <w:lvlJc w:val="left"/>
      <w:pPr>
        <w:tabs>
          <w:tab w:val="num" w:pos="1440"/>
        </w:tabs>
        <w:ind w:left="1440" w:hanging="360"/>
      </w:pPr>
      <w:rPr>
        <w:rFonts w:ascii="Courier New" w:hAnsi="Courier New"/>
      </w:rPr>
    </w:lvl>
    <w:lvl w:ilvl="2" w:tplc="392C9CCA">
      <w:start w:val="1"/>
      <w:numFmt w:val="bullet"/>
      <w:lvlText w:val=""/>
      <w:lvlJc w:val="left"/>
      <w:pPr>
        <w:tabs>
          <w:tab w:val="num" w:pos="2160"/>
        </w:tabs>
        <w:ind w:left="2160" w:hanging="360"/>
      </w:pPr>
      <w:rPr>
        <w:rFonts w:ascii="Wingdings" w:hAnsi="Wingdings"/>
      </w:rPr>
    </w:lvl>
    <w:lvl w:ilvl="3" w:tplc="70284A8A">
      <w:start w:val="1"/>
      <w:numFmt w:val="bullet"/>
      <w:lvlText w:val=""/>
      <w:lvlJc w:val="left"/>
      <w:pPr>
        <w:tabs>
          <w:tab w:val="num" w:pos="2880"/>
        </w:tabs>
        <w:ind w:left="2880" w:hanging="360"/>
      </w:pPr>
      <w:rPr>
        <w:rFonts w:ascii="Symbol" w:hAnsi="Symbol"/>
      </w:rPr>
    </w:lvl>
    <w:lvl w:ilvl="4" w:tplc="1B8AD4AC">
      <w:start w:val="1"/>
      <w:numFmt w:val="bullet"/>
      <w:lvlText w:val="o"/>
      <w:lvlJc w:val="left"/>
      <w:pPr>
        <w:tabs>
          <w:tab w:val="num" w:pos="3600"/>
        </w:tabs>
        <w:ind w:left="3600" w:hanging="360"/>
      </w:pPr>
      <w:rPr>
        <w:rFonts w:ascii="Courier New" w:hAnsi="Courier New"/>
      </w:rPr>
    </w:lvl>
    <w:lvl w:ilvl="5" w:tplc="712E837C">
      <w:start w:val="1"/>
      <w:numFmt w:val="bullet"/>
      <w:lvlText w:val=""/>
      <w:lvlJc w:val="left"/>
      <w:pPr>
        <w:tabs>
          <w:tab w:val="num" w:pos="4320"/>
        </w:tabs>
        <w:ind w:left="4320" w:hanging="360"/>
      </w:pPr>
      <w:rPr>
        <w:rFonts w:ascii="Wingdings" w:hAnsi="Wingdings"/>
      </w:rPr>
    </w:lvl>
    <w:lvl w:ilvl="6" w:tplc="AF54B992">
      <w:start w:val="1"/>
      <w:numFmt w:val="bullet"/>
      <w:lvlText w:val=""/>
      <w:lvlJc w:val="left"/>
      <w:pPr>
        <w:tabs>
          <w:tab w:val="num" w:pos="5040"/>
        </w:tabs>
        <w:ind w:left="5040" w:hanging="360"/>
      </w:pPr>
      <w:rPr>
        <w:rFonts w:ascii="Symbol" w:hAnsi="Symbol"/>
      </w:rPr>
    </w:lvl>
    <w:lvl w:ilvl="7" w:tplc="844263A4">
      <w:start w:val="1"/>
      <w:numFmt w:val="bullet"/>
      <w:lvlText w:val="o"/>
      <w:lvlJc w:val="left"/>
      <w:pPr>
        <w:tabs>
          <w:tab w:val="num" w:pos="5760"/>
        </w:tabs>
        <w:ind w:left="5760" w:hanging="360"/>
      </w:pPr>
      <w:rPr>
        <w:rFonts w:ascii="Courier New" w:hAnsi="Courier New"/>
      </w:rPr>
    </w:lvl>
    <w:lvl w:ilvl="8" w:tplc="02F018E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DB7A4FAC">
      <w:start w:val="1"/>
      <w:numFmt w:val="bullet"/>
      <w:lvlText w:val=""/>
      <w:lvlJc w:val="left"/>
      <w:pPr>
        <w:ind w:left="720" w:hanging="360"/>
      </w:pPr>
      <w:rPr>
        <w:rFonts w:ascii="Symbol" w:hAnsi="Symbol"/>
      </w:rPr>
    </w:lvl>
    <w:lvl w:ilvl="1" w:tplc="EF2ADA0A">
      <w:start w:val="1"/>
      <w:numFmt w:val="bullet"/>
      <w:lvlText w:val="o"/>
      <w:lvlJc w:val="left"/>
      <w:pPr>
        <w:tabs>
          <w:tab w:val="num" w:pos="1440"/>
        </w:tabs>
        <w:ind w:left="1440" w:hanging="360"/>
      </w:pPr>
      <w:rPr>
        <w:rFonts w:ascii="Courier New" w:hAnsi="Courier New"/>
      </w:rPr>
    </w:lvl>
    <w:lvl w:ilvl="2" w:tplc="310E48EC">
      <w:start w:val="1"/>
      <w:numFmt w:val="bullet"/>
      <w:lvlText w:val=""/>
      <w:lvlJc w:val="left"/>
      <w:pPr>
        <w:tabs>
          <w:tab w:val="num" w:pos="2160"/>
        </w:tabs>
        <w:ind w:left="2160" w:hanging="360"/>
      </w:pPr>
      <w:rPr>
        <w:rFonts w:ascii="Wingdings" w:hAnsi="Wingdings"/>
      </w:rPr>
    </w:lvl>
    <w:lvl w:ilvl="3" w:tplc="135AA114">
      <w:start w:val="1"/>
      <w:numFmt w:val="bullet"/>
      <w:lvlText w:val=""/>
      <w:lvlJc w:val="left"/>
      <w:pPr>
        <w:tabs>
          <w:tab w:val="num" w:pos="2880"/>
        </w:tabs>
        <w:ind w:left="2880" w:hanging="360"/>
      </w:pPr>
      <w:rPr>
        <w:rFonts w:ascii="Symbol" w:hAnsi="Symbol"/>
      </w:rPr>
    </w:lvl>
    <w:lvl w:ilvl="4" w:tplc="FD1E1530">
      <w:start w:val="1"/>
      <w:numFmt w:val="bullet"/>
      <w:lvlText w:val="o"/>
      <w:lvlJc w:val="left"/>
      <w:pPr>
        <w:tabs>
          <w:tab w:val="num" w:pos="3600"/>
        </w:tabs>
        <w:ind w:left="3600" w:hanging="360"/>
      </w:pPr>
      <w:rPr>
        <w:rFonts w:ascii="Courier New" w:hAnsi="Courier New"/>
      </w:rPr>
    </w:lvl>
    <w:lvl w:ilvl="5" w:tplc="2DA0D580">
      <w:start w:val="1"/>
      <w:numFmt w:val="bullet"/>
      <w:lvlText w:val=""/>
      <w:lvlJc w:val="left"/>
      <w:pPr>
        <w:tabs>
          <w:tab w:val="num" w:pos="4320"/>
        </w:tabs>
        <w:ind w:left="4320" w:hanging="360"/>
      </w:pPr>
      <w:rPr>
        <w:rFonts w:ascii="Wingdings" w:hAnsi="Wingdings"/>
      </w:rPr>
    </w:lvl>
    <w:lvl w:ilvl="6" w:tplc="19C64012">
      <w:start w:val="1"/>
      <w:numFmt w:val="bullet"/>
      <w:lvlText w:val=""/>
      <w:lvlJc w:val="left"/>
      <w:pPr>
        <w:tabs>
          <w:tab w:val="num" w:pos="5040"/>
        </w:tabs>
        <w:ind w:left="5040" w:hanging="360"/>
      </w:pPr>
      <w:rPr>
        <w:rFonts w:ascii="Symbol" w:hAnsi="Symbol"/>
      </w:rPr>
    </w:lvl>
    <w:lvl w:ilvl="7" w:tplc="433482F4">
      <w:start w:val="1"/>
      <w:numFmt w:val="bullet"/>
      <w:lvlText w:val="o"/>
      <w:lvlJc w:val="left"/>
      <w:pPr>
        <w:tabs>
          <w:tab w:val="num" w:pos="5760"/>
        </w:tabs>
        <w:ind w:left="5760" w:hanging="360"/>
      </w:pPr>
      <w:rPr>
        <w:rFonts w:ascii="Courier New" w:hAnsi="Courier New"/>
      </w:rPr>
    </w:lvl>
    <w:lvl w:ilvl="8" w:tplc="6194DF1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309673EC">
      <w:start w:val="1"/>
      <w:numFmt w:val="bullet"/>
      <w:lvlText w:val=""/>
      <w:lvlJc w:val="left"/>
      <w:pPr>
        <w:tabs>
          <w:tab w:val="num" w:pos="720"/>
        </w:tabs>
        <w:ind w:left="720" w:hanging="360"/>
      </w:pPr>
      <w:rPr>
        <w:rFonts w:ascii="Symbol" w:hAnsi="Symbol"/>
      </w:rPr>
    </w:lvl>
    <w:lvl w:ilvl="1" w:tplc="B6D8F202">
      <w:start w:val="1"/>
      <w:numFmt w:val="bullet"/>
      <w:lvlText w:val="o"/>
      <w:lvlJc w:val="left"/>
      <w:pPr>
        <w:tabs>
          <w:tab w:val="num" w:pos="1440"/>
        </w:tabs>
        <w:ind w:left="1440" w:hanging="360"/>
      </w:pPr>
      <w:rPr>
        <w:rFonts w:ascii="Courier New" w:hAnsi="Courier New"/>
      </w:rPr>
    </w:lvl>
    <w:lvl w:ilvl="2" w:tplc="E0F6E046">
      <w:start w:val="1"/>
      <w:numFmt w:val="bullet"/>
      <w:lvlText w:val=""/>
      <w:lvlJc w:val="left"/>
      <w:pPr>
        <w:tabs>
          <w:tab w:val="num" w:pos="2160"/>
        </w:tabs>
        <w:ind w:left="2160" w:hanging="360"/>
      </w:pPr>
      <w:rPr>
        <w:rFonts w:ascii="Wingdings" w:hAnsi="Wingdings"/>
      </w:rPr>
    </w:lvl>
    <w:lvl w:ilvl="3" w:tplc="7CA8D3BE">
      <w:start w:val="1"/>
      <w:numFmt w:val="bullet"/>
      <w:lvlText w:val=""/>
      <w:lvlJc w:val="left"/>
      <w:pPr>
        <w:tabs>
          <w:tab w:val="num" w:pos="2880"/>
        </w:tabs>
        <w:ind w:left="2880" w:hanging="360"/>
      </w:pPr>
      <w:rPr>
        <w:rFonts w:ascii="Symbol" w:hAnsi="Symbol"/>
      </w:rPr>
    </w:lvl>
    <w:lvl w:ilvl="4" w:tplc="97DC43D2">
      <w:start w:val="1"/>
      <w:numFmt w:val="bullet"/>
      <w:lvlText w:val="o"/>
      <w:lvlJc w:val="left"/>
      <w:pPr>
        <w:tabs>
          <w:tab w:val="num" w:pos="3600"/>
        </w:tabs>
        <w:ind w:left="3600" w:hanging="360"/>
      </w:pPr>
      <w:rPr>
        <w:rFonts w:ascii="Courier New" w:hAnsi="Courier New"/>
      </w:rPr>
    </w:lvl>
    <w:lvl w:ilvl="5" w:tplc="235AAADA">
      <w:start w:val="1"/>
      <w:numFmt w:val="bullet"/>
      <w:lvlText w:val=""/>
      <w:lvlJc w:val="left"/>
      <w:pPr>
        <w:tabs>
          <w:tab w:val="num" w:pos="4320"/>
        </w:tabs>
        <w:ind w:left="4320" w:hanging="360"/>
      </w:pPr>
      <w:rPr>
        <w:rFonts w:ascii="Wingdings" w:hAnsi="Wingdings"/>
      </w:rPr>
    </w:lvl>
    <w:lvl w:ilvl="6" w:tplc="098218E4">
      <w:start w:val="1"/>
      <w:numFmt w:val="bullet"/>
      <w:lvlText w:val=""/>
      <w:lvlJc w:val="left"/>
      <w:pPr>
        <w:tabs>
          <w:tab w:val="num" w:pos="5040"/>
        </w:tabs>
        <w:ind w:left="5040" w:hanging="360"/>
      </w:pPr>
      <w:rPr>
        <w:rFonts w:ascii="Symbol" w:hAnsi="Symbol"/>
      </w:rPr>
    </w:lvl>
    <w:lvl w:ilvl="7" w:tplc="5382113C">
      <w:start w:val="1"/>
      <w:numFmt w:val="bullet"/>
      <w:lvlText w:val="o"/>
      <w:lvlJc w:val="left"/>
      <w:pPr>
        <w:tabs>
          <w:tab w:val="num" w:pos="5760"/>
        </w:tabs>
        <w:ind w:left="5760" w:hanging="360"/>
      </w:pPr>
      <w:rPr>
        <w:rFonts w:ascii="Courier New" w:hAnsi="Courier New"/>
      </w:rPr>
    </w:lvl>
    <w:lvl w:ilvl="8" w:tplc="9632933A">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56C8B59A">
      <w:start w:val="1"/>
      <w:numFmt w:val="bullet"/>
      <w:lvlText w:val=""/>
      <w:lvlJc w:val="left"/>
      <w:pPr>
        <w:tabs>
          <w:tab w:val="num" w:pos="720"/>
        </w:tabs>
        <w:ind w:left="720" w:hanging="360"/>
      </w:pPr>
      <w:rPr>
        <w:rFonts w:ascii="Symbol" w:hAnsi="Symbol"/>
      </w:rPr>
    </w:lvl>
    <w:lvl w:ilvl="1" w:tplc="54F24C46">
      <w:start w:val="1"/>
      <w:numFmt w:val="bullet"/>
      <w:lvlText w:val="o"/>
      <w:lvlJc w:val="left"/>
      <w:pPr>
        <w:tabs>
          <w:tab w:val="num" w:pos="1440"/>
        </w:tabs>
        <w:ind w:left="1440" w:hanging="360"/>
      </w:pPr>
      <w:rPr>
        <w:rFonts w:ascii="Courier New" w:hAnsi="Courier New"/>
      </w:rPr>
    </w:lvl>
    <w:lvl w:ilvl="2" w:tplc="78C6E4A8">
      <w:start w:val="1"/>
      <w:numFmt w:val="bullet"/>
      <w:lvlText w:val=""/>
      <w:lvlJc w:val="left"/>
      <w:pPr>
        <w:tabs>
          <w:tab w:val="num" w:pos="2160"/>
        </w:tabs>
        <w:ind w:left="2160" w:hanging="360"/>
      </w:pPr>
      <w:rPr>
        <w:rFonts w:ascii="Wingdings" w:hAnsi="Wingdings"/>
      </w:rPr>
    </w:lvl>
    <w:lvl w:ilvl="3" w:tplc="9BA0B650">
      <w:start w:val="1"/>
      <w:numFmt w:val="bullet"/>
      <w:lvlText w:val=""/>
      <w:lvlJc w:val="left"/>
      <w:pPr>
        <w:tabs>
          <w:tab w:val="num" w:pos="2880"/>
        </w:tabs>
        <w:ind w:left="2880" w:hanging="360"/>
      </w:pPr>
      <w:rPr>
        <w:rFonts w:ascii="Symbol" w:hAnsi="Symbol"/>
      </w:rPr>
    </w:lvl>
    <w:lvl w:ilvl="4" w:tplc="B2A8543A">
      <w:start w:val="1"/>
      <w:numFmt w:val="bullet"/>
      <w:lvlText w:val="o"/>
      <w:lvlJc w:val="left"/>
      <w:pPr>
        <w:tabs>
          <w:tab w:val="num" w:pos="3600"/>
        </w:tabs>
        <w:ind w:left="3600" w:hanging="360"/>
      </w:pPr>
      <w:rPr>
        <w:rFonts w:ascii="Courier New" w:hAnsi="Courier New"/>
      </w:rPr>
    </w:lvl>
    <w:lvl w:ilvl="5" w:tplc="8D269720">
      <w:start w:val="1"/>
      <w:numFmt w:val="bullet"/>
      <w:lvlText w:val=""/>
      <w:lvlJc w:val="left"/>
      <w:pPr>
        <w:tabs>
          <w:tab w:val="num" w:pos="4320"/>
        </w:tabs>
        <w:ind w:left="4320" w:hanging="360"/>
      </w:pPr>
      <w:rPr>
        <w:rFonts w:ascii="Wingdings" w:hAnsi="Wingdings"/>
      </w:rPr>
    </w:lvl>
    <w:lvl w:ilvl="6" w:tplc="4DDE8B44">
      <w:start w:val="1"/>
      <w:numFmt w:val="bullet"/>
      <w:lvlText w:val=""/>
      <w:lvlJc w:val="left"/>
      <w:pPr>
        <w:tabs>
          <w:tab w:val="num" w:pos="5040"/>
        </w:tabs>
        <w:ind w:left="5040" w:hanging="360"/>
      </w:pPr>
      <w:rPr>
        <w:rFonts w:ascii="Symbol" w:hAnsi="Symbol"/>
      </w:rPr>
    </w:lvl>
    <w:lvl w:ilvl="7" w:tplc="269A4AA0">
      <w:start w:val="1"/>
      <w:numFmt w:val="bullet"/>
      <w:lvlText w:val="o"/>
      <w:lvlJc w:val="left"/>
      <w:pPr>
        <w:tabs>
          <w:tab w:val="num" w:pos="5760"/>
        </w:tabs>
        <w:ind w:left="5760" w:hanging="360"/>
      </w:pPr>
      <w:rPr>
        <w:rFonts w:ascii="Courier New" w:hAnsi="Courier New"/>
      </w:rPr>
    </w:lvl>
    <w:lvl w:ilvl="8" w:tplc="345CF6CC">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hybridMultilevel"/>
    <w:tmpl w:val="0000000E"/>
    <w:lvl w:ilvl="0" w:tplc="0B2E653E">
      <w:start w:val="1"/>
      <w:numFmt w:val="bullet"/>
      <w:lvlText w:val=""/>
      <w:lvlJc w:val="left"/>
      <w:pPr>
        <w:ind w:left="720" w:hanging="360"/>
      </w:pPr>
      <w:rPr>
        <w:rFonts w:ascii="Symbol" w:hAnsi="Symbol"/>
      </w:rPr>
    </w:lvl>
    <w:lvl w:ilvl="1" w:tplc="50761FE2">
      <w:start w:val="1"/>
      <w:numFmt w:val="bullet"/>
      <w:lvlText w:val="o"/>
      <w:lvlJc w:val="left"/>
      <w:pPr>
        <w:tabs>
          <w:tab w:val="num" w:pos="1440"/>
        </w:tabs>
        <w:ind w:left="1440" w:hanging="360"/>
      </w:pPr>
      <w:rPr>
        <w:rFonts w:ascii="Courier New" w:hAnsi="Courier New"/>
      </w:rPr>
    </w:lvl>
    <w:lvl w:ilvl="2" w:tplc="756C2C96">
      <w:start w:val="1"/>
      <w:numFmt w:val="bullet"/>
      <w:lvlText w:val=""/>
      <w:lvlJc w:val="left"/>
      <w:pPr>
        <w:tabs>
          <w:tab w:val="num" w:pos="2160"/>
        </w:tabs>
        <w:ind w:left="2160" w:hanging="360"/>
      </w:pPr>
      <w:rPr>
        <w:rFonts w:ascii="Wingdings" w:hAnsi="Wingdings"/>
      </w:rPr>
    </w:lvl>
    <w:lvl w:ilvl="3" w:tplc="F04C41C2">
      <w:start w:val="1"/>
      <w:numFmt w:val="bullet"/>
      <w:lvlText w:val=""/>
      <w:lvlJc w:val="left"/>
      <w:pPr>
        <w:tabs>
          <w:tab w:val="num" w:pos="2880"/>
        </w:tabs>
        <w:ind w:left="2880" w:hanging="360"/>
      </w:pPr>
      <w:rPr>
        <w:rFonts w:ascii="Symbol" w:hAnsi="Symbol"/>
      </w:rPr>
    </w:lvl>
    <w:lvl w:ilvl="4" w:tplc="40A2D39E">
      <w:start w:val="1"/>
      <w:numFmt w:val="bullet"/>
      <w:lvlText w:val="o"/>
      <w:lvlJc w:val="left"/>
      <w:pPr>
        <w:tabs>
          <w:tab w:val="num" w:pos="3600"/>
        </w:tabs>
        <w:ind w:left="3600" w:hanging="360"/>
      </w:pPr>
      <w:rPr>
        <w:rFonts w:ascii="Courier New" w:hAnsi="Courier New"/>
      </w:rPr>
    </w:lvl>
    <w:lvl w:ilvl="5" w:tplc="E0FE273C">
      <w:start w:val="1"/>
      <w:numFmt w:val="bullet"/>
      <w:lvlText w:val=""/>
      <w:lvlJc w:val="left"/>
      <w:pPr>
        <w:tabs>
          <w:tab w:val="num" w:pos="4320"/>
        </w:tabs>
        <w:ind w:left="4320" w:hanging="360"/>
      </w:pPr>
      <w:rPr>
        <w:rFonts w:ascii="Wingdings" w:hAnsi="Wingdings"/>
      </w:rPr>
    </w:lvl>
    <w:lvl w:ilvl="6" w:tplc="82F2092E">
      <w:start w:val="1"/>
      <w:numFmt w:val="bullet"/>
      <w:lvlText w:val=""/>
      <w:lvlJc w:val="left"/>
      <w:pPr>
        <w:tabs>
          <w:tab w:val="num" w:pos="5040"/>
        </w:tabs>
        <w:ind w:left="5040" w:hanging="360"/>
      </w:pPr>
      <w:rPr>
        <w:rFonts w:ascii="Symbol" w:hAnsi="Symbol"/>
      </w:rPr>
    </w:lvl>
    <w:lvl w:ilvl="7" w:tplc="A90A8F00">
      <w:start w:val="1"/>
      <w:numFmt w:val="bullet"/>
      <w:lvlText w:val="o"/>
      <w:lvlJc w:val="left"/>
      <w:pPr>
        <w:tabs>
          <w:tab w:val="num" w:pos="5760"/>
        </w:tabs>
        <w:ind w:left="5760" w:hanging="360"/>
      </w:pPr>
      <w:rPr>
        <w:rFonts w:ascii="Courier New" w:hAnsi="Courier New"/>
      </w:rPr>
    </w:lvl>
    <w:lvl w:ilvl="8" w:tplc="754C684E">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C0982A14">
      <w:start w:val="1"/>
      <w:numFmt w:val="bullet"/>
      <w:lvlText w:val=""/>
      <w:lvlJc w:val="left"/>
      <w:pPr>
        <w:ind w:left="720" w:hanging="360"/>
      </w:pPr>
      <w:rPr>
        <w:rFonts w:ascii="Symbol" w:hAnsi="Symbol"/>
      </w:rPr>
    </w:lvl>
    <w:lvl w:ilvl="1" w:tplc="B7AE2128">
      <w:start w:val="1"/>
      <w:numFmt w:val="bullet"/>
      <w:lvlText w:val="o"/>
      <w:lvlJc w:val="left"/>
      <w:pPr>
        <w:tabs>
          <w:tab w:val="num" w:pos="1440"/>
        </w:tabs>
        <w:ind w:left="1440" w:hanging="360"/>
      </w:pPr>
      <w:rPr>
        <w:rFonts w:ascii="Courier New" w:hAnsi="Courier New"/>
      </w:rPr>
    </w:lvl>
    <w:lvl w:ilvl="2" w:tplc="7534BAB6">
      <w:start w:val="1"/>
      <w:numFmt w:val="bullet"/>
      <w:lvlText w:val=""/>
      <w:lvlJc w:val="left"/>
      <w:pPr>
        <w:tabs>
          <w:tab w:val="num" w:pos="2160"/>
        </w:tabs>
        <w:ind w:left="2160" w:hanging="360"/>
      </w:pPr>
      <w:rPr>
        <w:rFonts w:ascii="Wingdings" w:hAnsi="Wingdings"/>
      </w:rPr>
    </w:lvl>
    <w:lvl w:ilvl="3" w:tplc="90E40332">
      <w:start w:val="1"/>
      <w:numFmt w:val="bullet"/>
      <w:lvlText w:val=""/>
      <w:lvlJc w:val="left"/>
      <w:pPr>
        <w:tabs>
          <w:tab w:val="num" w:pos="2880"/>
        </w:tabs>
        <w:ind w:left="2880" w:hanging="360"/>
      </w:pPr>
      <w:rPr>
        <w:rFonts w:ascii="Symbol" w:hAnsi="Symbol"/>
      </w:rPr>
    </w:lvl>
    <w:lvl w:ilvl="4" w:tplc="CC6039DC">
      <w:start w:val="1"/>
      <w:numFmt w:val="bullet"/>
      <w:lvlText w:val="o"/>
      <w:lvlJc w:val="left"/>
      <w:pPr>
        <w:tabs>
          <w:tab w:val="num" w:pos="3600"/>
        </w:tabs>
        <w:ind w:left="3600" w:hanging="360"/>
      </w:pPr>
      <w:rPr>
        <w:rFonts w:ascii="Courier New" w:hAnsi="Courier New"/>
      </w:rPr>
    </w:lvl>
    <w:lvl w:ilvl="5" w:tplc="0BDA2618">
      <w:start w:val="1"/>
      <w:numFmt w:val="bullet"/>
      <w:lvlText w:val=""/>
      <w:lvlJc w:val="left"/>
      <w:pPr>
        <w:tabs>
          <w:tab w:val="num" w:pos="4320"/>
        </w:tabs>
        <w:ind w:left="4320" w:hanging="360"/>
      </w:pPr>
      <w:rPr>
        <w:rFonts w:ascii="Wingdings" w:hAnsi="Wingdings"/>
      </w:rPr>
    </w:lvl>
    <w:lvl w:ilvl="6" w:tplc="CC16FE8C">
      <w:start w:val="1"/>
      <w:numFmt w:val="bullet"/>
      <w:lvlText w:val=""/>
      <w:lvlJc w:val="left"/>
      <w:pPr>
        <w:tabs>
          <w:tab w:val="num" w:pos="5040"/>
        </w:tabs>
        <w:ind w:left="5040" w:hanging="360"/>
      </w:pPr>
      <w:rPr>
        <w:rFonts w:ascii="Symbol" w:hAnsi="Symbol"/>
      </w:rPr>
    </w:lvl>
    <w:lvl w:ilvl="7" w:tplc="ED962DCA">
      <w:start w:val="1"/>
      <w:numFmt w:val="bullet"/>
      <w:lvlText w:val="o"/>
      <w:lvlJc w:val="left"/>
      <w:pPr>
        <w:tabs>
          <w:tab w:val="num" w:pos="5760"/>
        </w:tabs>
        <w:ind w:left="5760" w:hanging="360"/>
      </w:pPr>
      <w:rPr>
        <w:rFonts w:ascii="Courier New" w:hAnsi="Courier New"/>
      </w:rPr>
    </w:lvl>
    <w:lvl w:ilvl="8" w:tplc="1F0462D6">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1B"/>
    <w:rsid w:val="00031403"/>
    <w:rsid w:val="00132700"/>
    <w:rsid w:val="00196F6E"/>
    <w:rsid w:val="001B7415"/>
    <w:rsid w:val="001E0BA1"/>
    <w:rsid w:val="00286E65"/>
    <w:rsid w:val="00385018"/>
    <w:rsid w:val="003A2F1B"/>
    <w:rsid w:val="003C7A88"/>
    <w:rsid w:val="006C430F"/>
    <w:rsid w:val="007372C0"/>
    <w:rsid w:val="00740F6D"/>
    <w:rsid w:val="008774A7"/>
    <w:rsid w:val="008D0882"/>
    <w:rsid w:val="009B115E"/>
    <w:rsid w:val="009D17BE"/>
    <w:rsid w:val="009D6320"/>
    <w:rsid w:val="00B13D0A"/>
    <w:rsid w:val="00B20B1C"/>
    <w:rsid w:val="00B8620C"/>
    <w:rsid w:val="00B96D76"/>
    <w:rsid w:val="00CB485B"/>
    <w:rsid w:val="00CE4058"/>
    <w:rsid w:val="00D143F0"/>
    <w:rsid w:val="00DC1F0A"/>
    <w:rsid w:val="00E0632C"/>
    <w:rsid w:val="00E26917"/>
    <w:rsid w:val="00E8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0913"/>
  <w15:docId w15:val="{31F67333-40A0-4846-8547-A1E03950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2955"/>
    <w:pPr>
      <w:spacing w:before="100" w:beforeAutospacing="1" w:after="100" w:afterAutospacing="1"/>
    </w:pPr>
  </w:style>
  <w:style w:type="character" w:styleId="Strong">
    <w:name w:val="Strong"/>
    <w:basedOn w:val="DefaultParagraphFont"/>
    <w:uiPriority w:val="22"/>
    <w:qFormat/>
    <w:rsid w:val="00E82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897382">
      <w:bodyDiv w:val="1"/>
      <w:marLeft w:val="0"/>
      <w:marRight w:val="0"/>
      <w:marTop w:val="0"/>
      <w:marBottom w:val="0"/>
      <w:divBdr>
        <w:top w:val="none" w:sz="0" w:space="0" w:color="auto"/>
        <w:left w:val="none" w:sz="0" w:space="0" w:color="auto"/>
        <w:bottom w:val="none" w:sz="0" w:space="0" w:color="auto"/>
        <w:right w:val="none" w:sz="0" w:space="0" w:color="auto"/>
      </w:divBdr>
      <w:divsChild>
        <w:div w:id="668215467">
          <w:marLeft w:val="0"/>
          <w:marRight w:val="0"/>
          <w:marTop w:val="0"/>
          <w:marBottom w:val="0"/>
          <w:divBdr>
            <w:top w:val="none" w:sz="0" w:space="0" w:color="auto"/>
            <w:left w:val="none" w:sz="0" w:space="0" w:color="auto"/>
            <w:bottom w:val="none" w:sz="0" w:space="0" w:color="auto"/>
            <w:right w:val="none" w:sz="0" w:space="0" w:color="auto"/>
          </w:divBdr>
        </w:div>
      </w:divsChild>
    </w:div>
    <w:div w:id="1853716743">
      <w:bodyDiv w:val="1"/>
      <w:marLeft w:val="0"/>
      <w:marRight w:val="0"/>
      <w:marTop w:val="0"/>
      <w:marBottom w:val="0"/>
      <w:divBdr>
        <w:top w:val="none" w:sz="0" w:space="0" w:color="auto"/>
        <w:left w:val="none" w:sz="0" w:space="0" w:color="auto"/>
        <w:bottom w:val="none" w:sz="0" w:space="0" w:color="auto"/>
        <w:right w:val="none" w:sz="0" w:space="0" w:color="auto"/>
      </w:divBdr>
      <w:divsChild>
        <w:div w:id="178929481">
          <w:marLeft w:val="0"/>
          <w:marRight w:val="0"/>
          <w:marTop w:val="0"/>
          <w:marBottom w:val="0"/>
          <w:divBdr>
            <w:top w:val="none" w:sz="0" w:space="0" w:color="auto"/>
            <w:left w:val="none" w:sz="0" w:space="0" w:color="auto"/>
            <w:bottom w:val="none" w:sz="0" w:space="0" w:color="auto"/>
            <w:right w:val="none" w:sz="0" w:space="0" w:color="auto"/>
          </w:divBdr>
          <w:divsChild>
            <w:div w:id="379668495">
              <w:marLeft w:val="0"/>
              <w:marRight w:val="0"/>
              <w:marTop w:val="0"/>
              <w:marBottom w:val="0"/>
              <w:divBdr>
                <w:top w:val="none" w:sz="0" w:space="0" w:color="auto"/>
                <w:left w:val="none" w:sz="0" w:space="0" w:color="auto"/>
                <w:bottom w:val="none" w:sz="0" w:space="0" w:color="auto"/>
                <w:right w:val="none" w:sz="0" w:space="0" w:color="auto"/>
              </w:divBdr>
              <w:divsChild>
                <w:div w:id="1704550124">
                  <w:marLeft w:val="0"/>
                  <w:marRight w:val="0"/>
                  <w:marTop w:val="0"/>
                  <w:marBottom w:val="0"/>
                  <w:divBdr>
                    <w:top w:val="none" w:sz="0" w:space="0" w:color="auto"/>
                    <w:left w:val="none" w:sz="0" w:space="0" w:color="auto"/>
                    <w:bottom w:val="none" w:sz="0" w:space="0" w:color="auto"/>
                    <w:right w:val="none" w:sz="0" w:space="0" w:color="auto"/>
                  </w:divBdr>
                  <w:divsChild>
                    <w:div w:id="7399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7396">
          <w:marLeft w:val="0"/>
          <w:marRight w:val="0"/>
          <w:marTop w:val="0"/>
          <w:marBottom w:val="0"/>
          <w:divBdr>
            <w:top w:val="none" w:sz="0" w:space="0" w:color="auto"/>
            <w:left w:val="none" w:sz="0" w:space="0" w:color="auto"/>
            <w:bottom w:val="none" w:sz="0" w:space="0" w:color="auto"/>
            <w:right w:val="none" w:sz="0" w:space="0" w:color="auto"/>
          </w:divBdr>
          <w:divsChild>
            <w:div w:id="828208220">
              <w:marLeft w:val="0"/>
              <w:marRight w:val="0"/>
              <w:marTop w:val="0"/>
              <w:marBottom w:val="0"/>
              <w:divBdr>
                <w:top w:val="none" w:sz="0" w:space="0" w:color="auto"/>
                <w:left w:val="none" w:sz="0" w:space="0" w:color="auto"/>
                <w:bottom w:val="none" w:sz="0" w:space="0" w:color="auto"/>
                <w:right w:val="none" w:sz="0" w:space="0" w:color="auto"/>
              </w:divBdr>
              <w:divsChild>
                <w:div w:id="780297328">
                  <w:marLeft w:val="0"/>
                  <w:marRight w:val="0"/>
                  <w:marTop w:val="0"/>
                  <w:marBottom w:val="0"/>
                  <w:divBdr>
                    <w:top w:val="none" w:sz="0" w:space="0" w:color="auto"/>
                    <w:left w:val="none" w:sz="0" w:space="0" w:color="auto"/>
                    <w:bottom w:val="none" w:sz="0" w:space="0" w:color="auto"/>
                    <w:right w:val="none" w:sz="0" w:space="0" w:color="auto"/>
                  </w:divBdr>
                  <w:divsChild>
                    <w:div w:id="18719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2869">
          <w:marLeft w:val="0"/>
          <w:marRight w:val="0"/>
          <w:marTop w:val="0"/>
          <w:marBottom w:val="0"/>
          <w:divBdr>
            <w:top w:val="none" w:sz="0" w:space="0" w:color="auto"/>
            <w:left w:val="none" w:sz="0" w:space="0" w:color="auto"/>
            <w:bottom w:val="none" w:sz="0" w:space="0" w:color="auto"/>
            <w:right w:val="none" w:sz="0" w:space="0" w:color="auto"/>
          </w:divBdr>
          <w:divsChild>
            <w:div w:id="1742214281">
              <w:marLeft w:val="0"/>
              <w:marRight w:val="0"/>
              <w:marTop w:val="0"/>
              <w:marBottom w:val="0"/>
              <w:divBdr>
                <w:top w:val="none" w:sz="0" w:space="0" w:color="auto"/>
                <w:left w:val="none" w:sz="0" w:space="0" w:color="auto"/>
                <w:bottom w:val="none" w:sz="0" w:space="0" w:color="auto"/>
                <w:right w:val="none" w:sz="0" w:space="0" w:color="auto"/>
              </w:divBdr>
              <w:divsChild>
                <w:div w:id="505942166">
                  <w:marLeft w:val="0"/>
                  <w:marRight w:val="0"/>
                  <w:marTop w:val="0"/>
                  <w:marBottom w:val="0"/>
                  <w:divBdr>
                    <w:top w:val="none" w:sz="0" w:space="0" w:color="auto"/>
                    <w:left w:val="none" w:sz="0" w:space="0" w:color="auto"/>
                    <w:bottom w:val="none" w:sz="0" w:space="0" w:color="auto"/>
                    <w:right w:val="none" w:sz="0" w:space="0" w:color="auto"/>
                  </w:divBdr>
                  <w:divsChild>
                    <w:div w:id="13995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7066">
          <w:marLeft w:val="0"/>
          <w:marRight w:val="0"/>
          <w:marTop w:val="0"/>
          <w:marBottom w:val="0"/>
          <w:divBdr>
            <w:top w:val="none" w:sz="0" w:space="0" w:color="auto"/>
            <w:left w:val="none" w:sz="0" w:space="0" w:color="auto"/>
            <w:bottom w:val="none" w:sz="0" w:space="0" w:color="auto"/>
            <w:right w:val="none" w:sz="0" w:space="0" w:color="auto"/>
          </w:divBdr>
          <w:divsChild>
            <w:div w:id="478423183">
              <w:marLeft w:val="0"/>
              <w:marRight w:val="0"/>
              <w:marTop w:val="0"/>
              <w:marBottom w:val="0"/>
              <w:divBdr>
                <w:top w:val="none" w:sz="0" w:space="0" w:color="auto"/>
                <w:left w:val="none" w:sz="0" w:space="0" w:color="auto"/>
                <w:bottom w:val="none" w:sz="0" w:space="0" w:color="auto"/>
                <w:right w:val="none" w:sz="0" w:space="0" w:color="auto"/>
              </w:divBdr>
              <w:divsChild>
                <w:div w:id="1650357050">
                  <w:marLeft w:val="0"/>
                  <w:marRight w:val="0"/>
                  <w:marTop w:val="0"/>
                  <w:marBottom w:val="0"/>
                  <w:divBdr>
                    <w:top w:val="none" w:sz="0" w:space="0" w:color="auto"/>
                    <w:left w:val="none" w:sz="0" w:space="0" w:color="auto"/>
                    <w:bottom w:val="none" w:sz="0" w:space="0" w:color="auto"/>
                    <w:right w:val="none" w:sz="0" w:space="0" w:color="auto"/>
                  </w:divBdr>
                  <w:divsChild>
                    <w:div w:id="2772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2771">
          <w:marLeft w:val="0"/>
          <w:marRight w:val="0"/>
          <w:marTop w:val="0"/>
          <w:marBottom w:val="0"/>
          <w:divBdr>
            <w:top w:val="none" w:sz="0" w:space="0" w:color="auto"/>
            <w:left w:val="none" w:sz="0" w:space="0" w:color="auto"/>
            <w:bottom w:val="none" w:sz="0" w:space="0" w:color="auto"/>
            <w:right w:val="none" w:sz="0" w:space="0" w:color="auto"/>
          </w:divBdr>
          <w:divsChild>
            <w:div w:id="1959947168">
              <w:marLeft w:val="0"/>
              <w:marRight w:val="0"/>
              <w:marTop w:val="0"/>
              <w:marBottom w:val="0"/>
              <w:divBdr>
                <w:top w:val="none" w:sz="0" w:space="0" w:color="auto"/>
                <w:left w:val="none" w:sz="0" w:space="0" w:color="auto"/>
                <w:bottom w:val="none" w:sz="0" w:space="0" w:color="auto"/>
                <w:right w:val="none" w:sz="0" w:space="0" w:color="auto"/>
              </w:divBdr>
              <w:divsChild>
                <w:div w:id="64567877">
                  <w:marLeft w:val="0"/>
                  <w:marRight w:val="0"/>
                  <w:marTop w:val="0"/>
                  <w:marBottom w:val="0"/>
                  <w:divBdr>
                    <w:top w:val="none" w:sz="0" w:space="0" w:color="auto"/>
                    <w:left w:val="none" w:sz="0" w:space="0" w:color="auto"/>
                    <w:bottom w:val="none" w:sz="0" w:space="0" w:color="auto"/>
                    <w:right w:val="none" w:sz="0" w:space="0" w:color="auto"/>
                  </w:divBdr>
                  <w:divsChild>
                    <w:div w:id="2155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09633">
          <w:marLeft w:val="0"/>
          <w:marRight w:val="0"/>
          <w:marTop w:val="0"/>
          <w:marBottom w:val="0"/>
          <w:divBdr>
            <w:top w:val="none" w:sz="0" w:space="0" w:color="auto"/>
            <w:left w:val="none" w:sz="0" w:space="0" w:color="auto"/>
            <w:bottom w:val="none" w:sz="0" w:space="0" w:color="auto"/>
            <w:right w:val="none" w:sz="0" w:space="0" w:color="auto"/>
          </w:divBdr>
          <w:divsChild>
            <w:div w:id="160779605">
              <w:marLeft w:val="0"/>
              <w:marRight w:val="0"/>
              <w:marTop w:val="0"/>
              <w:marBottom w:val="0"/>
              <w:divBdr>
                <w:top w:val="none" w:sz="0" w:space="0" w:color="auto"/>
                <w:left w:val="none" w:sz="0" w:space="0" w:color="auto"/>
                <w:bottom w:val="none" w:sz="0" w:space="0" w:color="auto"/>
                <w:right w:val="none" w:sz="0" w:space="0" w:color="auto"/>
              </w:divBdr>
              <w:divsChild>
                <w:div w:id="1515924330">
                  <w:marLeft w:val="0"/>
                  <w:marRight w:val="0"/>
                  <w:marTop w:val="0"/>
                  <w:marBottom w:val="0"/>
                  <w:divBdr>
                    <w:top w:val="none" w:sz="0" w:space="0" w:color="auto"/>
                    <w:left w:val="none" w:sz="0" w:space="0" w:color="auto"/>
                    <w:bottom w:val="none" w:sz="0" w:space="0" w:color="auto"/>
                    <w:right w:val="none" w:sz="0" w:space="0" w:color="auto"/>
                  </w:divBdr>
                  <w:divsChild>
                    <w:div w:id="13759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80281">
          <w:marLeft w:val="0"/>
          <w:marRight w:val="0"/>
          <w:marTop w:val="0"/>
          <w:marBottom w:val="0"/>
          <w:divBdr>
            <w:top w:val="none" w:sz="0" w:space="0" w:color="auto"/>
            <w:left w:val="none" w:sz="0" w:space="0" w:color="auto"/>
            <w:bottom w:val="none" w:sz="0" w:space="0" w:color="auto"/>
            <w:right w:val="none" w:sz="0" w:space="0" w:color="auto"/>
          </w:divBdr>
          <w:divsChild>
            <w:div w:id="1686322703">
              <w:marLeft w:val="0"/>
              <w:marRight w:val="0"/>
              <w:marTop w:val="0"/>
              <w:marBottom w:val="0"/>
              <w:divBdr>
                <w:top w:val="none" w:sz="0" w:space="0" w:color="auto"/>
                <w:left w:val="none" w:sz="0" w:space="0" w:color="auto"/>
                <w:bottom w:val="none" w:sz="0" w:space="0" w:color="auto"/>
                <w:right w:val="none" w:sz="0" w:space="0" w:color="auto"/>
              </w:divBdr>
              <w:divsChild>
                <w:div w:id="2099054532">
                  <w:marLeft w:val="0"/>
                  <w:marRight w:val="0"/>
                  <w:marTop w:val="0"/>
                  <w:marBottom w:val="0"/>
                  <w:divBdr>
                    <w:top w:val="none" w:sz="0" w:space="0" w:color="auto"/>
                    <w:left w:val="none" w:sz="0" w:space="0" w:color="auto"/>
                    <w:bottom w:val="none" w:sz="0" w:space="0" w:color="auto"/>
                    <w:right w:val="none" w:sz="0" w:space="0" w:color="auto"/>
                  </w:divBdr>
                  <w:divsChild>
                    <w:div w:id="12185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69</Pages>
  <Words>9660</Words>
  <Characters>55062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Document</vt:lpstr>
    </vt:vector>
  </TitlesOfParts>
  <Company/>
  <LinksUpToDate>false</LinksUpToDate>
  <CharactersWithSpaces>64593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Mike</dc:creator>
  <cp:lastModifiedBy>Mike Gullo</cp:lastModifiedBy>
  <cp:revision>9</cp:revision>
  <dcterms:created xsi:type="dcterms:W3CDTF">2021-05-04T23:24:00Z</dcterms:created>
  <dcterms:modified xsi:type="dcterms:W3CDTF">2021-05-05T00:19:00Z</dcterms:modified>
</cp:coreProperties>
</file>